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62DCD8" w14:textId="77777777" w:rsidR="00513F34" w:rsidRDefault="00513F34" w:rsidP="00FB190D">
      <w:pPr>
        <w:jc w:val="center"/>
        <w:rPr>
          <w:rFonts w:ascii="Arial Narrow" w:hAnsi="Arial Narrow"/>
        </w:rPr>
      </w:pPr>
    </w:p>
    <w:p w14:paraId="4ECF5B03" w14:textId="2FA527D4" w:rsidR="00177BFF" w:rsidRDefault="002A17E4" w:rsidP="00CF1285">
      <w:pPr>
        <w:jc w:val="center"/>
        <w:rPr>
          <w:rFonts w:ascii="Arial Narrow" w:hAnsi="Arial Narrow"/>
          <w:sz w:val="28"/>
          <w:szCs w:val="28"/>
        </w:rPr>
      </w:pPr>
      <w:r>
        <w:rPr>
          <w:rFonts w:ascii="Arial Narrow" w:hAnsi="Arial Narrow"/>
        </w:rPr>
        <w:t>DEPARTMENT</w:t>
      </w:r>
      <w:r w:rsidR="00FB190D">
        <w:rPr>
          <w:rFonts w:ascii="Arial Narrow" w:hAnsi="Arial Narrow"/>
        </w:rPr>
        <w:t xml:space="preserve"> OF COMPUTER STUDIES</w:t>
      </w:r>
      <w:r w:rsidR="00FB190D">
        <w:rPr>
          <w:rFonts w:ascii="Arial Narrow" w:hAnsi="Arial Narrow"/>
          <w:sz w:val="28"/>
          <w:szCs w:val="28"/>
        </w:rPr>
        <w:tab/>
      </w:r>
    </w:p>
    <w:p w14:paraId="6DF5BFF6" w14:textId="77777777" w:rsidR="00387984" w:rsidRPr="00CF1285" w:rsidRDefault="00387984" w:rsidP="00CF1285">
      <w:pPr>
        <w:jc w:val="center"/>
        <w:rPr>
          <w:rFonts w:ascii="Arial Narrow" w:hAnsi="Arial Narrow"/>
        </w:rPr>
      </w:pPr>
    </w:p>
    <w:p w14:paraId="03E365AC" w14:textId="0719817F" w:rsidR="00177BFF" w:rsidRPr="002B55A0" w:rsidRDefault="00177BFF">
      <w:pPr>
        <w:jc w:val="center"/>
        <w:rPr>
          <w:rFonts w:ascii="Arial Narrow" w:hAnsi="Arial Narrow"/>
          <w:b/>
          <w:sz w:val="56"/>
          <w:szCs w:val="40"/>
        </w:rPr>
      </w:pPr>
    </w:p>
    <w:p w14:paraId="45C03A52" w14:textId="6ECFD56F" w:rsidR="00177BFF" w:rsidRPr="002B55A0" w:rsidRDefault="00177BFF">
      <w:pPr>
        <w:jc w:val="center"/>
        <w:rPr>
          <w:rFonts w:ascii="Arial Narrow" w:hAnsi="Arial Narrow"/>
          <w:b/>
          <w:sz w:val="40"/>
        </w:rPr>
      </w:pPr>
      <w:r w:rsidRPr="002B55A0">
        <w:rPr>
          <w:rFonts w:ascii="Arial Narrow" w:hAnsi="Arial Narrow"/>
          <w:b/>
          <w:sz w:val="56"/>
          <w:szCs w:val="40"/>
        </w:rPr>
        <w:t>(</w:t>
      </w:r>
      <w:r w:rsidR="00CF2A94" w:rsidRPr="00CF2A94">
        <w:rPr>
          <w:rFonts w:ascii="Arial Narrow" w:hAnsi="Arial Narrow"/>
          <w:b/>
          <w:noProof/>
          <w:sz w:val="56"/>
          <w:szCs w:val="40"/>
        </w:rPr>
        <w:t>Applications Development and Emerging Technologies</w:t>
      </w:r>
      <w:r w:rsidRPr="002B55A0">
        <w:rPr>
          <w:rFonts w:ascii="Arial Narrow" w:hAnsi="Arial Narrow"/>
          <w:b/>
          <w:sz w:val="56"/>
          <w:szCs w:val="40"/>
        </w:rPr>
        <w:t>)</w:t>
      </w:r>
    </w:p>
    <w:p w14:paraId="7A8A3686" w14:textId="77777777" w:rsidR="00177BFF" w:rsidRPr="00AE59B0" w:rsidRDefault="00177BFF">
      <w:pPr>
        <w:jc w:val="center"/>
        <w:rPr>
          <w:rFonts w:ascii="Arial Narrow" w:hAnsi="Arial Narrow"/>
        </w:rPr>
      </w:pPr>
    </w:p>
    <w:p w14:paraId="235AB19C" w14:textId="77777777" w:rsidR="00177BFF" w:rsidRPr="00AE59B0" w:rsidRDefault="00177BFF">
      <w:pPr>
        <w:jc w:val="center"/>
        <w:rPr>
          <w:rFonts w:ascii="Arial Narrow" w:hAnsi="Arial Narrow"/>
        </w:rPr>
      </w:pPr>
    </w:p>
    <w:p w14:paraId="695C7C1F" w14:textId="77777777" w:rsidR="00177BFF" w:rsidRPr="00AE59B0" w:rsidRDefault="00177BFF">
      <w:pPr>
        <w:jc w:val="center"/>
        <w:rPr>
          <w:rFonts w:ascii="Arial Narrow" w:hAnsi="Arial Narrow"/>
        </w:rPr>
      </w:pPr>
    </w:p>
    <w:p w14:paraId="1C1291EC" w14:textId="77777777" w:rsidR="00177BFF" w:rsidRPr="00AE59B0" w:rsidRDefault="00177BFF">
      <w:pPr>
        <w:jc w:val="center"/>
        <w:rPr>
          <w:rFonts w:ascii="Arial Narrow" w:hAnsi="Arial Narrow"/>
        </w:rPr>
      </w:pPr>
    </w:p>
    <w:p w14:paraId="0F74CA5A" w14:textId="4A948CA5" w:rsidR="00177BFF" w:rsidRPr="00AE59B0" w:rsidRDefault="005340C7" w:rsidP="007957AA">
      <w:pPr>
        <w:jc w:val="center"/>
        <w:rPr>
          <w:rFonts w:ascii="Arial Narrow" w:hAnsi="Arial Narrow"/>
          <w:b/>
          <w:sz w:val="40"/>
          <w:szCs w:val="40"/>
        </w:rPr>
      </w:pPr>
      <w:r>
        <w:rPr>
          <w:rFonts w:ascii="Arial Narrow" w:hAnsi="Arial Narrow"/>
          <w:b/>
          <w:sz w:val="40"/>
          <w:szCs w:val="40"/>
        </w:rPr>
        <w:t>PRE-</w:t>
      </w:r>
      <w:r w:rsidR="007957AA">
        <w:rPr>
          <w:rFonts w:ascii="Arial Narrow" w:hAnsi="Arial Narrow"/>
          <w:b/>
          <w:sz w:val="40"/>
          <w:szCs w:val="40"/>
        </w:rPr>
        <w:t xml:space="preserve">SUMMATIVE ASSESSMENT </w:t>
      </w:r>
      <w:r w:rsidR="00177BFF" w:rsidRPr="00AE59B0">
        <w:rPr>
          <w:rFonts w:ascii="Arial Narrow" w:hAnsi="Arial Narrow"/>
          <w:b/>
          <w:sz w:val="40"/>
          <w:szCs w:val="40"/>
        </w:rPr>
        <w:t xml:space="preserve"> </w:t>
      </w:r>
    </w:p>
    <w:p w14:paraId="0E839A57" w14:textId="0FA59FFD" w:rsidR="00177BFF" w:rsidRPr="00AE59B0" w:rsidRDefault="002861BE">
      <w:pPr>
        <w:jc w:val="center"/>
        <w:rPr>
          <w:rFonts w:ascii="Arial Narrow" w:hAnsi="Arial Narrow"/>
          <w:b/>
          <w:sz w:val="144"/>
          <w:szCs w:val="144"/>
        </w:rPr>
      </w:pPr>
      <w:r w:rsidRPr="00AE59B0">
        <w:rPr>
          <w:rFonts w:ascii="Arial Narrow" w:hAnsi="Arial Narrow"/>
          <w:b/>
          <w:noProof/>
          <w:sz w:val="144"/>
          <w:szCs w:val="144"/>
        </w:rPr>
        <mc:AlternateContent>
          <mc:Choice Requires="wps">
            <w:drawing>
              <wp:anchor distT="0" distB="0" distL="114300" distR="114300" simplePos="0" relativeHeight="251653632" behindDoc="0" locked="0" layoutInCell="1" allowOverlap="1" wp14:anchorId="100589EB" wp14:editId="3F88A8F4">
                <wp:simplePos x="0" y="0"/>
                <wp:positionH relativeFrom="column">
                  <wp:posOffset>2143125</wp:posOffset>
                </wp:positionH>
                <wp:positionV relativeFrom="paragraph">
                  <wp:posOffset>972185</wp:posOffset>
                </wp:positionV>
                <wp:extent cx="1619250" cy="0"/>
                <wp:effectExtent l="0" t="0" r="0" b="0"/>
                <wp:wrapNone/>
                <wp:docPr id="10"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1925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F7FA84B" id="_x0000_t32" coordsize="21600,21600" o:spt="32" o:oned="t" path="m,l21600,21600e" filled="f">
                <v:path arrowok="t" fillok="f" o:connecttype="none"/>
                <o:lock v:ext="edit" shapetype="t"/>
              </v:shapetype>
              <v:shape id="AutoShape 26" o:spid="_x0000_s1026" type="#_x0000_t32" style="position:absolute;margin-left:168.75pt;margin-top:76.55pt;width:127.5pt;height:0;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" strokeweight="1.5pt"/>
            </w:pict>
          </mc:Fallback>
        </mc:AlternateContent>
      </w:r>
      <w:r w:rsidRPr="00AE59B0">
        <w:rPr>
          <w:rFonts w:ascii="Arial Narrow" w:hAnsi="Arial Narrow"/>
          <w:b/>
          <w:noProof/>
          <w:sz w:val="144"/>
          <w:szCs w:val="144"/>
        </w:rPr>
        <mc:AlternateContent>
          <mc:Choice Requires="wps">
            <w:drawing>
              <wp:anchor distT="0" distB="0" distL="114300" distR="114300" simplePos="0" relativeHeight="251652608" behindDoc="0" locked="0" layoutInCell="1" allowOverlap="1" wp14:anchorId="78C67566" wp14:editId="7092C54F">
                <wp:simplePos x="0" y="0"/>
                <wp:positionH relativeFrom="column">
                  <wp:posOffset>2143125</wp:posOffset>
                </wp:positionH>
                <wp:positionV relativeFrom="paragraph">
                  <wp:posOffset>10160</wp:posOffset>
                </wp:positionV>
                <wp:extent cx="1619250" cy="0"/>
                <wp:effectExtent l="0" t="0" r="0" b="0"/>
                <wp:wrapNone/>
                <wp:docPr id="9" name="Auto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1925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FB467C1" id="AutoShape 25" o:spid="_x0000_s1026" type="#_x0000_t32" style="position:absolute;margin-left:168.75pt;margin-top:.8pt;width:127.5pt;height:0;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" strokeweight="1.5pt"/>
            </w:pict>
          </mc:Fallback>
        </mc:AlternateContent>
      </w:r>
      <w:r w:rsidR="00760D38">
        <w:rPr>
          <w:rFonts w:ascii="Arial Narrow" w:hAnsi="Arial Narrow"/>
          <w:b/>
          <w:noProof/>
          <w:sz w:val="144"/>
          <w:szCs w:val="144"/>
        </w:rPr>
        <w:t>5</w:t>
      </w:r>
    </w:p>
    <w:p w14:paraId="69C4C58F" w14:textId="77777777" w:rsidR="00177BFF" w:rsidRPr="00AE59B0" w:rsidRDefault="00177BFF">
      <w:pPr>
        <w:jc w:val="center"/>
        <w:rPr>
          <w:rFonts w:ascii="Arial Narrow" w:hAnsi="Arial Narrow"/>
          <w:sz w:val="40"/>
          <w:szCs w:val="40"/>
        </w:rPr>
      </w:pPr>
    </w:p>
    <w:p w14:paraId="3CDBE381" w14:textId="77777777" w:rsidR="00177BFF" w:rsidRPr="00AE59B0" w:rsidRDefault="00177BFF">
      <w:pPr>
        <w:jc w:val="center"/>
        <w:rPr>
          <w:rFonts w:ascii="Arial Narrow" w:hAnsi="Arial Narrow"/>
          <w:sz w:val="40"/>
          <w:szCs w:val="40"/>
        </w:rPr>
      </w:pPr>
    </w:p>
    <w:p w14:paraId="5AB39C8F" w14:textId="3F8B9355" w:rsidR="00177BFF" w:rsidRPr="00AE59B0" w:rsidRDefault="00760D38">
      <w:pPr>
        <w:jc w:val="center"/>
        <w:rPr>
          <w:rFonts w:ascii="Arial Narrow" w:hAnsi="Arial Narrow"/>
          <w:b/>
          <w:sz w:val="40"/>
          <w:szCs w:val="40"/>
        </w:rPr>
      </w:pPr>
      <w:r>
        <w:rPr>
          <w:rFonts w:ascii="Arial Narrow" w:hAnsi="Arial Narrow"/>
          <w:b/>
          <w:sz w:val="40"/>
          <w:szCs w:val="40"/>
        </w:rPr>
        <w:t>USER INTERFACES, SESSION AND COOKIES</w:t>
      </w:r>
    </w:p>
    <w:p w14:paraId="378A0BD7" w14:textId="77777777" w:rsidR="00177BFF" w:rsidRPr="00AE59B0" w:rsidRDefault="00177BFF">
      <w:pPr>
        <w:jc w:val="center"/>
        <w:rPr>
          <w:rFonts w:ascii="Arial Narrow" w:hAnsi="Arial Narrow"/>
          <w:sz w:val="40"/>
          <w:szCs w:val="4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81"/>
        <w:gridCol w:w="6069"/>
      </w:tblGrid>
      <w:tr w:rsidR="000C35CC" w:rsidRPr="00AE59B0" w14:paraId="16F8AA10" w14:textId="77777777" w:rsidTr="000C5DC6">
        <w:tc>
          <w:tcPr>
            <w:tcW w:w="3281" w:type="dxa"/>
            <w:shd w:val="clear" w:color="auto" w:fill="auto"/>
            <w:vAlign w:val="center"/>
          </w:tcPr>
          <w:p w14:paraId="45F5148A" w14:textId="0BE4728D" w:rsidR="000C35CC" w:rsidRPr="002B55A0" w:rsidRDefault="008971AD" w:rsidP="00676D7D">
            <w:pPr>
              <w:rPr>
                <w:rFonts w:ascii="Arial Narrow" w:hAnsi="Arial Narrow"/>
                <w:b/>
                <w:sz w:val="32"/>
                <w:szCs w:val="40"/>
              </w:rPr>
            </w:pPr>
            <w:r>
              <w:rPr>
                <w:rFonts w:ascii="Arial Narrow" w:hAnsi="Arial Narrow"/>
                <w:b/>
                <w:sz w:val="32"/>
                <w:szCs w:val="40"/>
              </w:rPr>
              <w:t>Student Name</w:t>
            </w:r>
            <w:r w:rsidR="004A561D">
              <w:rPr>
                <w:rFonts w:ascii="Arial Narrow" w:hAnsi="Arial Narrow"/>
                <w:b/>
                <w:sz w:val="32"/>
                <w:szCs w:val="40"/>
              </w:rPr>
              <w:t xml:space="preserve"> / </w:t>
            </w:r>
            <w:r w:rsidR="000C35CC">
              <w:rPr>
                <w:rFonts w:ascii="Arial Narrow" w:hAnsi="Arial Narrow"/>
                <w:b/>
                <w:sz w:val="32"/>
                <w:szCs w:val="40"/>
              </w:rPr>
              <w:t>Group Name:</w:t>
            </w:r>
          </w:p>
        </w:tc>
        <w:tc>
          <w:tcPr>
            <w:tcW w:w="6069" w:type="dxa"/>
            <w:shd w:val="clear" w:color="auto" w:fill="auto"/>
            <w:vAlign w:val="center"/>
          </w:tcPr>
          <w:p w14:paraId="6621DF60" w14:textId="77777777" w:rsidR="000C35CC" w:rsidRPr="002B55A0" w:rsidRDefault="000C35CC" w:rsidP="00676D7D">
            <w:pPr>
              <w:rPr>
                <w:rFonts w:ascii="Arial Narrow" w:hAnsi="Arial Narrow"/>
                <w:sz w:val="32"/>
                <w:szCs w:val="40"/>
              </w:rPr>
            </w:pPr>
          </w:p>
          <w:p w14:paraId="3C835FA2" w14:textId="77777777" w:rsidR="000C35CC" w:rsidRPr="002B55A0" w:rsidRDefault="000C35CC" w:rsidP="00676D7D">
            <w:pPr>
              <w:rPr>
                <w:rFonts w:ascii="Arial Narrow" w:hAnsi="Arial Narrow"/>
                <w:sz w:val="32"/>
                <w:szCs w:val="40"/>
              </w:rPr>
            </w:pPr>
          </w:p>
        </w:tc>
      </w:tr>
      <w:tr w:rsidR="000C35CC" w:rsidRPr="00AE59B0" w14:paraId="0B728799" w14:textId="77777777" w:rsidTr="000C5DC6">
        <w:tc>
          <w:tcPr>
            <w:tcW w:w="3281" w:type="dxa"/>
            <w:shd w:val="clear" w:color="auto" w:fill="auto"/>
            <w:vAlign w:val="center"/>
          </w:tcPr>
          <w:p w14:paraId="5CA0E3FA" w14:textId="1A4DB432" w:rsidR="000C35CC" w:rsidRPr="002B55A0" w:rsidRDefault="000C35CC" w:rsidP="00676D7D">
            <w:pPr>
              <w:rPr>
                <w:rFonts w:ascii="Arial Narrow" w:hAnsi="Arial Narrow"/>
                <w:b/>
                <w:sz w:val="32"/>
                <w:szCs w:val="40"/>
              </w:rPr>
            </w:pPr>
            <w:r>
              <w:rPr>
                <w:rFonts w:ascii="Arial Narrow" w:hAnsi="Arial Narrow"/>
                <w:b/>
                <w:sz w:val="32"/>
                <w:szCs w:val="40"/>
              </w:rPr>
              <w:t>Members</w:t>
            </w:r>
            <w:r w:rsidR="004A561D">
              <w:rPr>
                <w:rFonts w:ascii="Arial Narrow" w:hAnsi="Arial Narrow"/>
                <w:b/>
                <w:sz w:val="32"/>
                <w:szCs w:val="40"/>
              </w:rPr>
              <w:t xml:space="preserve"> (if Group)</w:t>
            </w:r>
            <w:r>
              <w:rPr>
                <w:rFonts w:ascii="Arial Narrow" w:hAnsi="Arial Narrow"/>
                <w:b/>
                <w:sz w:val="32"/>
                <w:szCs w:val="40"/>
              </w:rPr>
              <w:t>:</w:t>
            </w:r>
          </w:p>
        </w:tc>
        <w:tc>
          <w:tcPr>
            <w:tcW w:w="6069" w:type="dxa"/>
            <w:shd w:val="clear" w:color="auto" w:fill="auto"/>
            <w:vAlign w:val="center"/>
          </w:tcPr>
          <w:tbl>
            <w:tblPr>
              <w:tblStyle w:val="TableGrid"/>
              <w:tblW w:w="0" w:type="auto"/>
              <w:tblLook w:val="04A0" w:firstRow="1" w:lastRow="0" w:firstColumn="1" w:lastColumn="0" w:noHBand="0" w:noVBand="1"/>
            </w:tblPr>
            <w:tblGrid>
              <w:gridCol w:w="2914"/>
              <w:gridCol w:w="2915"/>
            </w:tblGrid>
            <w:tr w:rsidR="000C35CC" w14:paraId="0535AB92" w14:textId="77777777" w:rsidTr="00676D7D">
              <w:tc>
                <w:tcPr>
                  <w:tcW w:w="2914" w:type="dxa"/>
                </w:tcPr>
                <w:p w14:paraId="2356E88E" w14:textId="77777777" w:rsidR="000C35CC" w:rsidRPr="006C53A9" w:rsidRDefault="000C35CC" w:rsidP="00676D7D">
                  <w:pPr>
                    <w:jc w:val="center"/>
                    <w:rPr>
                      <w:rFonts w:ascii="Arial Narrow" w:hAnsi="Arial Narrow"/>
                      <w:b/>
                      <w:sz w:val="32"/>
                      <w:szCs w:val="40"/>
                    </w:rPr>
                  </w:pPr>
                  <w:r>
                    <w:rPr>
                      <w:rFonts w:ascii="Arial Narrow" w:hAnsi="Arial Narrow"/>
                      <w:b/>
                      <w:sz w:val="32"/>
                      <w:szCs w:val="40"/>
                    </w:rPr>
                    <w:t>Name</w:t>
                  </w:r>
                </w:p>
              </w:tc>
              <w:tc>
                <w:tcPr>
                  <w:tcW w:w="2915" w:type="dxa"/>
                </w:tcPr>
                <w:p w14:paraId="5824574B" w14:textId="77777777" w:rsidR="000C35CC" w:rsidRPr="006C53A9" w:rsidRDefault="000C35CC" w:rsidP="00676D7D">
                  <w:pPr>
                    <w:jc w:val="center"/>
                    <w:rPr>
                      <w:rFonts w:ascii="Arial Narrow" w:hAnsi="Arial Narrow"/>
                      <w:b/>
                      <w:sz w:val="32"/>
                      <w:szCs w:val="40"/>
                    </w:rPr>
                  </w:pPr>
                  <w:r>
                    <w:rPr>
                      <w:rFonts w:ascii="Arial Narrow" w:hAnsi="Arial Narrow"/>
                      <w:b/>
                      <w:sz w:val="32"/>
                      <w:szCs w:val="40"/>
                    </w:rPr>
                    <w:t>Role</w:t>
                  </w:r>
                </w:p>
              </w:tc>
            </w:tr>
            <w:tr w:rsidR="000C35CC" w14:paraId="148DA48B" w14:textId="77777777" w:rsidTr="00676D7D">
              <w:tc>
                <w:tcPr>
                  <w:tcW w:w="2914" w:type="dxa"/>
                </w:tcPr>
                <w:p w14:paraId="7703B2EA" w14:textId="77777777" w:rsidR="000C35CC" w:rsidRDefault="000C35CC" w:rsidP="00676D7D">
                  <w:pPr>
                    <w:rPr>
                      <w:rFonts w:ascii="Arial Narrow" w:hAnsi="Arial Narrow"/>
                      <w:sz w:val="32"/>
                      <w:szCs w:val="40"/>
                    </w:rPr>
                  </w:pPr>
                </w:p>
              </w:tc>
              <w:tc>
                <w:tcPr>
                  <w:tcW w:w="2915" w:type="dxa"/>
                </w:tcPr>
                <w:p w14:paraId="63F3A1A8" w14:textId="77777777" w:rsidR="000C35CC" w:rsidRDefault="000C35CC" w:rsidP="00676D7D">
                  <w:pPr>
                    <w:rPr>
                      <w:rFonts w:ascii="Arial Narrow" w:hAnsi="Arial Narrow"/>
                      <w:sz w:val="32"/>
                      <w:szCs w:val="40"/>
                    </w:rPr>
                  </w:pPr>
                </w:p>
              </w:tc>
            </w:tr>
            <w:tr w:rsidR="000C35CC" w14:paraId="0EBC9F5D" w14:textId="77777777" w:rsidTr="00676D7D">
              <w:tc>
                <w:tcPr>
                  <w:tcW w:w="2914" w:type="dxa"/>
                </w:tcPr>
                <w:p w14:paraId="18EE1B4D" w14:textId="77777777" w:rsidR="000C35CC" w:rsidRDefault="000C35CC" w:rsidP="00676D7D">
                  <w:pPr>
                    <w:rPr>
                      <w:rFonts w:ascii="Arial Narrow" w:hAnsi="Arial Narrow"/>
                      <w:sz w:val="32"/>
                      <w:szCs w:val="40"/>
                    </w:rPr>
                  </w:pPr>
                </w:p>
              </w:tc>
              <w:tc>
                <w:tcPr>
                  <w:tcW w:w="2915" w:type="dxa"/>
                </w:tcPr>
                <w:p w14:paraId="019A124C" w14:textId="77777777" w:rsidR="000C35CC" w:rsidRDefault="000C35CC" w:rsidP="00676D7D">
                  <w:pPr>
                    <w:rPr>
                      <w:rFonts w:ascii="Arial Narrow" w:hAnsi="Arial Narrow"/>
                      <w:sz w:val="32"/>
                      <w:szCs w:val="40"/>
                    </w:rPr>
                  </w:pPr>
                </w:p>
              </w:tc>
            </w:tr>
            <w:tr w:rsidR="000C35CC" w14:paraId="00B5988E" w14:textId="77777777" w:rsidTr="00676D7D">
              <w:tc>
                <w:tcPr>
                  <w:tcW w:w="2914" w:type="dxa"/>
                </w:tcPr>
                <w:p w14:paraId="753A7DA3" w14:textId="77777777" w:rsidR="000C35CC" w:rsidRDefault="000C35CC" w:rsidP="00676D7D">
                  <w:pPr>
                    <w:rPr>
                      <w:rFonts w:ascii="Arial Narrow" w:hAnsi="Arial Narrow"/>
                      <w:sz w:val="32"/>
                      <w:szCs w:val="40"/>
                    </w:rPr>
                  </w:pPr>
                </w:p>
              </w:tc>
              <w:tc>
                <w:tcPr>
                  <w:tcW w:w="2915" w:type="dxa"/>
                </w:tcPr>
                <w:p w14:paraId="5FF2CD29" w14:textId="77777777" w:rsidR="000C35CC" w:rsidRDefault="000C35CC" w:rsidP="00676D7D">
                  <w:pPr>
                    <w:rPr>
                      <w:rFonts w:ascii="Arial Narrow" w:hAnsi="Arial Narrow"/>
                      <w:sz w:val="32"/>
                      <w:szCs w:val="40"/>
                    </w:rPr>
                  </w:pPr>
                </w:p>
              </w:tc>
            </w:tr>
          </w:tbl>
          <w:p w14:paraId="51AA4053" w14:textId="77777777" w:rsidR="000C35CC" w:rsidRPr="002B55A0" w:rsidRDefault="000C35CC" w:rsidP="00676D7D">
            <w:pPr>
              <w:rPr>
                <w:rFonts w:ascii="Arial Narrow" w:hAnsi="Arial Narrow"/>
                <w:sz w:val="32"/>
                <w:szCs w:val="40"/>
              </w:rPr>
            </w:pPr>
          </w:p>
        </w:tc>
      </w:tr>
      <w:tr w:rsidR="000C35CC" w:rsidRPr="00AE59B0" w14:paraId="419D2C48" w14:textId="77777777" w:rsidTr="000C5DC6">
        <w:tc>
          <w:tcPr>
            <w:tcW w:w="3281" w:type="dxa"/>
            <w:shd w:val="clear" w:color="auto" w:fill="auto"/>
            <w:vAlign w:val="center"/>
          </w:tcPr>
          <w:p w14:paraId="43C8B68C" w14:textId="77777777" w:rsidR="000C35CC" w:rsidRPr="002B55A0" w:rsidRDefault="000C35CC" w:rsidP="00676D7D">
            <w:pPr>
              <w:rPr>
                <w:rFonts w:ascii="Arial Narrow" w:hAnsi="Arial Narrow"/>
                <w:b/>
                <w:sz w:val="32"/>
                <w:szCs w:val="40"/>
              </w:rPr>
            </w:pPr>
            <w:r w:rsidRPr="002B55A0">
              <w:rPr>
                <w:rFonts w:ascii="Arial Narrow" w:hAnsi="Arial Narrow"/>
                <w:b/>
                <w:sz w:val="32"/>
                <w:szCs w:val="40"/>
              </w:rPr>
              <w:t>Section:</w:t>
            </w:r>
          </w:p>
        </w:tc>
        <w:tc>
          <w:tcPr>
            <w:tcW w:w="6069" w:type="dxa"/>
            <w:shd w:val="clear" w:color="auto" w:fill="auto"/>
            <w:vAlign w:val="center"/>
          </w:tcPr>
          <w:p w14:paraId="060FFB05" w14:textId="77777777" w:rsidR="000C35CC" w:rsidRPr="002B55A0" w:rsidRDefault="000C35CC" w:rsidP="00676D7D">
            <w:pPr>
              <w:rPr>
                <w:rFonts w:ascii="Arial Narrow" w:hAnsi="Arial Narrow"/>
                <w:sz w:val="32"/>
                <w:szCs w:val="40"/>
              </w:rPr>
            </w:pPr>
          </w:p>
          <w:p w14:paraId="2E1DA058" w14:textId="77777777" w:rsidR="000C35CC" w:rsidRPr="002B55A0" w:rsidRDefault="000C35CC" w:rsidP="00676D7D">
            <w:pPr>
              <w:rPr>
                <w:rFonts w:ascii="Arial Narrow" w:hAnsi="Arial Narrow"/>
                <w:sz w:val="32"/>
                <w:szCs w:val="40"/>
              </w:rPr>
            </w:pPr>
          </w:p>
        </w:tc>
      </w:tr>
      <w:tr w:rsidR="000C35CC" w:rsidRPr="00AE59B0" w14:paraId="51917CDF" w14:textId="77777777" w:rsidTr="000C5DC6">
        <w:tc>
          <w:tcPr>
            <w:tcW w:w="3281" w:type="dxa"/>
            <w:shd w:val="clear" w:color="auto" w:fill="auto"/>
            <w:vAlign w:val="center"/>
          </w:tcPr>
          <w:p w14:paraId="45B8979A" w14:textId="77777777" w:rsidR="000C35CC" w:rsidRPr="002B55A0" w:rsidRDefault="000C35CC" w:rsidP="00676D7D">
            <w:pPr>
              <w:rPr>
                <w:rFonts w:ascii="Arial Narrow" w:hAnsi="Arial Narrow"/>
                <w:b/>
                <w:sz w:val="32"/>
                <w:szCs w:val="40"/>
              </w:rPr>
            </w:pPr>
            <w:r w:rsidRPr="002B55A0">
              <w:rPr>
                <w:rFonts w:ascii="Arial Narrow" w:hAnsi="Arial Narrow"/>
                <w:b/>
                <w:sz w:val="32"/>
                <w:szCs w:val="40"/>
              </w:rPr>
              <w:t>Professor:</w:t>
            </w:r>
          </w:p>
        </w:tc>
        <w:tc>
          <w:tcPr>
            <w:tcW w:w="6069" w:type="dxa"/>
            <w:shd w:val="clear" w:color="auto" w:fill="auto"/>
            <w:vAlign w:val="center"/>
          </w:tcPr>
          <w:p w14:paraId="559CD9CB" w14:textId="77777777" w:rsidR="000C35CC" w:rsidRPr="002B55A0" w:rsidRDefault="000C35CC" w:rsidP="00676D7D">
            <w:pPr>
              <w:rPr>
                <w:rFonts w:ascii="Arial Narrow" w:hAnsi="Arial Narrow"/>
                <w:sz w:val="32"/>
                <w:szCs w:val="40"/>
              </w:rPr>
            </w:pPr>
          </w:p>
          <w:p w14:paraId="7D5C1B55" w14:textId="77777777" w:rsidR="000C35CC" w:rsidRPr="002B55A0" w:rsidRDefault="000C35CC" w:rsidP="00676D7D">
            <w:pPr>
              <w:rPr>
                <w:rFonts w:ascii="Arial Narrow" w:hAnsi="Arial Narrow"/>
                <w:sz w:val="32"/>
                <w:szCs w:val="40"/>
              </w:rPr>
            </w:pPr>
          </w:p>
        </w:tc>
      </w:tr>
    </w:tbl>
    <w:p w14:paraId="55704D8E" w14:textId="77777777" w:rsidR="000C35CC" w:rsidRDefault="000C35CC" w:rsidP="000C35CC">
      <w:pPr>
        <w:suppressAutoHyphens/>
        <w:ind w:left="360"/>
        <w:jc w:val="both"/>
        <w:rPr>
          <w:rFonts w:ascii="Arial Narrow" w:hAnsi="Arial Narrow"/>
          <w:b/>
          <w:lang w:eastAsia="ar-SA"/>
        </w:rPr>
      </w:pPr>
    </w:p>
    <w:p w14:paraId="38D9A1AE" w14:textId="07D2394E" w:rsidR="00FB190D" w:rsidRDefault="00FB190D" w:rsidP="00513F34">
      <w:pPr>
        <w:suppressAutoHyphens/>
        <w:jc w:val="both"/>
        <w:rPr>
          <w:rFonts w:ascii="Arial Narrow" w:hAnsi="Arial Narrow"/>
          <w:b/>
          <w:lang w:eastAsia="ar-SA"/>
        </w:rPr>
      </w:pPr>
    </w:p>
    <w:p w14:paraId="26ED1F68" w14:textId="77777777" w:rsidR="00387984" w:rsidRDefault="00387984" w:rsidP="00513F34">
      <w:pPr>
        <w:suppressAutoHyphens/>
        <w:jc w:val="both"/>
        <w:rPr>
          <w:rFonts w:ascii="Arial Narrow" w:hAnsi="Arial Narrow"/>
          <w:b/>
          <w:lang w:eastAsia="ar-SA"/>
        </w:rPr>
      </w:pPr>
    </w:p>
    <w:p w14:paraId="37E5FA0B" w14:textId="5C31DE18" w:rsidR="00D04365" w:rsidRPr="00E8572A" w:rsidRDefault="00D04365" w:rsidP="00E8572A">
      <w:pPr>
        <w:numPr>
          <w:ilvl w:val="0"/>
          <w:numId w:val="2"/>
        </w:numPr>
        <w:tabs>
          <w:tab w:val="left" w:pos="360"/>
        </w:tabs>
        <w:suppressAutoHyphens/>
        <w:spacing w:line="360" w:lineRule="auto"/>
        <w:jc w:val="both"/>
        <w:rPr>
          <w:rFonts w:ascii="Arial Narrow" w:hAnsi="Arial Narrow"/>
          <w:bCs/>
          <w:lang w:eastAsia="ar-SA"/>
        </w:rPr>
      </w:pPr>
      <w:r>
        <w:rPr>
          <w:rFonts w:ascii="Arial Narrow" w:hAnsi="Arial Narrow"/>
          <w:b/>
          <w:lang w:eastAsia="ar-SA"/>
        </w:rPr>
        <w:lastRenderedPageBreak/>
        <w:t>PROGRAM OUTCOME</w:t>
      </w:r>
      <w:r w:rsidR="00E8572A">
        <w:rPr>
          <w:rFonts w:ascii="Arial Narrow" w:hAnsi="Arial Narrow"/>
          <w:b/>
          <w:lang w:eastAsia="ar-SA"/>
        </w:rPr>
        <w:t>/</w:t>
      </w:r>
      <w:r>
        <w:rPr>
          <w:rFonts w:ascii="Arial Narrow" w:hAnsi="Arial Narrow"/>
          <w:b/>
          <w:lang w:eastAsia="ar-SA"/>
        </w:rPr>
        <w:t>S</w:t>
      </w:r>
      <w:r w:rsidR="00FA5D69">
        <w:rPr>
          <w:rFonts w:ascii="Arial Narrow" w:hAnsi="Arial Narrow"/>
          <w:b/>
          <w:lang w:eastAsia="ar-SA"/>
        </w:rPr>
        <w:t xml:space="preserve"> (PO)</w:t>
      </w:r>
      <w:r w:rsidR="00FB190D">
        <w:rPr>
          <w:rFonts w:ascii="Arial Narrow" w:hAnsi="Arial Narrow"/>
          <w:b/>
          <w:lang w:eastAsia="ar-SA"/>
        </w:rPr>
        <w:t xml:space="preserve"> ADDRESSED BY THE LABORATORY EXERCISE</w:t>
      </w:r>
    </w:p>
    <w:p w14:paraId="4C04E758" w14:textId="3367344B" w:rsidR="00293BD7" w:rsidRPr="00F709C7" w:rsidRDefault="00F709C7" w:rsidP="00F709C7">
      <w:pPr>
        <w:pStyle w:val="ListParagraph"/>
        <w:numPr>
          <w:ilvl w:val="0"/>
          <w:numId w:val="10"/>
        </w:numPr>
        <w:suppressAutoHyphens/>
        <w:spacing w:line="360" w:lineRule="auto"/>
        <w:ind w:left="720"/>
        <w:jc w:val="both"/>
        <w:rPr>
          <w:rFonts w:ascii="Arial Narrow" w:hAnsi="Arial Narrow"/>
          <w:bCs/>
          <w:lang w:eastAsia="ar-SA"/>
        </w:rPr>
      </w:pPr>
      <w:r w:rsidRPr="00F709C7">
        <w:rPr>
          <w:rFonts w:ascii="Arial Narrow" w:hAnsi="Arial Narrow"/>
          <w:bCs/>
          <w:lang w:eastAsia="ar-SA"/>
        </w:rPr>
        <w:t>Design, implement and evaluate computer-based systems or applications to meet desired needs and requirements.</w:t>
      </w:r>
    </w:p>
    <w:p w14:paraId="19CC6A78" w14:textId="310B3721" w:rsidR="00D04365" w:rsidRDefault="00D04365" w:rsidP="00E26699">
      <w:pPr>
        <w:numPr>
          <w:ilvl w:val="0"/>
          <w:numId w:val="2"/>
        </w:numPr>
        <w:tabs>
          <w:tab w:val="left" w:pos="360"/>
        </w:tabs>
        <w:suppressAutoHyphens/>
        <w:spacing w:line="360" w:lineRule="auto"/>
        <w:jc w:val="both"/>
        <w:rPr>
          <w:rFonts w:ascii="Arial Narrow" w:hAnsi="Arial Narrow"/>
          <w:b/>
          <w:lang w:eastAsia="ar-SA"/>
        </w:rPr>
      </w:pPr>
      <w:r>
        <w:rPr>
          <w:rFonts w:ascii="Arial Narrow" w:hAnsi="Arial Narrow"/>
          <w:b/>
          <w:lang w:eastAsia="ar-SA"/>
        </w:rPr>
        <w:t>COURSE LEARNING OUTCOME</w:t>
      </w:r>
      <w:r w:rsidR="00E8572A">
        <w:rPr>
          <w:rFonts w:ascii="Arial Narrow" w:hAnsi="Arial Narrow"/>
          <w:b/>
          <w:lang w:eastAsia="ar-SA"/>
        </w:rPr>
        <w:t>/S</w:t>
      </w:r>
      <w:r w:rsidR="00FA5D69">
        <w:rPr>
          <w:rFonts w:ascii="Arial Narrow" w:hAnsi="Arial Narrow"/>
          <w:b/>
          <w:lang w:eastAsia="ar-SA"/>
        </w:rPr>
        <w:t xml:space="preserve"> (CLO)</w:t>
      </w:r>
      <w:r>
        <w:rPr>
          <w:rFonts w:ascii="Arial Narrow" w:hAnsi="Arial Narrow"/>
          <w:b/>
          <w:lang w:eastAsia="ar-SA"/>
        </w:rPr>
        <w:t xml:space="preserve"> </w:t>
      </w:r>
      <w:r w:rsidR="00FB190D">
        <w:rPr>
          <w:rFonts w:ascii="Arial Narrow" w:hAnsi="Arial Narrow"/>
          <w:b/>
          <w:lang w:eastAsia="ar-SA"/>
        </w:rPr>
        <w:t>ADDRESSED BY THE LABORATORY EXERCISE</w:t>
      </w:r>
    </w:p>
    <w:p w14:paraId="7B46D93E" w14:textId="330BC534" w:rsidR="00293BD7" w:rsidRPr="000E1FF2" w:rsidRDefault="000E1FF2" w:rsidP="000E1FF2">
      <w:pPr>
        <w:pStyle w:val="ListParagraph"/>
        <w:numPr>
          <w:ilvl w:val="0"/>
          <w:numId w:val="10"/>
        </w:numPr>
        <w:suppressAutoHyphens/>
        <w:spacing w:line="360" w:lineRule="auto"/>
        <w:ind w:left="720" w:hanging="270"/>
        <w:jc w:val="both"/>
        <w:rPr>
          <w:rFonts w:ascii="Arial Narrow" w:hAnsi="Arial Narrow"/>
          <w:bCs/>
          <w:lang w:eastAsia="ar-SA"/>
        </w:rPr>
      </w:pPr>
      <w:r w:rsidRPr="000E1FF2">
        <w:rPr>
          <w:rFonts w:ascii="Arial Narrow" w:hAnsi="Arial Narrow"/>
          <w:bCs/>
          <w:lang w:eastAsia="ar-SA"/>
        </w:rPr>
        <w:t>Understand and apply best practices and standards in the development of website.</w:t>
      </w:r>
    </w:p>
    <w:p w14:paraId="2C7AE6F0" w14:textId="4C471496" w:rsidR="00FA5D69" w:rsidRPr="00FB190D" w:rsidRDefault="00FA5D69" w:rsidP="00FA5D69">
      <w:pPr>
        <w:pStyle w:val="ListParagraph"/>
        <w:numPr>
          <w:ilvl w:val="0"/>
          <w:numId w:val="2"/>
        </w:numPr>
        <w:suppressAutoHyphens/>
        <w:spacing w:line="360" w:lineRule="auto"/>
        <w:jc w:val="both"/>
        <w:rPr>
          <w:rFonts w:ascii="Arial Narrow" w:hAnsi="Arial Narrow"/>
          <w:bCs/>
          <w:sz w:val="24"/>
          <w:szCs w:val="24"/>
          <w:lang w:eastAsia="ar-SA"/>
        </w:rPr>
      </w:pPr>
      <w:r w:rsidRPr="00FB190D">
        <w:rPr>
          <w:rFonts w:ascii="Arial Narrow" w:hAnsi="Arial Narrow"/>
          <w:bCs/>
          <w:sz w:val="24"/>
          <w:szCs w:val="24"/>
          <w:lang w:eastAsia="ar-SA"/>
        </w:rPr>
        <w:t xml:space="preserve"> </w:t>
      </w:r>
      <w:r w:rsidRPr="00FB190D">
        <w:rPr>
          <w:rFonts w:ascii="Arial Narrow" w:hAnsi="Arial Narrow"/>
          <w:b/>
          <w:sz w:val="24"/>
          <w:szCs w:val="24"/>
          <w:lang w:eastAsia="ar-SA"/>
        </w:rPr>
        <w:t>INTENDED LEARNING OUTCOME/S (ILO)</w:t>
      </w:r>
      <w:r w:rsidR="00FB190D">
        <w:rPr>
          <w:rFonts w:ascii="Arial Narrow" w:hAnsi="Arial Narrow"/>
          <w:b/>
          <w:sz w:val="24"/>
          <w:szCs w:val="24"/>
          <w:lang w:eastAsia="ar-SA"/>
        </w:rPr>
        <w:t xml:space="preserve"> OF THE LABORATORY EXERCISE</w:t>
      </w:r>
    </w:p>
    <w:p w14:paraId="794FA195" w14:textId="77777777" w:rsidR="00293BD7" w:rsidRPr="00293BD7" w:rsidRDefault="00293BD7" w:rsidP="00293BD7">
      <w:pPr>
        <w:pStyle w:val="ListParagraph"/>
        <w:spacing w:line="360" w:lineRule="auto"/>
        <w:ind w:left="360" w:firstLine="360"/>
        <w:jc w:val="both"/>
        <w:rPr>
          <w:rFonts w:ascii="Arial Narrow" w:hAnsi="Arial Narrow"/>
          <w:lang w:eastAsia="ar-SA"/>
        </w:rPr>
      </w:pPr>
      <w:r w:rsidRPr="00293BD7">
        <w:rPr>
          <w:rFonts w:ascii="Arial Narrow" w:hAnsi="Arial Narrow"/>
          <w:lang w:eastAsia="ar-SA"/>
        </w:rPr>
        <w:t>At the end of this exercise, students must be able to:</w:t>
      </w:r>
    </w:p>
    <w:p w14:paraId="4F6B4D16" w14:textId="77777777" w:rsidR="00760D38" w:rsidRPr="00760D38" w:rsidRDefault="00760D38" w:rsidP="00760D38">
      <w:pPr>
        <w:pStyle w:val="ListParagraph"/>
        <w:numPr>
          <w:ilvl w:val="0"/>
          <w:numId w:val="12"/>
        </w:numPr>
        <w:suppressAutoHyphens/>
        <w:spacing w:line="360" w:lineRule="auto"/>
        <w:jc w:val="both"/>
        <w:rPr>
          <w:rFonts w:ascii="Arial Narrow" w:hAnsi="Arial Narrow"/>
          <w:bCs/>
          <w:lang w:eastAsia="ar-SA"/>
        </w:rPr>
      </w:pPr>
      <w:r w:rsidRPr="00760D38">
        <w:rPr>
          <w:rFonts w:ascii="Arial Narrow" w:hAnsi="Arial Narrow"/>
          <w:bCs/>
          <w:lang w:eastAsia="ar-SA"/>
        </w:rPr>
        <w:t>To apply the available super global variables for form processing and validation.</w:t>
      </w:r>
    </w:p>
    <w:p w14:paraId="6279237A" w14:textId="77777777" w:rsidR="00760D38" w:rsidRPr="00760D38" w:rsidRDefault="00760D38" w:rsidP="00760D38">
      <w:pPr>
        <w:pStyle w:val="ListParagraph"/>
        <w:numPr>
          <w:ilvl w:val="0"/>
          <w:numId w:val="12"/>
        </w:numPr>
        <w:suppressAutoHyphens/>
        <w:spacing w:line="360" w:lineRule="auto"/>
        <w:jc w:val="both"/>
        <w:rPr>
          <w:rFonts w:ascii="Arial Narrow" w:hAnsi="Arial Narrow"/>
          <w:bCs/>
          <w:lang w:eastAsia="ar-SA"/>
        </w:rPr>
      </w:pPr>
      <w:r w:rsidRPr="00760D38">
        <w:rPr>
          <w:rFonts w:ascii="Arial Narrow" w:hAnsi="Arial Narrow"/>
          <w:bCs/>
          <w:lang w:eastAsia="ar-SA"/>
        </w:rPr>
        <w:t>To differentiate the use of $_GET, $_POST, and $_REQUEST super global variable in form processing and know when to use it.</w:t>
      </w:r>
    </w:p>
    <w:p w14:paraId="5C52DB08" w14:textId="77777777" w:rsidR="00760D38" w:rsidRPr="00760D38" w:rsidRDefault="00760D38" w:rsidP="00760D38">
      <w:pPr>
        <w:pStyle w:val="ListParagraph"/>
        <w:numPr>
          <w:ilvl w:val="0"/>
          <w:numId w:val="12"/>
        </w:numPr>
        <w:suppressAutoHyphens/>
        <w:spacing w:line="360" w:lineRule="auto"/>
        <w:jc w:val="both"/>
        <w:rPr>
          <w:rFonts w:ascii="Arial Narrow" w:hAnsi="Arial Narrow"/>
          <w:bCs/>
          <w:lang w:eastAsia="ar-SA"/>
        </w:rPr>
      </w:pPr>
      <w:r w:rsidRPr="00760D38">
        <w:rPr>
          <w:rFonts w:ascii="Arial Narrow" w:hAnsi="Arial Narrow"/>
          <w:bCs/>
          <w:lang w:eastAsia="ar-SA"/>
        </w:rPr>
        <w:t>To differentiate the use of Session and Cookies for form security of a Web Site.</w:t>
      </w:r>
    </w:p>
    <w:p w14:paraId="416EF02E" w14:textId="07BE8936" w:rsidR="00293BD7" w:rsidRPr="00760D38" w:rsidRDefault="00760D38" w:rsidP="00760D38">
      <w:pPr>
        <w:pStyle w:val="ListParagraph"/>
        <w:numPr>
          <w:ilvl w:val="0"/>
          <w:numId w:val="12"/>
        </w:numPr>
        <w:suppressAutoHyphens/>
        <w:spacing w:line="360" w:lineRule="auto"/>
        <w:jc w:val="both"/>
        <w:rPr>
          <w:rFonts w:ascii="Arial Narrow" w:hAnsi="Arial Narrow"/>
          <w:bCs/>
          <w:lang w:eastAsia="ar-SA"/>
        </w:rPr>
      </w:pPr>
      <w:r w:rsidRPr="00760D38">
        <w:rPr>
          <w:rFonts w:ascii="Arial Narrow" w:hAnsi="Arial Narrow"/>
          <w:bCs/>
          <w:lang w:eastAsia="ar-SA"/>
        </w:rPr>
        <w:t>To know the proper syntax for validating user inputs using Regular Expression.</w:t>
      </w:r>
    </w:p>
    <w:p w14:paraId="35429A9D" w14:textId="22A2A215" w:rsidR="00293BD7" w:rsidRDefault="00177BFF" w:rsidP="0004033A">
      <w:pPr>
        <w:numPr>
          <w:ilvl w:val="0"/>
          <w:numId w:val="2"/>
        </w:numPr>
        <w:tabs>
          <w:tab w:val="left" w:pos="360"/>
        </w:tabs>
        <w:suppressAutoHyphens/>
        <w:spacing w:line="360" w:lineRule="auto"/>
        <w:jc w:val="both"/>
        <w:rPr>
          <w:rFonts w:ascii="Arial Narrow" w:hAnsi="Arial Narrow"/>
          <w:b/>
          <w:lang w:eastAsia="ar-SA"/>
        </w:rPr>
      </w:pPr>
      <w:r w:rsidRPr="00AE59B0">
        <w:rPr>
          <w:rFonts w:ascii="Arial Narrow" w:hAnsi="Arial Narrow"/>
          <w:b/>
          <w:lang w:eastAsia="ar-SA"/>
        </w:rPr>
        <w:t>BACKGROUND INFORMATION</w:t>
      </w:r>
    </w:p>
    <w:p w14:paraId="5430BABF" w14:textId="109E1732" w:rsidR="008859BB" w:rsidRDefault="00BA39D3" w:rsidP="00BA39D3">
      <w:pPr>
        <w:suppressAutoHyphens/>
        <w:spacing w:line="360" w:lineRule="auto"/>
        <w:jc w:val="center"/>
        <w:rPr>
          <w:rFonts w:ascii="Arial Narrow" w:hAnsi="Arial Narrow"/>
          <w:b/>
          <w:lang w:eastAsia="ar-SA"/>
        </w:rPr>
      </w:pPr>
      <w:r>
        <w:rPr>
          <w:rFonts w:ascii="Arial Narrow" w:hAnsi="Arial Narrow"/>
          <w:b/>
          <w:noProof/>
          <w:lang w:eastAsia="ar-SA"/>
        </w:rPr>
        <w:drawing>
          <wp:inline distT="0" distB="0" distL="0" distR="0" wp14:anchorId="2D2628EA" wp14:editId="0F1A761C">
            <wp:extent cx="5724525" cy="3713731"/>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42071" cy="3725114"/>
                    </a:xfrm>
                    <a:prstGeom prst="rect">
                      <a:avLst/>
                    </a:prstGeom>
                    <a:noFill/>
                  </pic:spPr>
                </pic:pic>
              </a:graphicData>
            </a:graphic>
          </wp:inline>
        </w:drawing>
      </w:r>
    </w:p>
    <w:p w14:paraId="1BEC8C7E" w14:textId="5035FC3D" w:rsidR="00BA39D3" w:rsidRDefault="00BA39D3" w:rsidP="00BA39D3">
      <w:pPr>
        <w:suppressAutoHyphens/>
        <w:spacing w:line="360" w:lineRule="auto"/>
        <w:jc w:val="center"/>
        <w:rPr>
          <w:rFonts w:ascii="Arial Narrow" w:hAnsi="Arial Narrow"/>
          <w:b/>
          <w:lang w:eastAsia="ar-SA"/>
        </w:rPr>
      </w:pPr>
    </w:p>
    <w:p w14:paraId="39E52F57" w14:textId="1C41CC86" w:rsidR="00DD1B76" w:rsidRPr="00DD1B76" w:rsidRDefault="00DD1B76" w:rsidP="00EA3A6A">
      <w:pPr>
        <w:pStyle w:val="intro"/>
        <w:shd w:val="clear" w:color="auto" w:fill="FFFFFF"/>
        <w:spacing w:before="0" w:beforeAutospacing="0" w:after="0" w:afterAutospacing="0"/>
        <w:rPr>
          <w:rFonts w:ascii="Verdana" w:hAnsi="Verdana"/>
          <w:color w:val="000000"/>
          <w:sz w:val="40"/>
          <w:szCs w:val="40"/>
        </w:rPr>
      </w:pPr>
      <w:r w:rsidRPr="00DD1B76">
        <w:rPr>
          <w:rFonts w:ascii="Verdana" w:hAnsi="Verdana"/>
          <w:color w:val="000000"/>
          <w:sz w:val="40"/>
          <w:szCs w:val="40"/>
        </w:rPr>
        <w:lastRenderedPageBreak/>
        <w:t>PHP Superglobal - $GLOBALS</w:t>
      </w:r>
    </w:p>
    <w:p w14:paraId="17C0F0B4" w14:textId="5E45F4FA" w:rsidR="0099457F" w:rsidRPr="00DD1B76" w:rsidRDefault="0099457F" w:rsidP="00EA3A6A">
      <w:pPr>
        <w:pStyle w:val="intro"/>
        <w:shd w:val="clear" w:color="auto" w:fill="FFFFFF"/>
        <w:spacing w:before="0" w:beforeAutospacing="0" w:after="0" w:afterAutospacing="0"/>
        <w:rPr>
          <w:rFonts w:ascii="Verdana" w:hAnsi="Verdana"/>
          <w:color w:val="000000"/>
        </w:rPr>
      </w:pPr>
      <w:r>
        <w:rPr>
          <w:rFonts w:ascii="Verdana" w:hAnsi="Verdana"/>
          <w:color w:val="000000"/>
        </w:rPr>
        <w:t>Super global variables are built-in variables that are always available in all scopes.</w:t>
      </w:r>
    </w:p>
    <w:p w14:paraId="5FDEF13F" w14:textId="77777777" w:rsidR="0099457F" w:rsidRPr="00DD1B76" w:rsidRDefault="0099457F" w:rsidP="00EA3A6A">
      <w:pPr>
        <w:pStyle w:val="intro"/>
        <w:shd w:val="clear" w:color="auto" w:fill="FFFFFF"/>
        <w:spacing w:before="0" w:beforeAutospacing="0" w:after="0" w:afterAutospacing="0"/>
        <w:rPr>
          <w:rFonts w:ascii="Verdana" w:hAnsi="Verdana"/>
          <w:color w:val="000000"/>
          <w:sz w:val="40"/>
          <w:szCs w:val="40"/>
        </w:rPr>
      </w:pPr>
      <w:r w:rsidRPr="00DD1B76">
        <w:rPr>
          <w:rFonts w:ascii="Verdana" w:hAnsi="Verdana"/>
          <w:color w:val="000000"/>
          <w:sz w:val="40"/>
          <w:szCs w:val="40"/>
        </w:rPr>
        <w:t>PHP $GLOBALS</w:t>
      </w:r>
    </w:p>
    <w:p w14:paraId="06D9DF26" w14:textId="77777777" w:rsidR="0099457F" w:rsidRDefault="0099457F" w:rsidP="00EA3A6A">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$GLOBALS is a PHP super global variable which is used to access global variables from anywhere in the PHP script (also from within functions or methods).</w:t>
      </w:r>
    </w:p>
    <w:p w14:paraId="6F525F70" w14:textId="77777777" w:rsidR="0099457F" w:rsidRDefault="0099457F" w:rsidP="00EA3A6A">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PHP stores all global variables in an array called $GLOBALS[</w:t>
      </w:r>
      <w:r>
        <w:rPr>
          <w:rFonts w:ascii="Verdana" w:hAnsi="Verdana"/>
          <w:i/>
          <w:iCs/>
          <w:color w:val="000000"/>
          <w:sz w:val="23"/>
          <w:szCs w:val="23"/>
        </w:rPr>
        <w:t>index</w:t>
      </w:r>
      <w:r>
        <w:rPr>
          <w:rFonts w:ascii="Verdana" w:hAnsi="Verdana"/>
          <w:color w:val="000000"/>
          <w:sz w:val="23"/>
          <w:szCs w:val="23"/>
        </w:rPr>
        <w:t>]. The </w:t>
      </w:r>
      <w:r>
        <w:rPr>
          <w:rStyle w:val="Emphasis"/>
          <w:rFonts w:ascii="Verdana" w:hAnsi="Verdana"/>
          <w:color w:val="000000"/>
          <w:sz w:val="23"/>
          <w:szCs w:val="23"/>
        </w:rPr>
        <w:t>index</w:t>
      </w:r>
      <w:r>
        <w:rPr>
          <w:rFonts w:ascii="Verdana" w:hAnsi="Verdana"/>
          <w:color w:val="000000"/>
          <w:sz w:val="23"/>
          <w:szCs w:val="23"/>
        </w:rPr>
        <w:t> holds the name of the variable.</w:t>
      </w:r>
    </w:p>
    <w:p w14:paraId="46243317" w14:textId="77777777" w:rsidR="0099457F" w:rsidRDefault="0099457F" w:rsidP="00EA3A6A">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The example below shows how to use the super global variable $GLOBALS:</w:t>
      </w:r>
    </w:p>
    <w:p w14:paraId="75C8C64E" w14:textId="77777777" w:rsidR="0099457F" w:rsidRPr="00DD1B76" w:rsidRDefault="0099457F" w:rsidP="00EA3A6A">
      <w:pPr>
        <w:pStyle w:val="intro"/>
        <w:shd w:val="clear" w:color="auto" w:fill="FFFFFF"/>
        <w:spacing w:before="0" w:beforeAutospacing="0" w:after="0" w:afterAutospacing="0"/>
        <w:rPr>
          <w:rFonts w:ascii="Verdana" w:hAnsi="Verdana"/>
          <w:color w:val="000000"/>
          <w:sz w:val="40"/>
          <w:szCs w:val="40"/>
        </w:rPr>
      </w:pPr>
      <w:r w:rsidRPr="00DD1B76">
        <w:rPr>
          <w:rFonts w:ascii="Verdana" w:hAnsi="Verdana"/>
          <w:color w:val="000000"/>
          <w:sz w:val="40"/>
          <w:szCs w:val="40"/>
        </w:rPr>
        <w:t>Example</w:t>
      </w:r>
    </w:p>
    <w:p w14:paraId="326C8D15" w14:textId="4B99CEC6" w:rsidR="0099457F" w:rsidRDefault="0099457F" w:rsidP="00EA3A6A">
      <w:pPr>
        <w:shd w:val="clear" w:color="auto" w:fill="FFFFFF"/>
        <w:rPr>
          <w:rStyle w:val="phptagcolor"/>
          <w:rFonts w:ascii="Consolas" w:hAnsi="Consolas"/>
          <w:color w:val="FF0000"/>
          <w:sz w:val="23"/>
          <w:szCs w:val="23"/>
        </w:rPr>
      </w:pPr>
      <w:r>
        <w:rPr>
          <w:rStyle w:val="phptagcolor"/>
          <w:rFonts w:ascii="Consolas" w:hAnsi="Consolas"/>
          <w:color w:val="FF0000"/>
          <w:sz w:val="23"/>
          <w:szCs w:val="23"/>
        </w:rPr>
        <w:t>&lt;?php</w:t>
      </w:r>
      <w:r>
        <w:rPr>
          <w:rFonts w:ascii="Consolas" w:hAnsi="Consolas"/>
          <w:color w:val="000000"/>
          <w:sz w:val="23"/>
          <w:szCs w:val="23"/>
        </w:rPr>
        <w:br/>
      </w:r>
      <w:r>
        <w:rPr>
          <w:rStyle w:val="phpcolor"/>
          <w:rFonts w:ascii="Consolas" w:hAnsi="Consolas"/>
          <w:color w:val="000000"/>
          <w:sz w:val="23"/>
          <w:szCs w:val="23"/>
        </w:rPr>
        <w:t>$x = </w:t>
      </w:r>
      <w:r>
        <w:rPr>
          <w:rStyle w:val="phpnumbercolor"/>
          <w:rFonts w:ascii="Consolas" w:hAnsi="Consolas"/>
          <w:color w:val="FF0000"/>
          <w:sz w:val="23"/>
          <w:szCs w:val="23"/>
        </w:rPr>
        <w:t>75</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$y = </w:t>
      </w:r>
      <w:r>
        <w:rPr>
          <w:rStyle w:val="phpnumbercolor"/>
          <w:rFonts w:ascii="Consolas" w:hAnsi="Consolas"/>
          <w:color w:val="FF0000"/>
          <w:sz w:val="23"/>
          <w:szCs w:val="23"/>
        </w:rPr>
        <w:t>25</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 </w:t>
      </w:r>
      <w:r>
        <w:rPr>
          <w:rFonts w:ascii="Consolas" w:hAnsi="Consolas"/>
          <w:color w:val="000000"/>
          <w:sz w:val="23"/>
          <w:szCs w:val="23"/>
        </w:rPr>
        <w:br/>
      </w:r>
      <w:r>
        <w:rPr>
          <w:rStyle w:val="phpkeywordcolor"/>
          <w:rFonts w:ascii="Consolas" w:hAnsi="Consolas"/>
          <w:color w:val="0000CD"/>
          <w:sz w:val="23"/>
          <w:szCs w:val="23"/>
        </w:rPr>
        <w:t>function</w:t>
      </w:r>
      <w:r>
        <w:rPr>
          <w:rStyle w:val="phpcolor"/>
          <w:rFonts w:ascii="Consolas" w:hAnsi="Consolas"/>
          <w:color w:val="000000"/>
          <w:sz w:val="23"/>
          <w:szCs w:val="23"/>
        </w:rPr>
        <w:t> addition() {</w:t>
      </w:r>
      <w:r>
        <w:rPr>
          <w:rFonts w:ascii="Consolas" w:hAnsi="Consolas"/>
          <w:color w:val="000000"/>
          <w:sz w:val="23"/>
          <w:szCs w:val="23"/>
        </w:rPr>
        <w:br/>
      </w:r>
      <w:r>
        <w:rPr>
          <w:rStyle w:val="phpcolor"/>
          <w:rFonts w:ascii="Consolas" w:hAnsi="Consolas"/>
          <w:color w:val="000000"/>
          <w:sz w:val="23"/>
          <w:szCs w:val="23"/>
        </w:rPr>
        <w:t>  </w:t>
      </w:r>
      <w:r>
        <w:rPr>
          <w:rStyle w:val="phpglobalcolor"/>
          <w:rFonts w:ascii="Consolas" w:hAnsi="Consolas"/>
          <w:color w:val="DAA520"/>
          <w:sz w:val="23"/>
          <w:szCs w:val="23"/>
        </w:rPr>
        <w:t>$GLOBALS</w:t>
      </w:r>
      <w:r>
        <w:rPr>
          <w:rStyle w:val="phpcolor"/>
          <w:rFonts w:ascii="Consolas" w:hAnsi="Consolas"/>
          <w:color w:val="000000"/>
          <w:sz w:val="23"/>
          <w:szCs w:val="23"/>
        </w:rPr>
        <w:t>[</w:t>
      </w:r>
      <w:r>
        <w:rPr>
          <w:rStyle w:val="phpstringcolor"/>
          <w:rFonts w:ascii="Consolas" w:hAnsi="Consolas"/>
          <w:color w:val="A52A2A"/>
          <w:sz w:val="23"/>
          <w:szCs w:val="23"/>
        </w:rPr>
        <w:t>'z'</w:t>
      </w:r>
      <w:r>
        <w:rPr>
          <w:rStyle w:val="phpcolor"/>
          <w:rFonts w:ascii="Consolas" w:hAnsi="Consolas"/>
          <w:color w:val="000000"/>
          <w:sz w:val="23"/>
          <w:szCs w:val="23"/>
        </w:rPr>
        <w:t>] = </w:t>
      </w:r>
      <w:r>
        <w:rPr>
          <w:rStyle w:val="phpglobalcolor"/>
          <w:rFonts w:ascii="Consolas" w:hAnsi="Consolas"/>
          <w:color w:val="DAA520"/>
          <w:sz w:val="23"/>
          <w:szCs w:val="23"/>
        </w:rPr>
        <w:t>$GLOBALS</w:t>
      </w:r>
      <w:r>
        <w:rPr>
          <w:rStyle w:val="phpcolor"/>
          <w:rFonts w:ascii="Consolas" w:hAnsi="Consolas"/>
          <w:color w:val="000000"/>
          <w:sz w:val="23"/>
          <w:szCs w:val="23"/>
        </w:rPr>
        <w:t>[</w:t>
      </w:r>
      <w:r>
        <w:rPr>
          <w:rStyle w:val="phpstringcolor"/>
          <w:rFonts w:ascii="Consolas" w:hAnsi="Consolas"/>
          <w:color w:val="A52A2A"/>
          <w:sz w:val="23"/>
          <w:szCs w:val="23"/>
        </w:rPr>
        <w:t>'x'</w:t>
      </w:r>
      <w:r>
        <w:rPr>
          <w:rStyle w:val="phpcolor"/>
          <w:rFonts w:ascii="Consolas" w:hAnsi="Consolas"/>
          <w:color w:val="000000"/>
          <w:sz w:val="23"/>
          <w:szCs w:val="23"/>
        </w:rPr>
        <w:t>] + </w:t>
      </w:r>
      <w:r>
        <w:rPr>
          <w:rStyle w:val="phpglobalcolor"/>
          <w:rFonts w:ascii="Consolas" w:hAnsi="Consolas"/>
          <w:color w:val="DAA520"/>
          <w:sz w:val="23"/>
          <w:szCs w:val="23"/>
        </w:rPr>
        <w:t>$GLOBALS</w:t>
      </w:r>
      <w:r>
        <w:rPr>
          <w:rStyle w:val="phpcolor"/>
          <w:rFonts w:ascii="Consolas" w:hAnsi="Consolas"/>
          <w:color w:val="000000"/>
          <w:sz w:val="23"/>
          <w:szCs w:val="23"/>
        </w:rPr>
        <w:t>[</w:t>
      </w:r>
      <w:r>
        <w:rPr>
          <w:rStyle w:val="phpstringcolor"/>
          <w:rFonts w:ascii="Consolas" w:hAnsi="Consolas"/>
          <w:color w:val="A52A2A"/>
          <w:sz w:val="23"/>
          <w:szCs w:val="23"/>
        </w:rPr>
        <w:t>'y'</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 </w:t>
      </w:r>
      <w:r>
        <w:rPr>
          <w:rFonts w:ascii="Consolas" w:hAnsi="Consolas"/>
          <w:color w:val="000000"/>
          <w:sz w:val="23"/>
          <w:szCs w:val="23"/>
        </w:rPr>
        <w:br/>
      </w:r>
      <w:r>
        <w:rPr>
          <w:rStyle w:val="phpcolor"/>
          <w:rFonts w:ascii="Consolas" w:hAnsi="Consolas"/>
          <w:color w:val="000000"/>
          <w:sz w:val="23"/>
          <w:szCs w:val="23"/>
        </w:rPr>
        <w:t>addition();</w:t>
      </w:r>
      <w:r>
        <w:rPr>
          <w:rFonts w:ascii="Consolas" w:hAnsi="Consolas"/>
          <w:color w:val="000000"/>
          <w:sz w:val="23"/>
          <w:szCs w:val="23"/>
        </w:rPr>
        <w:br/>
      </w:r>
      <w:r>
        <w:rPr>
          <w:rStyle w:val="phpkeywordcolor"/>
          <w:rFonts w:ascii="Consolas" w:hAnsi="Consolas"/>
          <w:color w:val="0000CD"/>
          <w:sz w:val="23"/>
          <w:szCs w:val="23"/>
        </w:rPr>
        <w:t>echo</w:t>
      </w:r>
      <w:r>
        <w:rPr>
          <w:rStyle w:val="phpcolor"/>
          <w:rFonts w:ascii="Consolas" w:hAnsi="Consolas"/>
          <w:color w:val="000000"/>
          <w:sz w:val="23"/>
          <w:szCs w:val="23"/>
        </w:rPr>
        <w:t> $z;</w:t>
      </w:r>
      <w:r>
        <w:rPr>
          <w:rFonts w:ascii="Consolas" w:hAnsi="Consolas"/>
          <w:color w:val="000000"/>
          <w:sz w:val="23"/>
          <w:szCs w:val="23"/>
        </w:rPr>
        <w:br/>
      </w:r>
      <w:r>
        <w:rPr>
          <w:rStyle w:val="phptagcolor"/>
          <w:rFonts w:ascii="Consolas" w:hAnsi="Consolas"/>
          <w:color w:val="FF0000"/>
          <w:sz w:val="23"/>
          <w:szCs w:val="23"/>
        </w:rPr>
        <w:t>?&gt;</w:t>
      </w:r>
    </w:p>
    <w:p w14:paraId="669E691B" w14:textId="77777777" w:rsidR="00CA0370" w:rsidRDefault="00CA0370" w:rsidP="00EA3A6A">
      <w:pPr>
        <w:shd w:val="clear" w:color="auto" w:fill="FFFFFF"/>
        <w:rPr>
          <w:rFonts w:ascii="Consolas" w:hAnsi="Consolas"/>
          <w:color w:val="000000"/>
          <w:sz w:val="23"/>
          <w:szCs w:val="23"/>
        </w:rPr>
      </w:pPr>
    </w:p>
    <w:p w14:paraId="0DED63F6" w14:textId="15D06272" w:rsidR="00CA0370" w:rsidRPr="00CA0370" w:rsidRDefault="00CA0370" w:rsidP="00CA0370">
      <w:pPr>
        <w:pStyle w:val="intro"/>
        <w:shd w:val="clear" w:color="auto" w:fill="FFFFFF"/>
        <w:spacing w:before="0" w:beforeAutospacing="0" w:after="0" w:afterAutospacing="0"/>
        <w:rPr>
          <w:rFonts w:ascii="Verdana" w:hAnsi="Verdana"/>
          <w:color w:val="000000"/>
          <w:sz w:val="40"/>
          <w:szCs w:val="40"/>
        </w:rPr>
      </w:pPr>
      <w:r w:rsidRPr="00CA0370">
        <w:rPr>
          <w:rFonts w:ascii="Verdana" w:hAnsi="Verdana"/>
          <w:color w:val="000000"/>
          <w:sz w:val="40"/>
          <w:szCs w:val="40"/>
        </w:rPr>
        <w:t>PHP Superglobal - $_POST</w:t>
      </w:r>
    </w:p>
    <w:p w14:paraId="68416188" w14:textId="35FB453D" w:rsidR="00CA0370" w:rsidRPr="00CA0370" w:rsidRDefault="00CA0370" w:rsidP="00CA0370">
      <w:pPr>
        <w:pStyle w:val="intro"/>
        <w:shd w:val="clear" w:color="auto" w:fill="FFFFFF"/>
        <w:spacing w:before="288" w:beforeAutospacing="0" w:after="288" w:afterAutospacing="0"/>
        <w:rPr>
          <w:rFonts w:ascii="Verdana" w:hAnsi="Verdana"/>
          <w:color w:val="000000"/>
        </w:rPr>
      </w:pPr>
      <w:r>
        <w:rPr>
          <w:rFonts w:ascii="Verdana" w:hAnsi="Verdana"/>
          <w:color w:val="000000"/>
        </w:rPr>
        <w:t>Super global variables are built-in variables that are always available in all scopes.</w:t>
      </w:r>
    </w:p>
    <w:p w14:paraId="2F4793D2" w14:textId="77777777" w:rsidR="00CA0370" w:rsidRPr="00CA0370" w:rsidRDefault="00CA0370" w:rsidP="00CA0370">
      <w:pPr>
        <w:pStyle w:val="intro"/>
        <w:shd w:val="clear" w:color="auto" w:fill="FFFFFF"/>
        <w:spacing w:before="0" w:beforeAutospacing="0" w:after="0" w:afterAutospacing="0"/>
        <w:rPr>
          <w:rFonts w:ascii="Verdana" w:hAnsi="Verdana"/>
          <w:color w:val="000000"/>
          <w:sz w:val="40"/>
          <w:szCs w:val="40"/>
        </w:rPr>
      </w:pPr>
      <w:r w:rsidRPr="00CA0370">
        <w:rPr>
          <w:rFonts w:ascii="Verdana" w:hAnsi="Verdana"/>
          <w:color w:val="000000"/>
          <w:sz w:val="40"/>
          <w:szCs w:val="40"/>
        </w:rPr>
        <w:t>PHP $_POST</w:t>
      </w:r>
    </w:p>
    <w:p w14:paraId="67FEAAF7" w14:textId="77777777" w:rsidR="00CA0370" w:rsidRDefault="00CA0370" w:rsidP="00CA037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PHP $_POST is a PHP super global variable which is used to collect form data after submitting an HTML form with method="post". $_POST is also widely used to pass variables.</w:t>
      </w:r>
    </w:p>
    <w:p w14:paraId="2FF1B11B" w14:textId="77777777" w:rsidR="00CA0370" w:rsidRDefault="00CA0370" w:rsidP="00CA037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example below shows a form with an input field and a submit button. When a user submits the data by clicking on "Submit", the form data is sent to the file specified in the action attribute of the &lt;form&gt; tag. In this example, we point to the file itself for processing form data. If you wish to use another PHP file to process form data, replace that with the filename of your choice. Then, we can use the super global variable $_POST to collect the value of the input field:</w:t>
      </w:r>
    </w:p>
    <w:p w14:paraId="66241772" w14:textId="77777777" w:rsidR="00CA0370" w:rsidRDefault="00CA0370" w:rsidP="00CA0370">
      <w:pPr>
        <w:pStyle w:val="intro"/>
        <w:shd w:val="clear" w:color="auto" w:fill="FFFFFF"/>
        <w:spacing w:before="0" w:beforeAutospacing="0" w:after="0" w:afterAutospacing="0"/>
        <w:rPr>
          <w:rFonts w:ascii="Segoe UI" w:hAnsi="Segoe UI" w:cs="Segoe UI"/>
          <w:color w:val="000000"/>
          <w:sz w:val="36"/>
          <w:szCs w:val="36"/>
        </w:rPr>
      </w:pPr>
      <w:r w:rsidRPr="00CA0370">
        <w:rPr>
          <w:rFonts w:ascii="Verdana" w:hAnsi="Verdana"/>
          <w:color w:val="000000"/>
          <w:sz w:val="40"/>
          <w:szCs w:val="40"/>
        </w:rPr>
        <w:lastRenderedPageBreak/>
        <w:t>Example</w:t>
      </w:r>
    </w:p>
    <w:p w14:paraId="11A46AED" w14:textId="77777777" w:rsidR="00CA0370" w:rsidRDefault="00CA0370" w:rsidP="00CA0370">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attributecolor"/>
          <w:rFonts w:ascii="Consolas" w:hAnsi="Consolas"/>
          <w:color w:val="FF0000"/>
          <w:sz w:val="23"/>
          <w:szCs w:val="23"/>
        </w:rPr>
        <w:t> method</w:t>
      </w:r>
      <w:r>
        <w:rPr>
          <w:rStyle w:val="attributevaluecolor"/>
          <w:rFonts w:ascii="Consolas" w:hAnsi="Consolas"/>
          <w:color w:val="0000CD"/>
          <w:sz w:val="23"/>
          <w:szCs w:val="23"/>
        </w:rPr>
        <w:t>="post"</w:t>
      </w:r>
      <w:r>
        <w:rPr>
          <w:rStyle w:val="attributecolor"/>
          <w:rFonts w:ascii="Consolas" w:hAnsi="Consolas"/>
          <w:color w:val="FF0000"/>
          <w:sz w:val="23"/>
          <w:szCs w:val="23"/>
        </w:rPr>
        <w:t> action</w:t>
      </w:r>
      <w:r>
        <w:rPr>
          <w:rStyle w:val="attributevaluecolor"/>
          <w:rFonts w:ascii="Consolas" w:hAnsi="Consolas"/>
          <w:color w:val="0000CD"/>
          <w:sz w:val="23"/>
          <w:szCs w:val="23"/>
        </w:rPr>
        <w:t>="</w:t>
      </w:r>
      <w:r>
        <w:rPr>
          <w:rStyle w:val="phptagcolor"/>
          <w:rFonts w:ascii="Consolas" w:hAnsi="Consolas"/>
          <w:color w:val="FF0000"/>
          <w:sz w:val="23"/>
          <w:szCs w:val="23"/>
        </w:rPr>
        <w:t>&lt;?php</w:t>
      </w:r>
      <w:r>
        <w:rPr>
          <w:rStyle w:val="phpcolor"/>
          <w:rFonts w:ascii="Consolas" w:hAnsi="Consolas"/>
          <w:color w:val="000000"/>
          <w:sz w:val="23"/>
          <w:szCs w:val="23"/>
        </w:rPr>
        <w:t> </w:t>
      </w:r>
      <w:r>
        <w:rPr>
          <w:rStyle w:val="phpkeywordcolor"/>
          <w:rFonts w:ascii="Consolas" w:hAnsi="Consolas"/>
          <w:color w:val="0000CD"/>
          <w:sz w:val="23"/>
          <w:szCs w:val="23"/>
        </w:rPr>
        <w:t>echo</w:t>
      </w:r>
      <w:r>
        <w:rPr>
          <w:rStyle w:val="phpcolor"/>
          <w:rFonts w:ascii="Consolas" w:hAnsi="Consolas"/>
          <w:color w:val="000000"/>
          <w:sz w:val="23"/>
          <w:szCs w:val="23"/>
        </w:rPr>
        <w:t> </w:t>
      </w:r>
      <w:r>
        <w:rPr>
          <w:rStyle w:val="phpglobalcolor"/>
          <w:rFonts w:ascii="Consolas" w:hAnsi="Consolas"/>
          <w:color w:val="DAA520"/>
          <w:sz w:val="23"/>
          <w:szCs w:val="23"/>
        </w:rPr>
        <w:t>$_SERVER</w:t>
      </w:r>
      <w:r>
        <w:rPr>
          <w:rStyle w:val="phpcolor"/>
          <w:rFonts w:ascii="Consolas" w:hAnsi="Consolas"/>
          <w:color w:val="000000"/>
          <w:sz w:val="23"/>
          <w:szCs w:val="23"/>
        </w:rPr>
        <w:t>[</w:t>
      </w:r>
      <w:r>
        <w:rPr>
          <w:rStyle w:val="phpstringcolor"/>
          <w:rFonts w:ascii="Consolas" w:hAnsi="Consolas"/>
          <w:color w:val="A52A2A"/>
          <w:sz w:val="23"/>
          <w:szCs w:val="23"/>
        </w:rPr>
        <w:t>'PHP_SELF'</w:t>
      </w:r>
      <w:r>
        <w:rPr>
          <w:rStyle w:val="phpcolor"/>
          <w:rFonts w:ascii="Consolas" w:hAnsi="Consolas"/>
          <w:color w:val="000000"/>
          <w:sz w:val="23"/>
          <w:szCs w:val="23"/>
        </w:rPr>
        <w:t>];</w:t>
      </w:r>
      <w:r>
        <w:rPr>
          <w:rStyle w:val="phptagcolor"/>
          <w:rFonts w:ascii="Consolas" w:hAnsi="Consolas"/>
          <w:color w:val="FF0000"/>
          <w:sz w:val="23"/>
          <w:szCs w:val="23"/>
        </w:rPr>
        <w:t>?&gt;</w:t>
      </w:r>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br/>
        <w:t>  Name: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="text"</w:t>
      </w:r>
      <w:r>
        <w:rPr>
          <w:rStyle w:val="attributecolor"/>
          <w:rFonts w:ascii="Consolas" w:hAnsi="Consolas"/>
          <w:color w:val="FF0000"/>
          <w:sz w:val="23"/>
          <w:szCs w:val="23"/>
        </w:rPr>
        <w:t> name</w:t>
      </w:r>
      <w:r>
        <w:rPr>
          <w:rStyle w:val="attributevaluecolor"/>
          <w:rFonts w:ascii="Consolas" w:hAnsi="Consolas"/>
          <w:color w:val="0000CD"/>
          <w:sz w:val="23"/>
          <w:szCs w:val="23"/>
        </w:rPr>
        <w:t>="fname"</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="submit"</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phptagcolor"/>
          <w:rFonts w:ascii="Consolas" w:hAnsi="Consolas"/>
          <w:color w:val="FF0000"/>
          <w:sz w:val="23"/>
          <w:szCs w:val="23"/>
        </w:rPr>
        <w:t>&lt;?php</w:t>
      </w:r>
      <w:r>
        <w:rPr>
          <w:rFonts w:ascii="Consolas" w:hAnsi="Consolas"/>
          <w:color w:val="000000"/>
          <w:sz w:val="23"/>
          <w:szCs w:val="23"/>
        </w:rPr>
        <w:br/>
      </w:r>
      <w:r>
        <w:rPr>
          <w:rStyle w:val="phpkeywordcolor"/>
          <w:rFonts w:ascii="Consolas" w:hAnsi="Consolas"/>
          <w:color w:val="0000CD"/>
          <w:sz w:val="23"/>
          <w:szCs w:val="23"/>
        </w:rPr>
        <w:t>if</w:t>
      </w:r>
      <w:r>
        <w:rPr>
          <w:rStyle w:val="phpcolor"/>
          <w:rFonts w:ascii="Consolas" w:hAnsi="Consolas"/>
          <w:color w:val="000000"/>
          <w:sz w:val="23"/>
          <w:szCs w:val="23"/>
        </w:rPr>
        <w:t> (</w:t>
      </w:r>
      <w:r>
        <w:rPr>
          <w:rStyle w:val="phpglobalcolor"/>
          <w:rFonts w:ascii="Consolas" w:hAnsi="Consolas"/>
          <w:color w:val="DAA520"/>
          <w:sz w:val="23"/>
          <w:szCs w:val="23"/>
        </w:rPr>
        <w:t>$_SERVER</w:t>
      </w:r>
      <w:r>
        <w:rPr>
          <w:rStyle w:val="phpcolor"/>
          <w:rFonts w:ascii="Consolas" w:hAnsi="Consolas"/>
          <w:color w:val="000000"/>
          <w:sz w:val="23"/>
          <w:szCs w:val="23"/>
        </w:rPr>
        <w:t>[</w:t>
      </w:r>
      <w:r>
        <w:rPr>
          <w:rStyle w:val="phpstringcolor"/>
          <w:rFonts w:ascii="Consolas" w:hAnsi="Consolas"/>
          <w:color w:val="A52A2A"/>
          <w:sz w:val="23"/>
          <w:szCs w:val="23"/>
        </w:rPr>
        <w:t>"REQUEST_METHOD"</w:t>
      </w:r>
      <w:r>
        <w:rPr>
          <w:rStyle w:val="phpcolor"/>
          <w:rFonts w:ascii="Consolas" w:hAnsi="Consolas"/>
          <w:color w:val="000000"/>
          <w:sz w:val="23"/>
          <w:szCs w:val="23"/>
        </w:rPr>
        <w:t>] == </w:t>
      </w:r>
      <w:r>
        <w:rPr>
          <w:rStyle w:val="phpstringcolor"/>
          <w:rFonts w:ascii="Consolas" w:hAnsi="Consolas"/>
          <w:color w:val="A52A2A"/>
          <w:sz w:val="23"/>
          <w:szCs w:val="23"/>
        </w:rPr>
        <w:t>"POST"</w:t>
      </w:r>
      <w:r>
        <w:rPr>
          <w:rStyle w:val="phpcolor"/>
          <w:rFonts w:ascii="Consolas" w:hAnsi="Consolas"/>
          <w:color w:val="000000"/>
          <w:sz w:val="23"/>
          <w:szCs w:val="23"/>
        </w:rPr>
        <w:t>) {</w:t>
      </w:r>
      <w:r>
        <w:rPr>
          <w:rFonts w:ascii="Consolas" w:hAnsi="Consolas"/>
          <w:color w:val="000000"/>
          <w:sz w:val="23"/>
          <w:szCs w:val="23"/>
        </w:rPr>
        <w:br/>
      </w:r>
      <w:r>
        <w:rPr>
          <w:rStyle w:val="phpcolor"/>
          <w:rFonts w:ascii="Consolas" w:hAnsi="Consolas"/>
          <w:color w:val="000000"/>
          <w:sz w:val="23"/>
          <w:szCs w:val="23"/>
        </w:rPr>
        <w:t>  </w:t>
      </w:r>
      <w:r>
        <w:rPr>
          <w:rStyle w:val="commentcolor"/>
          <w:rFonts w:ascii="Consolas" w:hAnsi="Consolas"/>
          <w:color w:val="008000"/>
          <w:sz w:val="23"/>
          <w:szCs w:val="23"/>
        </w:rPr>
        <w:t>// collect value of input field</w:t>
      </w:r>
      <w:r>
        <w:rPr>
          <w:rFonts w:ascii="Consolas" w:hAnsi="Consolas"/>
          <w:color w:val="008000"/>
          <w:sz w:val="23"/>
          <w:szCs w:val="23"/>
        </w:rPr>
        <w:br/>
      </w:r>
      <w:r>
        <w:rPr>
          <w:rStyle w:val="phpcolor"/>
          <w:rFonts w:ascii="Consolas" w:hAnsi="Consolas"/>
          <w:color w:val="000000"/>
          <w:sz w:val="23"/>
          <w:szCs w:val="23"/>
        </w:rPr>
        <w:t>  $name = </w:t>
      </w:r>
      <w:r>
        <w:rPr>
          <w:rStyle w:val="phpglobalcolor"/>
          <w:rFonts w:ascii="Consolas" w:hAnsi="Consolas"/>
          <w:color w:val="DAA520"/>
          <w:sz w:val="23"/>
          <w:szCs w:val="23"/>
        </w:rPr>
        <w:t>$_POST</w:t>
      </w:r>
      <w:r>
        <w:rPr>
          <w:rStyle w:val="phpcolor"/>
          <w:rFonts w:ascii="Consolas" w:hAnsi="Consolas"/>
          <w:color w:val="000000"/>
          <w:sz w:val="23"/>
          <w:szCs w:val="23"/>
        </w:rPr>
        <w:t>[</w:t>
      </w:r>
      <w:r>
        <w:rPr>
          <w:rStyle w:val="phpstringcolor"/>
          <w:rFonts w:ascii="Consolas" w:hAnsi="Consolas"/>
          <w:color w:val="A52A2A"/>
          <w:sz w:val="23"/>
          <w:szCs w:val="23"/>
        </w:rPr>
        <w:t>'fname'</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if</w:t>
      </w:r>
      <w:r>
        <w:rPr>
          <w:rStyle w:val="phpcolor"/>
          <w:rFonts w:ascii="Consolas" w:hAnsi="Consolas"/>
          <w:color w:val="000000"/>
          <w:sz w:val="23"/>
          <w:szCs w:val="23"/>
        </w:rPr>
        <w:t> (</w:t>
      </w:r>
      <w:r>
        <w:rPr>
          <w:rStyle w:val="phpkeywordcolor"/>
          <w:rFonts w:ascii="Consolas" w:hAnsi="Consolas"/>
          <w:color w:val="0000CD"/>
          <w:sz w:val="23"/>
          <w:szCs w:val="23"/>
        </w:rPr>
        <w:t>empty</w:t>
      </w:r>
      <w:r>
        <w:rPr>
          <w:rStyle w:val="phpcolor"/>
          <w:rFonts w:ascii="Consolas" w:hAnsi="Consolas"/>
          <w:color w:val="000000"/>
          <w:sz w:val="23"/>
          <w:szCs w:val="23"/>
        </w:rPr>
        <w:t>($name)) {</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echo</w:t>
      </w:r>
      <w:r>
        <w:rPr>
          <w:rStyle w:val="phpcolor"/>
          <w:rFonts w:ascii="Consolas" w:hAnsi="Consolas"/>
          <w:color w:val="000000"/>
          <w:sz w:val="23"/>
          <w:szCs w:val="23"/>
        </w:rPr>
        <w:t> </w:t>
      </w:r>
      <w:r>
        <w:rPr>
          <w:rStyle w:val="phpstringcolor"/>
          <w:rFonts w:ascii="Consolas" w:hAnsi="Consolas"/>
          <w:color w:val="A52A2A"/>
          <w:sz w:val="23"/>
          <w:szCs w:val="23"/>
        </w:rPr>
        <w:t>"Name is empty"</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  } </w:t>
      </w:r>
      <w:r>
        <w:rPr>
          <w:rStyle w:val="phpkeywordcolor"/>
          <w:rFonts w:ascii="Consolas" w:hAnsi="Consolas"/>
          <w:color w:val="0000CD"/>
          <w:sz w:val="23"/>
          <w:szCs w:val="23"/>
        </w:rPr>
        <w:t>else</w:t>
      </w:r>
      <w:r>
        <w:rPr>
          <w:rStyle w:val="phpcolor"/>
          <w:rFonts w:ascii="Consolas" w:hAnsi="Consolas"/>
          <w:color w:val="000000"/>
          <w:sz w:val="23"/>
          <w:szCs w:val="23"/>
        </w:rPr>
        <w:t> {</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echo</w:t>
      </w:r>
      <w:r>
        <w:rPr>
          <w:rStyle w:val="phpcolor"/>
          <w:rFonts w:ascii="Consolas" w:hAnsi="Consolas"/>
          <w:color w:val="000000"/>
          <w:sz w:val="23"/>
          <w:szCs w:val="23"/>
        </w:rPr>
        <w:t> $name;</w:t>
      </w:r>
      <w:r>
        <w:rPr>
          <w:rFonts w:ascii="Consolas" w:hAnsi="Consolas"/>
          <w:color w:val="000000"/>
          <w:sz w:val="23"/>
          <w:szCs w:val="23"/>
        </w:rPr>
        <w:br/>
      </w:r>
      <w:r>
        <w:rPr>
          <w:rStyle w:val="phpcolor"/>
          <w:rFonts w:ascii="Consolas" w:hAnsi="Consolas"/>
          <w:color w:val="000000"/>
          <w:sz w:val="23"/>
          <w:szCs w:val="23"/>
        </w:rPr>
        <w:t>  }</w:t>
      </w:r>
      <w:r>
        <w:rPr>
          <w:rFonts w:ascii="Consolas" w:hAnsi="Consolas"/>
          <w:color w:val="000000"/>
          <w:sz w:val="23"/>
          <w:szCs w:val="23"/>
        </w:rPr>
        <w:br/>
      </w:r>
      <w:r>
        <w:rPr>
          <w:rStyle w:val="phpcolor"/>
          <w:rFonts w:ascii="Consolas" w:hAnsi="Consolas"/>
          <w:color w:val="000000"/>
          <w:sz w:val="23"/>
          <w:szCs w:val="23"/>
        </w:rPr>
        <w:t>}</w:t>
      </w:r>
      <w:r>
        <w:rPr>
          <w:rFonts w:ascii="Consolas" w:hAnsi="Consolas"/>
          <w:color w:val="000000"/>
          <w:sz w:val="23"/>
          <w:szCs w:val="23"/>
        </w:rPr>
        <w:br/>
      </w:r>
      <w:r>
        <w:rPr>
          <w:rStyle w:val="phptagcolor"/>
          <w:rFonts w:ascii="Consolas" w:hAnsi="Consolas"/>
          <w:color w:val="FF0000"/>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14:paraId="5FD60AE5" w14:textId="5F8FB685" w:rsidR="0099457F" w:rsidRDefault="0099457F" w:rsidP="0099457F">
      <w:pPr>
        <w:suppressAutoHyphens/>
        <w:spacing w:line="360" w:lineRule="auto"/>
        <w:rPr>
          <w:rFonts w:ascii="Arial Narrow" w:hAnsi="Arial Narrow"/>
          <w:b/>
          <w:lang w:eastAsia="ar-SA"/>
        </w:rPr>
      </w:pPr>
    </w:p>
    <w:p w14:paraId="3BC4D7F5" w14:textId="1E737CA1" w:rsidR="00463E2F" w:rsidRPr="00463E2F" w:rsidRDefault="00463E2F" w:rsidP="00463E2F">
      <w:pPr>
        <w:pStyle w:val="intro"/>
        <w:shd w:val="clear" w:color="auto" w:fill="FFFFFF"/>
        <w:spacing w:before="0" w:beforeAutospacing="0" w:after="0" w:afterAutospacing="0"/>
        <w:rPr>
          <w:rFonts w:ascii="Verdana" w:hAnsi="Verdana"/>
          <w:color w:val="000000"/>
          <w:sz w:val="40"/>
          <w:szCs w:val="40"/>
        </w:rPr>
      </w:pPr>
      <w:r w:rsidRPr="00463E2F">
        <w:rPr>
          <w:rFonts w:ascii="Verdana" w:hAnsi="Verdana"/>
          <w:color w:val="000000"/>
          <w:sz w:val="40"/>
          <w:szCs w:val="40"/>
        </w:rPr>
        <w:t>PHP Superglobal - $_GET</w:t>
      </w:r>
    </w:p>
    <w:p w14:paraId="7E8EC964" w14:textId="336BE5DC" w:rsidR="00463E2F" w:rsidRPr="00463E2F" w:rsidRDefault="00463E2F" w:rsidP="00463E2F">
      <w:pPr>
        <w:pStyle w:val="intro"/>
        <w:shd w:val="clear" w:color="auto" w:fill="FFFFFF"/>
        <w:spacing w:before="288" w:beforeAutospacing="0" w:after="288" w:afterAutospacing="0"/>
        <w:rPr>
          <w:rFonts w:ascii="Verdana" w:hAnsi="Verdana"/>
          <w:color w:val="000000"/>
        </w:rPr>
      </w:pPr>
      <w:r>
        <w:rPr>
          <w:rFonts w:ascii="Verdana" w:hAnsi="Verdana"/>
          <w:color w:val="000000"/>
        </w:rPr>
        <w:t>Super global variables are built-in variables that are always available in all scopes.</w:t>
      </w:r>
    </w:p>
    <w:p w14:paraId="46D0F9AA" w14:textId="77777777" w:rsidR="00463E2F" w:rsidRPr="00463E2F" w:rsidRDefault="00463E2F" w:rsidP="00463E2F">
      <w:pPr>
        <w:pStyle w:val="intro"/>
        <w:shd w:val="clear" w:color="auto" w:fill="FFFFFF"/>
        <w:spacing w:before="0" w:beforeAutospacing="0" w:after="0" w:afterAutospacing="0"/>
        <w:rPr>
          <w:rFonts w:ascii="Verdana" w:hAnsi="Verdana"/>
          <w:color w:val="000000"/>
          <w:sz w:val="40"/>
          <w:szCs w:val="40"/>
        </w:rPr>
      </w:pPr>
      <w:r w:rsidRPr="00463E2F">
        <w:rPr>
          <w:rFonts w:ascii="Verdana" w:hAnsi="Verdana"/>
          <w:color w:val="000000"/>
          <w:sz w:val="40"/>
          <w:szCs w:val="40"/>
        </w:rPr>
        <w:t>PHP $_GET</w:t>
      </w:r>
    </w:p>
    <w:p w14:paraId="5A06BDCE" w14:textId="77777777" w:rsidR="00463E2F" w:rsidRDefault="00463E2F" w:rsidP="00463E2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PHP $_GET is a PHP super global variable which is used to collect form data after submitting an HTML form with method="get".</w:t>
      </w:r>
    </w:p>
    <w:p w14:paraId="4FAC79E0" w14:textId="77777777" w:rsidR="00463E2F" w:rsidRDefault="00463E2F" w:rsidP="00463E2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$_GET can also collect data sent in the URL.</w:t>
      </w:r>
    </w:p>
    <w:p w14:paraId="26CC71C0" w14:textId="77777777" w:rsidR="00463E2F" w:rsidRDefault="00463E2F" w:rsidP="00463E2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Assume we have an HTML page that contains a hyperlink with parameters:</w:t>
      </w:r>
    </w:p>
    <w:p w14:paraId="0C349165" w14:textId="77777777" w:rsidR="00463E2F" w:rsidRDefault="00463E2F" w:rsidP="00463E2F">
      <w:pPr>
        <w:shd w:val="clear" w:color="auto" w:fill="FFFFFF"/>
        <w:rPr>
          <w:rFonts w:ascii="Consolas" w:hAnsi="Consolas"/>
          <w:color w:val="000000"/>
          <w:sz w:val="23"/>
          <w:szCs w:val="23"/>
        </w:rPr>
      </w:pPr>
      <w:r>
        <w:rPr>
          <w:rFonts w:ascii="Consolas" w:hAnsi="Consolas"/>
          <w:color w:val="000000"/>
          <w:sz w:val="23"/>
          <w:szCs w:val="23"/>
        </w:rPr>
        <w:t>&lt;html&gt;</w:t>
      </w:r>
      <w:r>
        <w:rPr>
          <w:rFonts w:ascii="Consolas" w:hAnsi="Consolas"/>
          <w:color w:val="000000"/>
          <w:sz w:val="23"/>
          <w:szCs w:val="23"/>
        </w:rPr>
        <w:br/>
        <w:t>&lt;body&gt;</w:t>
      </w:r>
      <w:r>
        <w:rPr>
          <w:rFonts w:ascii="Consolas" w:hAnsi="Consolas"/>
          <w:color w:val="000000"/>
          <w:sz w:val="23"/>
          <w:szCs w:val="23"/>
        </w:rPr>
        <w:br/>
      </w:r>
      <w:r>
        <w:rPr>
          <w:rFonts w:ascii="Consolas" w:hAnsi="Consolas"/>
          <w:color w:val="000000"/>
          <w:sz w:val="23"/>
          <w:szCs w:val="23"/>
        </w:rPr>
        <w:br/>
        <w:t>&lt;a href="test_get.php?subject=PHP&amp;web=W3schools.com"&gt;Test $GET&lt;/a&gt;</w:t>
      </w:r>
      <w:r>
        <w:rPr>
          <w:rFonts w:ascii="Consolas" w:hAnsi="Consolas"/>
          <w:color w:val="000000"/>
          <w:sz w:val="23"/>
          <w:szCs w:val="23"/>
        </w:rPr>
        <w:br/>
      </w:r>
      <w:r>
        <w:rPr>
          <w:rFonts w:ascii="Consolas" w:hAnsi="Consolas"/>
          <w:color w:val="000000"/>
          <w:sz w:val="23"/>
          <w:szCs w:val="23"/>
        </w:rPr>
        <w:lastRenderedPageBreak/>
        <w:br/>
        <w:t>&lt;/body&gt;</w:t>
      </w:r>
      <w:r>
        <w:rPr>
          <w:rFonts w:ascii="Consolas" w:hAnsi="Consolas"/>
          <w:color w:val="000000"/>
          <w:sz w:val="23"/>
          <w:szCs w:val="23"/>
        </w:rPr>
        <w:br/>
        <w:t>&lt;/html&gt;</w:t>
      </w:r>
    </w:p>
    <w:p w14:paraId="57BA7D79" w14:textId="77777777" w:rsidR="00463E2F" w:rsidRDefault="00463E2F" w:rsidP="00463E2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When a user clicks on the link "Test $GET", the parameters "subject" and "web" are sent to "test_get.php", and you can then access their values in "test_get.php" with $_GET.</w:t>
      </w:r>
    </w:p>
    <w:p w14:paraId="286C6420" w14:textId="77777777" w:rsidR="00463E2F" w:rsidRDefault="00463E2F" w:rsidP="00463E2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example below shows the code in "test_get.php":</w:t>
      </w:r>
    </w:p>
    <w:p w14:paraId="6149D8F2" w14:textId="77777777" w:rsidR="00463E2F" w:rsidRPr="00463E2F" w:rsidRDefault="00463E2F" w:rsidP="00463E2F">
      <w:pPr>
        <w:pStyle w:val="intro"/>
        <w:shd w:val="clear" w:color="auto" w:fill="FFFFFF"/>
        <w:spacing w:before="0" w:beforeAutospacing="0" w:after="0" w:afterAutospacing="0"/>
        <w:rPr>
          <w:rFonts w:ascii="Verdana" w:hAnsi="Verdana"/>
          <w:color w:val="000000"/>
          <w:sz w:val="40"/>
          <w:szCs w:val="40"/>
        </w:rPr>
      </w:pPr>
      <w:r w:rsidRPr="00463E2F">
        <w:rPr>
          <w:rFonts w:ascii="Verdana" w:hAnsi="Verdana"/>
          <w:color w:val="000000"/>
          <w:sz w:val="40"/>
          <w:szCs w:val="40"/>
        </w:rPr>
        <w:t>Example</w:t>
      </w:r>
    </w:p>
    <w:p w14:paraId="69149407" w14:textId="77777777" w:rsidR="00463E2F" w:rsidRDefault="00463E2F" w:rsidP="00463E2F">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phptagcolor"/>
          <w:rFonts w:ascii="Consolas" w:hAnsi="Consolas"/>
          <w:color w:val="FF0000"/>
          <w:sz w:val="23"/>
          <w:szCs w:val="23"/>
        </w:rPr>
        <w:t>&lt;?php</w:t>
      </w:r>
      <w:r>
        <w:rPr>
          <w:rFonts w:ascii="Consolas" w:hAnsi="Consolas"/>
          <w:color w:val="000000"/>
          <w:sz w:val="23"/>
          <w:szCs w:val="23"/>
        </w:rPr>
        <w:br/>
      </w:r>
      <w:r>
        <w:rPr>
          <w:rStyle w:val="phpkeywordcolor"/>
          <w:rFonts w:ascii="Consolas" w:hAnsi="Consolas"/>
          <w:color w:val="0000CD"/>
          <w:sz w:val="23"/>
          <w:szCs w:val="23"/>
        </w:rPr>
        <w:t>echo</w:t>
      </w:r>
      <w:r>
        <w:rPr>
          <w:rStyle w:val="phpcolor"/>
          <w:rFonts w:ascii="Consolas" w:hAnsi="Consolas"/>
          <w:color w:val="000000"/>
          <w:sz w:val="23"/>
          <w:szCs w:val="23"/>
        </w:rPr>
        <w:t> </w:t>
      </w:r>
      <w:r>
        <w:rPr>
          <w:rStyle w:val="phpstringcolor"/>
          <w:rFonts w:ascii="Consolas" w:hAnsi="Consolas"/>
          <w:color w:val="A52A2A"/>
          <w:sz w:val="23"/>
          <w:szCs w:val="23"/>
        </w:rPr>
        <w:t>"Study "</w:t>
      </w:r>
      <w:r>
        <w:rPr>
          <w:rStyle w:val="phpcolor"/>
          <w:rFonts w:ascii="Consolas" w:hAnsi="Consolas"/>
          <w:color w:val="000000"/>
          <w:sz w:val="23"/>
          <w:szCs w:val="23"/>
        </w:rPr>
        <w:t> . </w:t>
      </w:r>
      <w:r>
        <w:rPr>
          <w:rStyle w:val="phpglobalcolor"/>
          <w:rFonts w:ascii="Consolas" w:hAnsi="Consolas"/>
          <w:color w:val="DAA520"/>
          <w:sz w:val="23"/>
          <w:szCs w:val="23"/>
        </w:rPr>
        <w:t>$_GET</w:t>
      </w:r>
      <w:r>
        <w:rPr>
          <w:rStyle w:val="phpcolor"/>
          <w:rFonts w:ascii="Consolas" w:hAnsi="Consolas"/>
          <w:color w:val="000000"/>
          <w:sz w:val="23"/>
          <w:szCs w:val="23"/>
        </w:rPr>
        <w:t>[</w:t>
      </w:r>
      <w:r>
        <w:rPr>
          <w:rStyle w:val="phpstringcolor"/>
          <w:rFonts w:ascii="Consolas" w:hAnsi="Consolas"/>
          <w:color w:val="A52A2A"/>
          <w:sz w:val="23"/>
          <w:szCs w:val="23"/>
        </w:rPr>
        <w:t>'subject'</w:t>
      </w:r>
      <w:r>
        <w:rPr>
          <w:rStyle w:val="phpcolor"/>
          <w:rFonts w:ascii="Consolas" w:hAnsi="Consolas"/>
          <w:color w:val="000000"/>
          <w:sz w:val="23"/>
          <w:szCs w:val="23"/>
        </w:rPr>
        <w:t>] . </w:t>
      </w:r>
      <w:r>
        <w:rPr>
          <w:rStyle w:val="phpstringcolor"/>
          <w:rFonts w:ascii="Consolas" w:hAnsi="Consolas"/>
          <w:color w:val="A52A2A"/>
          <w:sz w:val="23"/>
          <w:szCs w:val="23"/>
        </w:rPr>
        <w:t>" at "</w:t>
      </w:r>
      <w:r>
        <w:rPr>
          <w:rStyle w:val="phpcolor"/>
          <w:rFonts w:ascii="Consolas" w:hAnsi="Consolas"/>
          <w:color w:val="000000"/>
          <w:sz w:val="23"/>
          <w:szCs w:val="23"/>
        </w:rPr>
        <w:t> . </w:t>
      </w:r>
      <w:r>
        <w:rPr>
          <w:rStyle w:val="phpglobalcolor"/>
          <w:rFonts w:ascii="Consolas" w:hAnsi="Consolas"/>
          <w:color w:val="DAA520"/>
          <w:sz w:val="23"/>
          <w:szCs w:val="23"/>
        </w:rPr>
        <w:t>$_GET</w:t>
      </w:r>
      <w:r>
        <w:rPr>
          <w:rStyle w:val="phpcolor"/>
          <w:rFonts w:ascii="Consolas" w:hAnsi="Consolas"/>
          <w:color w:val="000000"/>
          <w:sz w:val="23"/>
          <w:szCs w:val="23"/>
        </w:rPr>
        <w:t>[</w:t>
      </w:r>
      <w:r>
        <w:rPr>
          <w:rStyle w:val="phpstringcolor"/>
          <w:rFonts w:ascii="Consolas" w:hAnsi="Consolas"/>
          <w:color w:val="A52A2A"/>
          <w:sz w:val="23"/>
          <w:szCs w:val="23"/>
        </w:rPr>
        <w:t>'web'</w:t>
      </w:r>
      <w:r>
        <w:rPr>
          <w:rStyle w:val="phpcolor"/>
          <w:rFonts w:ascii="Consolas" w:hAnsi="Consolas"/>
          <w:color w:val="000000"/>
          <w:sz w:val="23"/>
          <w:szCs w:val="23"/>
        </w:rPr>
        <w:t>];</w:t>
      </w:r>
      <w:r>
        <w:rPr>
          <w:rFonts w:ascii="Consolas" w:hAnsi="Consolas"/>
          <w:color w:val="000000"/>
          <w:sz w:val="23"/>
          <w:szCs w:val="23"/>
        </w:rPr>
        <w:br/>
      </w:r>
      <w:r>
        <w:rPr>
          <w:rStyle w:val="phptagcolor"/>
          <w:rFonts w:ascii="Consolas" w:hAnsi="Consolas"/>
          <w:color w:val="FF0000"/>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14:paraId="2759F3B8" w14:textId="3FBB31BF" w:rsidR="00463E2F" w:rsidRDefault="00463E2F" w:rsidP="0099457F">
      <w:pPr>
        <w:suppressAutoHyphens/>
        <w:spacing w:line="360" w:lineRule="auto"/>
        <w:rPr>
          <w:rFonts w:ascii="Arial Narrow" w:hAnsi="Arial Narrow"/>
          <w:b/>
          <w:lang w:eastAsia="ar-SA"/>
        </w:rPr>
      </w:pPr>
    </w:p>
    <w:p w14:paraId="07B02CFF" w14:textId="5065C1E0" w:rsidR="00676D7D" w:rsidRPr="00676D7D" w:rsidRDefault="00676D7D" w:rsidP="00676D7D">
      <w:pPr>
        <w:pStyle w:val="intro"/>
        <w:shd w:val="clear" w:color="auto" w:fill="FFFFFF"/>
        <w:spacing w:before="0" w:beforeAutospacing="0" w:after="0" w:afterAutospacing="0"/>
        <w:rPr>
          <w:rFonts w:ascii="Verdana" w:hAnsi="Verdana"/>
          <w:color w:val="000000"/>
          <w:sz w:val="40"/>
          <w:szCs w:val="40"/>
        </w:rPr>
      </w:pPr>
      <w:r w:rsidRPr="00676D7D">
        <w:rPr>
          <w:rFonts w:ascii="Verdana" w:hAnsi="Verdana"/>
          <w:color w:val="000000"/>
          <w:sz w:val="40"/>
          <w:szCs w:val="40"/>
        </w:rPr>
        <w:t>PHP Superglobal - $_REQUEST</w:t>
      </w:r>
    </w:p>
    <w:p w14:paraId="0CBAE3A5" w14:textId="77777777" w:rsidR="00676D7D" w:rsidRDefault="00676D7D" w:rsidP="00676D7D">
      <w:pPr>
        <w:pStyle w:val="intro"/>
        <w:shd w:val="clear" w:color="auto" w:fill="FFFFFF"/>
        <w:spacing w:before="288" w:beforeAutospacing="0" w:after="288" w:afterAutospacing="0"/>
        <w:rPr>
          <w:rFonts w:ascii="Verdana" w:hAnsi="Verdana"/>
          <w:color w:val="000000"/>
        </w:rPr>
      </w:pPr>
      <w:r>
        <w:rPr>
          <w:rFonts w:ascii="Verdana" w:hAnsi="Verdana"/>
          <w:color w:val="000000"/>
        </w:rPr>
        <w:t>Super global variables are built-in variables that are always available in all scopes.</w:t>
      </w:r>
    </w:p>
    <w:p w14:paraId="32AB0B7A" w14:textId="77777777" w:rsidR="00676D7D" w:rsidRDefault="00676D7D" w:rsidP="00676D7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PHP $_REQUEST is a PHP super global variable which is used to collect data after submitting an HTML form.</w:t>
      </w:r>
    </w:p>
    <w:p w14:paraId="66E41432" w14:textId="77777777" w:rsidR="00676D7D" w:rsidRDefault="00676D7D" w:rsidP="00676D7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example below shows a form with an input field and a submit button. When a user submits the data by clicking on "Submit", the form data is sent to the file specified in the action attribute of the &lt;form&gt; tag. In this example, we point to this file itself for processing form data. If you wish to use another PHP file to process form data, replace that with the filename of your choice. Then, we can use the super global variable $_REQUEST to collect the value of the input field:</w:t>
      </w:r>
    </w:p>
    <w:p w14:paraId="56E7A9F0" w14:textId="77777777" w:rsidR="00676D7D" w:rsidRPr="00676D7D" w:rsidRDefault="00676D7D" w:rsidP="00676D7D">
      <w:pPr>
        <w:pStyle w:val="intro"/>
        <w:shd w:val="clear" w:color="auto" w:fill="FFFFFF"/>
        <w:spacing w:before="0" w:beforeAutospacing="0" w:after="0" w:afterAutospacing="0"/>
        <w:rPr>
          <w:rFonts w:ascii="Verdana" w:hAnsi="Verdana"/>
          <w:color w:val="000000"/>
          <w:sz w:val="40"/>
          <w:szCs w:val="40"/>
        </w:rPr>
      </w:pPr>
      <w:r w:rsidRPr="00676D7D">
        <w:rPr>
          <w:rFonts w:ascii="Verdana" w:hAnsi="Verdana"/>
          <w:color w:val="000000"/>
          <w:sz w:val="40"/>
          <w:szCs w:val="40"/>
        </w:rPr>
        <w:t>Example</w:t>
      </w:r>
    </w:p>
    <w:p w14:paraId="106F4BFC" w14:textId="77777777" w:rsidR="00676D7D" w:rsidRDefault="00676D7D" w:rsidP="00676D7D">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attributecolor"/>
          <w:rFonts w:ascii="Consolas" w:hAnsi="Consolas"/>
          <w:color w:val="FF0000"/>
          <w:sz w:val="23"/>
          <w:szCs w:val="23"/>
        </w:rPr>
        <w:t> method</w:t>
      </w:r>
      <w:r>
        <w:rPr>
          <w:rStyle w:val="attributevaluecolor"/>
          <w:rFonts w:ascii="Consolas" w:hAnsi="Consolas"/>
          <w:color w:val="0000CD"/>
          <w:sz w:val="23"/>
          <w:szCs w:val="23"/>
        </w:rPr>
        <w:t>="post"</w:t>
      </w:r>
      <w:r>
        <w:rPr>
          <w:rStyle w:val="attributecolor"/>
          <w:rFonts w:ascii="Consolas" w:hAnsi="Consolas"/>
          <w:color w:val="FF0000"/>
          <w:sz w:val="23"/>
          <w:szCs w:val="23"/>
        </w:rPr>
        <w:t> action</w:t>
      </w:r>
      <w:r>
        <w:rPr>
          <w:rStyle w:val="attributevaluecolor"/>
          <w:rFonts w:ascii="Consolas" w:hAnsi="Consolas"/>
          <w:color w:val="0000CD"/>
          <w:sz w:val="23"/>
          <w:szCs w:val="23"/>
        </w:rPr>
        <w:t>="</w:t>
      </w:r>
      <w:r>
        <w:rPr>
          <w:rStyle w:val="phptagcolor"/>
          <w:rFonts w:ascii="Consolas" w:hAnsi="Consolas"/>
          <w:color w:val="FF0000"/>
          <w:sz w:val="23"/>
          <w:szCs w:val="23"/>
        </w:rPr>
        <w:t>&lt;?php</w:t>
      </w:r>
      <w:r>
        <w:rPr>
          <w:rStyle w:val="phpcolor"/>
          <w:rFonts w:ascii="Consolas" w:hAnsi="Consolas"/>
          <w:color w:val="000000"/>
          <w:sz w:val="23"/>
          <w:szCs w:val="23"/>
        </w:rPr>
        <w:t> </w:t>
      </w:r>
      <w:r>
        <w:rPr>
          <w:rStyle w:val="phpkeywordcolor"/>
          <w:rFonts w:ascii="Consolas" w:hAnsi="Consolas"/>
          <w:color w:val="0000CD"/>
          <w:sz w:val="23"/>
          <w:szCs w:val="23"/>
        </w:rPr>
        <w:t>echo</w:t>
      </w:r>
      <w:r>
        <w:rPr>
          <w:rStyle w:val="phpcolor"/>
          <w:rFonts w:ascii="Consolas" w:hAnsi="Consolas"/>
          <w:color w:val="000000"/>
          <w:sz w:val="23"/>
          <w:szCs w:val="23"/>
        </w:rPr>
        <w:t> </w:t>
      </w:r>
      <w:r>
        <w:rPr>
          <w:rStyle w:val="phpglobalcolor"/>
          <w:rFonts w:ascii="Consolas" w:hAnsi="Consolas"/>
          <w:color w:val="DAA520"/>
          <w:sz w:val="23"/>
          <w:szCs w:val="23"/>
        </w:rPr>
        <w:t>$_SERVER</w:t>
      </w:r>
      <w:r>
        <w:rPr>
          <w:rStyle w:val="phpcolor"/>
          <w:rFonts w:ascii="Consolas" w:hAnsi="Consolas"/>
          <w:color w:val="000000"/>
          <w:sz w:val="23"/>
          <w:szCs w:val="23"/>
        </w:rPr>
        <w:t>[</w:t>
      </w:r>
      <w:r>
        <w:rPr>
          <w:rStyle w:val="phpstringcolor"/>
          <w:rFonts w:ascii="Consolas" w:hAnsi="Consolas"/>
          <w:color w:val="A52A2A"/>
          <w:sz w:val="23"/>
          <w:szCs w:val="23"/>
        </w:rPr>
        <w:t>'PHP_SELF'</w:t>
      </w:r>
      <w:r>
        <w:rPr>
          <w:rStyle w:val="phpcolor"/>
          <w:rFonts w:ascii="Consolas" w:hAnsi="Consolas"/>
          <w:color w:val="000000"/>
          <w:sz w:val="23"/>
          <w:szCs w:val="23"/>
        </w:rPr>
        <w:t>];</w:t>
      </w:r>
      <w:r>
        <w:rPr>
          <w:rStyle w:val="phptagcolor"/>
          <w:rFonts w:ascii="Consolas" w:hAnsi="Consolas"/>
          <w:color w:val="FF0000"/>
          <w:sz w:val="23"/>
          <w:szCs w:val="23"/>
        </w:rPr>
        <w:t>?&gt;</w:t>
      </w:r>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lastRenderedPageBreak/>
        <w:t>  Name: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="text"</w:t>
      </w:r>
      <w:r>
        <w:rPr>
          <w:rStyle w:val="attributecolor"/>
          <w:rFonts w:ascii="Consolas" w:hAnsi="Consolas"/>
          <w:color w:val="FF0000"/>
          <w:sz w:val="23"/>
          <w:szCs w:val="23"/>
        </w:rPr>
        <w:t> name</w:t>
      </w:r>
      <w:r>
        <w:rPr>
          <w:rStyle w:val="attributevaluecolor"/>
          <w:rFonts w:ascii="Consolas" w:hAnsi="Consolas"/>
          <w:color w:val="0000CD"/>
          <w:sz w:val="23"/>
          <w:szCs w:val="23"/>
        </w:rPr>
        <w:t>="fname"</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="submit"</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phptagcolor"/>
          <w:rFonts w:ascii="Consolas" w:hAnsi="Consolas"/>
          <w:color w:val="FF0000"/>
          <w:sz w:val="23"/>
          <w:szCs w:val="23"/>
        </w:rPr>
        <w:t>&lt;?php</w:t>
      </w:r>
      <w:r>
        <w:rPr>
          <w:rFonts w:ascii="Consolas" w:hAnsi="Consolas"/>
          <w:color w:val="000000"/>
          <w:sz w:val="23"/>
          <w:szCs w:val="23"/>
        </w:rPr>
        <w:br/>
      </w:r>
      <w:r>
        <w:rPr>
          <w:rStyle w:val="phpkeywordcolor"/>
          <w:rFonts w:ascii="Consolas" w:hAnsi="Consolas"/>
          <w:color w:val="0000CD"/>
          <w:sz w:val="23"/>
          <w:szCs w:val="23"/>
        </w:rPr>
        <w:t>if</w:t>
      </w:r>
      <w:r>
        <w:rPr>
          <w:rStyle w:val="phpcolor"/>
          <w:rFonts w:ascii="Consolas" w:hAnsi="Consolas"/>
          <w:color w:val="000000"/>
          <w:sz w:val="23"/>
          <w:szCs w:val="23"/>
        </w:rPr>
        <w:t> (</w:t>
      </w:r>
      <w:r>
        <w:rPr>
          <w:rStyle w:val="phpglobalcolor"/>
          <w:rFonts w:ascii="Consolas" w:hAnsi="Consolas"/>
          <w:color w:val="DAA520"/>
          <w:sz w:val="23"/>
          <w:szCs w:val="23"/>
        </w:rPr>
        <w:t>$_SERVER</w:t>
      </w:r>
      <w:r>
        <w:rPr>
          <w:rStyle w:val="phpcolor"/>
          <w:rFonts w:ascii="Consolas" w:hAnsi="Consolas"/>
          <w:color w:val="000000"/>
          <w:sz w:val="23"/>
          <w:szCs w:val="23"/>
        </w:rPr>
        <w:t>[</w:t>
      </w:r>
      <w:r>
        <w:rPr>
          <w:rStyle w:val="phpstringcolor"/>
          <w:rFonts w:ascii="Consolas" w:hAnsi="Consolas"/>
          <w:color w:val="A52A2A"/>
          <w:sz w:val="23"/>
          <w:szCs w:val="23"/>
        </w:rPr>
        <w:t>"REQUEST_METHOD"</w:t>
      </w:r>
      <w:r>
        <w:rPr>
          <w:rStyle w:val="phpcolor"/>
          <w:rFonts w:ascii="Consolas" w:hAnsi="Consolas"/>
          <w:color w:val="000000"/>
          <w:sz w:val="23"/>
          <w:szCs w:val="23"/>
        </w:rPr>
        <w:t>] == </w:t>
      </w:r>
      <w:r>
        <w:rPr>
          <w:rStyle w:val="phpstringcolor"/>
          <w:rFonts w:ascii="Consolas" w:hAnsi="Consolas"/>
          <w:color w:val="A52A2A"/>
          <w:sz w:val="23"/>
          <w:szCs w:val="23"/>
        </w:rPr>
        <w:t>"POST"</w:t>
      </w:r>
      <w:r>
        <w:rPr>
          <w:rStyle w:val="phpcolor"/>
          <w:rFonts w:ascii="Consolas" w:hAnsi="Consolas"/>
          <w:color w:val="000000"/>
          <w:sz w:val="23"/>
          <w:szCs w:val="23"/>
        </w:rPr>
        <w:t>) {</w:t>
      </w:r>
      <w:r>
        <w:rPr>
          <w:rFonts w:ascii="Consolas" w:hAnsi="Consolas"/>
          <w:color w:val="000000"/>
          <w:sz w:val="23"/>
          <w:szCs w:val="23"/>
        </w:rPr>
        <w:br/>
      </w:r>
      <w:r>
        <w:rPr>
          <w:rStyle w:val="phpcolor"/>
          <w:rFonts w:ascii="Consolas" w:hAnsi="Consolas"/>
          <w:color w:val="000000"/>
          <w:sz w:val="23"/>
          <w:szCs w:val="23"/>
        </w:rPr>
        <w:t>  </w:t>
      </w:r>
      <w:r>
        <w:rPr>
          <w:rStyle w:val="commentcolor"/>
          <w:rFonts w:ascii="Consolas" w:hAnsi="Consolas"/>
          <w:color w:val="008000"/>
          <w:sz w:val="23"/>
          <w:szCs w:val="23"/>
        </w:rPr>
        <w:t>// collect value of input field</w:t>
      </w:r>
      <w:r>
        <w:rPr>
          <w:rFonts w:ascii="Consolas" w:hAnsi="Consolas"/>
          <w:color w:val="008000"/>
          <w:sz w:val="23"/>
          <w:szCs w:val="23"/>
        </w:rPr>
        <w:br/>
      </w:r>
      <w:r>
        <w:rPr>
          <w:rStyle w:val="phpcolor"/>
          <w:rFonts w:ascii="Consolas" w:hAnsi="Consolas"/>
          <w:color w:val="000000"/>
          <w:sz w:val="23"/>
          <w:szCs w:val="23"/>
        </w:rPr>
        <w:t>  $name = </w:t>
      </w:r>
      <w:r>
        <w:rPr>
          <w:rStyle w:val="phpglobalcolor"/>
          <w:rFonts w:ascii="Consolas" w:hAnsi="Consolas"/>
          <w:color w:val="DAA520"/>
          <w:sz w:val="23"/>
          <w:szCs w:val="23"/>
        </w:rPr>
        <w:t>$_REQUEST</w:t>
      </w:r>
      <w:r>
        <w:rPr>
          <w:rStyle w:val="phpcolor"/>
          <w:rFonts w:ascii="Consolas" w:hAnsi="Consolas"/>
          <w:color w:val="000000"/>
          <w:sz w:val="23"/>
          <w:szCs w:val="23"/>
        </w:rPr>
        <w:t>[</w:t>
      </w:r>
      <w:r>
        <w:rPr>
          <w:rStyle w:val="phpstringcolor"/>
          <w:rFonts w:ascii="Consolas" w:hAnsi="Consolas"/>
          <w:color w:val="A52A2A"/>
          <w:sz w:val="23"/>
          <w:szCs w:val="23"/>
        </w:rPr>
        <w:t>'fname'</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if</w:t>
      </w:r>
      <w:r>
        <w:rPr>
          <w:rStyle w:val="phpcolor"/>
          <w:rFonts w:ascii="Consolas" w:hAnsi="Consolas"/>
          <w:color w:val="000000"/>
          <w:sz w:val="23"/>
          <w:szCs w:val="23"/>
        </w:rPr>
        <w:t> (</w:t>
      </w:r>
      <w:r>
        <w:rPr>
          <w:rStyle w:val="phpkeywordcolor"/>
          <w:rFonts w:ascii="Consolas" w:hAnsi="Consolas"/>
          <w:color w:val="0000CD"/>
          <w:sz w:val="23"/>
          <w:szCs w:val="23"/>
        </w:rPr>
        <w:t>empty</w:t>
      </w:r>
      <w:r>
        <w:rPr>
          <w:rStyle w:val="phpcolor"/>
          <w:rFonts w:ascii="Consolas" w:hAnsi="Consolas"/>
          <w:color w:val="000000"/>
          <w:sz w:val="23"/>
          <w:szCs w:val="23"/>
        </w:rPr>
        <w:t>($name)) {</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echo</w:t>
      </w:r>
      <w:r>
        <w:rPr>
          <w:rStyle w:val="phpcolor"/>
          <w:rFonts w:ascii="Consolas" w:hAnsi="Consolas"/>
          <w:color w:val="000000"/>
          <w:sz w:val="23"/>
          <w:szCs w:val="23"/>
        </w:rPr>
        <w:t> </w:t>
      </w:r>
      <w:r>
        <w:rPr>
          <w:rStyle w:val="phpstringcolor"/>
          <w:rFonts w:ascii="Consolas" w:hAnsi="Consolas"/>
          <w:color w:val="A52A2A"/>
          <w:sz w:val="23"/>
          <w:szCs w:val="23"/>
        </w:rPr>
        <w:t>"Name is empty"</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  } </w:t>
      </w:r>
      <w:r>
        <w:rPr>
          <w:rStyle w:val="phpkeywordcolor"/>
          <w:rFonts w:ascii="Consolas" w:hAnsi="Consolas"/>
          <w:color w:val="0000CD"/>
          <w:sz w:val="23"/>
          <w:szCs w:val="23"/>
        </w:rPr>
        <w:t>else</w:t>
      </w:r>
      <w:r>
        <w:rPr>
          <w:rStyle w:val="phpcolor"/>
          <w:rFonts w:ascii="Consolas" w:hAnsi="Consolas"/>
          <w:color w:val="000000"/>
          <w:sz w:val="23"/>
          <w:szCs w:val="23"/>
        </w:rPr>
        <w:t> {</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echo</w:t>
      </w:r>
      <w:r>
        <w:rPr>
          <w:rStyle w:val="phpcolor"/>
          <w:rFonts w:ascii="Consolas" w:hAnsi="Consolas"/>
          <w:color w:val="000000"/>
          <w:sz w:val="23"/>
          <w:szCs w:val="23"/>
        </w:rPr>
        <w:t> $name;</w:t>
      </w:r>
      <w:r>
        <w:rPr>
          <w:rFonts w:ascii="Consolas" w:hAnsi="Consolas"/>
          <w:color w:val="000000"/>
          <w:sz w:val="23"/>
          <w:szCs w:val="23"/>
        </w:rPr>
        <w:br/>
      </w:r>
      <w:r>
        <w:rPr>
          <w:rStyle w:val="phpcolor"/>
          <w:rFonts w:ascii="Consolas" w:hAnsi="Consolas"/>
          <w:color w:val="000000"/>
          <w:sz w:val="23"/>
          <w:szCs w:val="23"/>
        </w:rPr>
        <w:t>  }</w:t>
      </w:r>
      <w:r>
        <w:rPr>
          <w:rFonts w:ascii="Consolas" w:hAnsi="Consolas"/>
          <w:color w:val="000000"/>
          <w:sz w:val="23"/>
          <w:szCs w:val="23"/>
        </w:rPr>
        <w:br/>
      </w:r>
      <w:r>
        <w:rPr>
          <w:rStyle w:val="phpcolor"/>
          <w:rFonts w:ascii="Consolas" w:hAnsi="Consolas"/>
          <w:color w:val="000000"/>
          <w:sz w:val="23"/>
          <w:szCs w:val="23"/>
        </w:rPr>
        <w:t>}</w:t>
      </w:r>
      <w:r>
        <w:rPr>
          <w:rFonts w:ascii="Consolas" w:hAnsi="Consolas"/>
          <w:color w:val="000000"/>
          <w:sz w:val="23"/>
          <w:szCs w:val="23"/>
        </w:rPr>
        <w:br/>
      </w:r>
      <w:r>
        <w:rPr>
          <w:rStyle w:val="phptagcolor"/>
          <w:rFonts w:ascii="Consolas" w:hAnsi="Consolas"/>
          <w:color w:val="FF0000"/>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14:paraId="0B7043AF" w14:textId="402FAD9E" w:rsidR="00463E2F" w:rsidRDefault="00463E2F" w:rsidP="0099457F">
      <w:pPr>
        <w:suppressAutoHyphens/>
        <w:spacing w:line="360" w:lineRule="auto"/>
        <w:rPr>
          <w:rFonts w:ascii="Arial Narrow" w:hAnsi="Arial Narrow"/>
          <w:b/>
          <w:lang w:eastAsia="ar-SA"/>
        </w:rPr>
      </w:pPr>
    </w:p>
    <w:p w14:paraId="3DA8E66F" w14:textId="2F599A01" w:rsidR="00676D7D" w:rsidRPr="00676D7D" w:rsidRDefault="00676D7D" w:rsidP="00676D7D">
      <w:pPr>
        <w:pStyle w:val="intro"/>
        <w:shd w:val="clear" w:color="auto" w:fill="FFFFFF"/>
        <w:spacing w:before="0" w:beforeAutospacing="0" w:after="0" w:afterAutospacing="0"/>
        <w:rPr>
          <w:rFonts w:ascii="Verdana" w:hAnsi="Verdana"/>
          <w:color w:val="000000"/>
          <w:sz w:val="40"/>
          <w:szCs w:val="40"/>
        </w:rPr>
      </w:pPr>
      <w:r w:rsidRPr="00676D7D">
        <w:rPr>
          <w:rFonts w:ascii="Verdana" w:hAnsi="Verdana"/>
          <w:color w:val="000000"/>
          <w:sz w:val="40"/>
          <w:szCs w:val="40"/>
        </w:rPr>
        <w:t>PHP </w:t>
      </w:r>
      <w:r w:rsidRPr="00676D7D">
        <w:rPr>
          <w:rFonts w:ascii="Verdana" w:hAnsi="Verdana"/>
          <w:sz w:val="40"/>
          <w:szCs w:val="40"/>
        </w:rPr>
        <w:t>Cookies</w:t>
      </w:r>
    </w:p>
    <w:p w14:paraId="094B6E10" w14:textId="48C1CA52" w:rsidR="00676D7D" w:rsidRPr="00676D7D" w:rsidRDefault="00676D7D" w:rsidP="00676D7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cookie is often used to identify a user. A cookie is a small file that the server embeds on the user's computer. Each time the same computer requests a page with a browser, it will send the cookie too. With PHP, you can both create and retrieve cookie values.</w:t>
      </w:r>
    </w:p>
    <w:p w14:paraId="2DCA24A5" w14:textId="77777777" w:rsidR="00676D7D" w:rsidRPr="00676D7D" w:rsidRDefault="00676D7D" w:rsidP="00676D7D">
      <w:pPr>
        <w:pStyle w:val="intro"/>
        <w:shd w:val="clear" w:color="auto" w:fill="FFFFFF"/>
        <w:spacing w:before="0" w:beforeAutospacing="0" w:after="0" w:afterAutospacing="0"/>
        <w:rPr>
          <w:rFonts w:ascii="Verdana" w:hAnsi="Verdana"/>
          <w:color w:val="000000"/>
          <w:sz w:val="40"/>
          <w:szCs w:val="40"/>
        </w:rPr>
      </w:pPr>
      <w:r w:rsidRPr="00676D7D">
        <w:rPr>
          <w:rFonts w:ascii="Verdana" w:hAnsi="Verdana"/>
          <w:color w:val="000000"/>
          <w:sz w:val="40"/>
          <w:szCs w:val="40"/>
        </w:rPr>
        <w:t>Create Cookies With PHP</w:t>
      </w:r>
    </w:p>
    <w:p w14:paraId="3EEC96B2" w14:textId="77777777" w:rsidR="00676D7D" w:rsidRDefault="00676D7D" w:rsidP="00676D7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cookie is created with the </w:t>
      </w:r>
      <w:r>
        <w:rPr>
          <w:rStyle w:val="HTMLCode"/>
          <w:rFonts w:ascii="Consolas" w:hAnsi="Consolas"/>
          <w:color w:val="DC143C"/>
          <w:shd w:val="clear" w:color="auto" w:fill="F1F1F1"/>
        </w:rPr>
        <w:t>setcookie()</w:t>
      </w:r>
      <w:r>
        <w:rPr>
          <w:rFonts w:ascii="Verdana" w:hAnsi="Verdana"/>
          <w:color w:val="000000"/>
          <w:sz w:val="23"/>
          <w:szCs w:val="23"/>
        </w:rPr>
        <w:t> function.</w:t>
      </w:r>
    </w:p>
    <w:p w14:paraId="155E12D1" w14:textId="77777777" w:rsidR="00676D7D" w:rsidRPr="00676D7D" w:rsidRDefault="00676D7D" w:rsidP="00676D7D">
      <w:pPr>
        <w:pStyle w:val="intro"/>
        <w:shd w:val="clear" w:color="auto" w:fill="FFFFFF"/>
        <w:spacing w:before="0" w:beforeAutospacing="0" w:after="0" w:afterAutospacing="0"/>
        <w:rPr>
          <w:rFonts w:ascii="Verdana" w:hAnsi="Verdana"/>
          <w:color w:val="000000"/>
          <w:sz w:val="40"/>
          <w:szCs w:val="40"/>
        </w:rPr>
      </w:pPr>
      <w:r w:rsidRPr="00676D7D">
        <w:rPr>
          <w:rFonts w:ascii="Verdana" w:hAnsi="Verdana"/>
          <w:color w:val="000000"/>
          <w:sz w:val="40"/>
          <w:szCs w:val="40"/>
        </w:rPr>
        <w:t>Syntax</w:t>
      </w:r>
    </w:p>
    <w:p w14:paraId="5504A1D5" w14:textId="77777777" w:rsidR="00676D7D" w:rsidRDefault="00676D7D" w:rsidP="00676D7D">
      <w:pPr>
        <w:shd w:val="clear" w:color="auto" w:fill="FFFFFF"/>
        <w:rPr>
          <w:rFonts w:ascii="Consolas" w:hAnsi="Consolas"/>
          <w:color w:val="000000"/>
          <w:sz w:val="23"/>
          <w:szCs w:val="23"/>
        </w:rPr>
      </w:pPr>
      <w:r>
        <w:rPr>
          <w:rFonts w:ascii="Consolas" w:hAnsi="Consolas"/>
          <w:color w:val="000000"/>
          <w:sz w:val="23"/>
          <w:szCs w:val="23"/>
        </w:rPr>
        <w:t>setcookie(</w:t>
      </w:r>
      <w:r>
        <w:rPr>
          <w:rStyle w:val="Emphasis"/>
          <w:rFonts w:ascii="Consolas" w:hAnsi="Consolas"/>
          <w:color w:val="000000"/>
          <w:sz w:val="23"/>
          <w:szCs w:val="23"/>
        </w:rPr>
        <w:t>name, value, expire, path, domain, secure, httponly</w:t>
      </w:r>
      <w:r>
        <w:rPr>
          <w:rFonts w:ascii="Consolas" w:hAnsi="Consolas"/>
          <w:color w:val="000000"/>
          <w:sz w:val="23"/>
          <w:szCs w:val="23"/>
        </w:rPr>
        <w:t>);</w:t>
      </w:r>
    </w:p>
    <w:p w14:paraId="6CCAF0D8" w14:textId="63058DAD" w:rsidR="00676D7D" w:rsidRPr="00676D7D" w:rsidRDefault="00676D7D" w:rsidP="00676D7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Only the </w:t>
      </w:r>
      <w:r>
        <w:rPr>
          <w:rStyle w:val="Emphasis"/>
          <w:rFonts w:ascii="Verdana" w:hAnsi="Verdana"/>
          <w:color w:val="000000"/>
          <w:sz w:val="23"/>
          <w:szCs w:val="23"/>
        </w:rPr>
        <w:t>name</w:t>
      </w:r>
      <w:r>
        <w:rPr>
          <w:rFonts w:ascii="Verdana" w:hAnsi="Verdana"/>
          <w:color w:val="000000"/>
          <w:sz w:val="23"/>
          <w:szCs w:val="23"/>
        </w:rPr>
        <w:t> parameter is required. All other parameters are optional.</w:t>
      </w:r>
    </w:p>
    <w:p w14:paraId="4086927E" w14:textId="77777777" w:rsidR="00676D7D" w:rsidRPr="00676D7D" w:rsidRDefault="00676D7D" w:rsidP="00676D7D">
      <w:pPr>
        <w:pStyle w:val="intro"/>
        <w:shd w:val="clear" w:color="auto" w:fill="FFFFFF"/>
        <w:spacing w:before="0" w:beforeAutospacing="0" w:after="0" w:afterAutospacing="0"/>
        <w:rPr>
          <w:rFonts w:ascii="Verdana" w:hAnsi="Verdana"/>
          <w:color w:val="000000"/>
          <w:sz w:val="40"/>
          <w:szCs w:val="40"/>
        </w:rPr>
      </w:pPr>
      <w:r w:rsidRPr="00676D7D">
        <w:rPr>
          <w:rFonts w:ascii="Verdana" w:hAnsi="Verdana"/>
          <w:color w:val="000000"/>
          <w:sz w:val="40"/>
          <w:szCs w:val="40"/>
        </w:rPr>
        <w:t>PHP Create/Retrieve a Cookie</w:t>
      </w:r>
    </w:p>
    <w:p w14:paraId="05AEC7B7" w14:textId="77777777" w:rsidR="00676D7D" w:rsidRDefault="00676D7D" w:rsidP="00676D7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 creates a cookie named "user" with the value "John Doe". The cookie will expire after 30 days (86400 * 30). The "/" means that the cookie is available in entire website (otherwise, select the directory you prefer).</w:t>
      </w:r>
    </w:p>
    <w:p w14:paraId="1D306617" w14:textId="77777777" w:rsidR="00676D7D" w:rsidRDefault="00676D7D" w:rsidP="00676D7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We then retrieve the value of the cookie "user" (using the global variable $_COOKIE). We also use the </w:t>
      </w:r>
      <w:r>
        <w:rPr>
          <w:rStyle w:val="HTMLCode"/>
          <w:rFonts w:ascii="Consolas" w:hAnsi="Consolas"/>
          <w:color w:val="DC143C"/>
          <w:shd w:val="clear" w:color="auto" w:fill="F1F1F1"/>
        </w:rPr>
        <w:t>isset()</w:t>
      </w:r>
      <w:r>
        <w:rPr>
          <w:rFonts w:ascii="Verdana" w:hAnsi="Verdana"/>
          <w:color w:val="000000"/>
          <w:sz w:val="23"/>
          <w:szCs w:val="23"/>
        </w:rPr>
        <w:t> function to find out if the cookie is set:</w:t>
      </w:r>
    </w:p>
    <w:p w14:paraId="64C93314" w14:textId="77777777" w:rsidR="00676D7D" w:rsidRPr="00676D7D" w:rsidRDefault="00676D7D" w:rsidP="00676D7D">
      <w:pPr>
        <w:pStyle w:val="intro"/>
        <w:shd w:val="clear" w:color="auto" w:fill="FFFFFF"/>
        <w:spacing w:before="0" w:beforeAutospacing="0" w:after="0" w:afterAutospacing="0"/>
        <w:rPr>
          <w:rFonts w:ascii="Verdana" w:hAnsi="Verdana"/>
          <w:color w:val="000000"/>
          <w:sz w:val="40"/>
          <w:szCs w:val="40"/>
        </w:rPr>
      </w:pPr>
      <w:r w:rsidRPr="00676D7D">
        <w:rPr>
          <w:rFonts w:ascii="Verdana" w:hAnsi="Verdana"/>
          <w:color w:val="000000"/>
          <w:sz w:val="40"/>
          <w:szCs w:val="40"/>
        </w:rPr>
        <w:t>Example</w:t>
      </w:r>
    </w:p>
    <w:p w14:paraId="15B98559" w14:textId="77777777" w:rsidR="00676D7D" w:rsidRDefault="00676D7D" w:rsidP="00676D7D">
      <w:pPr>
        <w:shd w:val="clear" w:color="auto" w:fill="FFFFFF"/>
        <w:rPr>
          <w:rFonts w:ascii="Consolas" w:hAnsi="Consolas"/>
          <w:color w:val="000000"/>
          <w:sz w:val="23"/>
          <w:szCs w:val="23"/>
        </w:rPr>
      </w:pPr>
      <w:r>
        <w:rPr>
          <w:rStyle w:val="phptagcolor"/>
          <w:rFonts w:ascii="Consolas" w:hAnsi="Consolas"/>
          <w:color w:val="FF0000"/>
          <w:sz w:val="23"/>
          <w:szCs w:val="23"/>
        </w:rPr>
        <w:t>&lt;?php</w:t>
      </w:r>
      <w:r>
        <w:rPr>
          <w:rFonts w:ascii="Consolas" w:hAnsi="Consolas"/>
          <w:color w:val="000000"/>
          <w:sz w:val="23"/>
          <w:szCs w:val="23"/>
        </w:rPr>
        <w:br/>
      </w:r>
      <w:r>
        <w:rPr>
          <w:rStyle w:val="phpcolor"/>
          <w:rFonts w:ascii="Consolas" w:hAnsi="Consolas"/>
          <w:color w:val="000000"/>
          <w:sz w:val="23"/>
          <w:szCs w:val="23"/>
        </w:rPr>
        <w:t>$cookie_name = </w:t>
      </w:r>
      <w:r>
        <w:rPr>
          <w:rStyle w:val="phpstringcolor"/>
          <w:rFonts w:ascii="Consolas" w:hAnsi="Consolas"/>
          <w:color w:val="A52A2A"/>
          <w:sz w:val="23"/>
          <w:szCs w:val="23"/>
        </w:rPr>
        <w:t>"user"</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$cookie_value = </w:t>
      </w:r>
      <w:r>
        <w:rPr>
          <w:rStyle w:val="phpstringcolor"/>
          <w:rFonts w:ascii="Consolas" w:hAnsi="Consolas"/>
          <w:color w:val="A52A2A"/>
          <w:sz w:val="23"/>
          <w:szCs w:val="23"/>
        </w:rPr>
        <w:t>"John Doe"</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setcookie($cookie_name, $cookie_value, time() + (</w:t>
      </w:r>
      <w:r>
        <w:rPr>
          <w:rStyle w:val="phpnumbercolor"/>
          <w:rFonts w:ascii="Consolas" w:hAnsi="Consolas"/>
          <w:color w:val="FF0000"/>
          <w:sz w:val="23"/>
          <w:szCs w:val="23"/>
        </w:rPr>
        <w:t>86400</w:t>
      </w:r>
      <w:r>
        <w:rPr>
          <w:rStyle w:val="phpcolor"/>
          <w:rFonts w:ascii="Consolas" w:hAnsi="Consolas"/>
          <w:color w:val="000000"/>
          <w:sz w:val="23"/>
          <w:szCs w:val="23"/>
        </w:rPr>
        <w:t> * </w:t>
      </w:r>
      <w:r>
        <w:rPr>
          <w:rStyle w:val="phpnumbercolor"/>
          <w:rFonts w:ascii="Consolas" w:hAnsi="Consolas"/>
          <w:color w:val="FF0000"/>
          <w:sz w:val="23"/>
          <w:szCs w:val="23"/>
        </w:rPr>
        <w:t>30</w:t>
      </w:r>
      <w:r>
        <w:rPr>
          <w:rStyle w:val="phpcolor"/>
          <w:rFonts w:ascii="Consolas" w:hAnsi="Consolas"/>
          <w:color w:val="000000"/>
          <w:sz w:val="23"/>
          <w:szCs w:val="23"/>
        </w:rPr>
        <w:t>), </w:t>
      </w:r>
      <w:r>
        <w:rPr>
          <w:rStyle w:val="phpstringcolor"/>
          <w:rFonts w:ascii="Consolas" w:hAnsi="Consolas"/>
          <w:color w:val="A52A2A"/>
          <w:sz w:val="23"/>
          <w:szCs w:val="23"/>
        </w:rPr>
        <w:t>"/"</w:t>
      </w:r>
      <w:r>
        <w:rPr>
          <w:rStyle w:val="phpcolor"/>
          <w:rFonts w:ascii="Consolas" w:hAnsi="Consolas"/>
          <w:color w:val="000000"/>
          <w:sz w:val="23"/>
          <w:szCs w:val="23"/>
        </w:rPr>
        <w:t>); </w:t>
      </w:r>
      <w:r>
        <w:rPr>
          <w:rStyle w:val="commentcolor"/>
          <w:rFonts w:ascii="Consolas" w:hAnsi="Consolas"/>
          <w:color w:val="008000"/>
          <w:sz w:val="23"/>
          <w:szCs w:val="23"/>
        </w:rPr>
        <w:t>// 86400 = 1 day</w:t>
      </w:r>
      <w:r>
        <w:rPr>
          <w:rFonts w:ascii="Consolas" w:hAnsi="Consolas"/>
          <w:color w:val="008000"/>
          <w:sz w:val="23"/>
          <w:szCs w:val="23"/>
        </w:rPr>
        <w:br/>
      </w:r>
      <w:r>
        <w:rPr>
          <w:rStyle w:val="phptagcolor"/>
          <w:rFonts w:ascii="Consolas" w:hAnsi="Consolas"/>
          <w:color w:val="FF0000"/>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phptagcolor"/>
          <w:rFonts w:ascii="Consolas" w:hAnsi="Consolas"/>
          <w:color w:val="FF0000"/>
          <w:sz w:val="23"/>
          <w:szCs w:val="23"/>
        </w:rPr>
        <w:t>&lt;?php</w:t>
      </w:r>
      <w:r>
        <w:rPr>
          <w:rFonts w:ascii="Consolas" w:hAnsi="Consolas"/>
          <w:color w:val="000000"/>
          <w:sz w:val="23"/>
          <w:szCs w:val="23"/>
        </w:rPr>
        <w:br/>
      </w:r>
      <w:r>
        <w:rPr>
          <w:rStyle w:val="phpkeywordcolor"/>
          <w:rFonts w:ascii="Consolas" w:hAnsi="Consolas"/>
          <w:color w:val="0000CD"/>
          <w:sz w:val="23"/>
          <w:szCs w:val="23"/>
        </w:rPr>
        <w:t>if</w:t>
      </w:r>
      <w:r>
        <w:rPr>
          <w:rStyle w:val="phpcolor"/>
          <w:rFonts w:ascii="Consolas" w:hAnsi="Consolas"/>
          <w:color w:val="000000"/>
          <w:sz w:val="23"/>
          <w:szCs w:val="23"/>
        </w:rPr>
        <w:t>(!</w:t>
      </w:r>
      <w:r>
        <w:rPr>
          <w:rStyle w:val="phpkeywordcolor"/>
          <w:rFonts w:ascii="Consolas" w:hAnsi="Consolas"/>
          <w:color w:val="0000CD"/>
          <w:sz w:val="23"/>
          <w:szCs w:val="23"/>
        </w:rPr>
        <w:t>isset</w:t>
      </w:r>
      <w:r>
        <w:rPr>
          <w:rStyle w:val="phpcolor"/>
          <w:rFonts w:ascii="Consolas" w:hAnsi="Consolas"/>
          <w:color w:val="000000"/>
          <w:sz w:val="23"/>
          <w:szCs w:val="23"/>
        </w:rPr>
        <w:t>(</w:t>
      </w:r>
      <w:r>
        <w:rPr>
          <w:rStyle w:val="phpglobalcolor"/>
          <w:rFonts w:ascii="Consolas" w:eastAsiaTheme="minorEastAsia" w:hAnsi="Consolas"/>
          <w:color w:val="DAA520"/>
          <w:sz w:val="23"/>
          <w:szCs w:val="23"/>
        </w:rPr>
        <w:t>$_COOKIE</w:t>
      </w:r>
      <w:r>
        <w:rPr>
          <w:rStyle w:val="phpcolor"/>
          <w:rFonts w:ascii="Consolas" w:hAnsi="Consolas"/>
          <w:color w:val="000000"/>
          <w:sz w:val="23"/>
          <w:szCs w:val="23"/>
        </w:rPr>
        <w:t>[$cookie_name])) {</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echo</w:t>
      </w:r>
      <w:r>
        <w:rPr>
          <w:rStyle w:val="phpcolor"/>
          <w:rFonts w:ascii="Consolas" w:hAnsi="Consolas"/>
          <w:color w:val="000000"/>
          <w:sz w:val="23"/>
          <w:szCs w:val="23"/>
        </w:rPr>
        <w:t> </w:t>
      </w:r>
      <w:r>
        <w:rPr>
          <w:rStyle w:val="phpstringcolor"/>
          <w:rFonts w:ascii="Consolas" w:hAnsi="Consolas"/>
          <w:color w:val="A52A2A"/>
          <w:sz w:val="23"/>
          <w:szCs w:val="23"/>
        </w:rPr>
        <w:t>"Cookie named '"</w:t>
      </w:r>
      <w:r>
        <w:rPr>
          <w:rStyle w:val="phpcolor"/>
          <w:rFonts w:ascii="Consolas" w:hAnsi="Consolas"/>
          <w:color w:val="000000"/>
          <w:sz w:val="23"/>
          <w:szCs w:val="23"/>
        </w:rPr>
        <w:t> . $cookie_name . </w:t>
      </w:r>
      <w:r>
        <w:rPr>
          <w:rStyle w:val="phpstringcolor"/>
          <w:rFonts w:ascii="Consolas" w:hAnsi="Consolas"/>
          <w:color w:val="A52A2A"/>
          <w:sz w:val="23"/>
          <w:szCs w:val="23"/>
        </w:rPr>
        <w:t>"' is not set!"</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else</w:t>
      </w:r>
      <w:r>
        <w:rPr>
          <w:rStyle w:val="phpcolor"/>
          <w:rFonts w:ascii="Consolas" w:hAnsi="Consolas"/>
          <w:color w:val="000000"/>
          <w:sz w:val="23"/>
          <w:szCs w:val="23"/>
        </w:rPr>
        <w:t> {</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echo</w:t>
      </w:r>
      <w:r>
        <w:rPr>
          <w:rStyle w:val="phpcolor"/>
          <w:rFonts w:ascii="Consolas" w:hAnsi="Consolas"/>
          <w:color w:val="000000"/>
          <w:sz w:val="23"/>
          <w:szCs w:val="23"/>
        </w:rPr>
        <w:t> </w:t>
      </w:r>
      <w:r>
        <w:rPr>
          <w:rStyle w:val="phpstringcolor"/>
          <w:rFonts w:ascii="Consolas" w:hAnsi="Consolas"/>
          <w:color w:val="A52A2A"/>
          <w:sz w:val="23"/>
          <w:szCs w:val="23"/>
        </w:rPr>
        <w:t>"Cookie '"</w:t>
      </w:r>
      <w:r>
        <w:rPr>
          <w:rStyle w:val="phpcolor"/>
          <w:rFonts w:ascii="Consolas" w:hAnsi="Consolas"/>
          <w:color w:val="000000"/>
          <w:sz w:val="23"/>
          <w:szCs w:val="23"/>
        </w:rPr>
        <w:t> . $cookie_name . </w:t>
      </w:r>
      <w:r>
        <w:rPr>
          <w:rStyle w:val="phpstringcolor"/>
          <w:rFonts w:ascii="Consolas" w:hAnsi="Consolas"/>
          <w:color w:val="A52A2A"/>
          <w:sz w:val="23"/>
          <w:szCs w:val="23"/>
        </w:rPr>
        <w:t>"' is set!&lt;br&gt;"</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echo</w:t>
      </w:r>
      <w:r>
        <w:rPr>
          <w:rStyle w:val="phpcolor"/>
          <w:rFonts w:ascii="Consolas" w:hAnsi="Consolas"/>
          <w:color w:val="000000"/>
          <w:sz w:val="23"/>
          <w:szCs w:val="23"/>
        </w:rPr>
        <w:t> </w:t>
      </w:r>
      <w:r>
        <w:rPr>
          <w:rStyle w:val="phpstringcolor"/>
          <w:rFonts w:ascii="Consolas" w:hAnsi="Consolas"/>
          <w:color w:val="A52A2A"/>
          <w:sz w:val="23"/>
          <w:szCs w:val="23"/>
        </w:rPr>
        <w:t>"Value is: "</w:t>
      </w:r>
      <w:r>
        <w:rPr>
          <w:rStyle w:val="phpcolor"/>
          <w:rFonts w:ascii="Consolas" w:hAnsi="Consolas"/>
          <w:color w:val="000000"/>
          <w:sz w:val="23"/>
          <w:szCs w:val="23"/>
        </w:rPr>
        <w:t> . </w:t>
      </w:r>
      <w:r>
        <w:rPr>
          <w:rStyle w:val="phpglobalcolor"/>
          <w:rFonts w:ascii="Consolas" w:eastAsiaTheme="minorEastAsia" w:hAnsi="Consolas"/>
          <w:color w:val="DAA520"/>
          <w:sz w:val="23"/>
          <w:szCs w:val="23"/>
        </w:rPr>
        <w:t>$_COOKIE</w:t>
      </w:r>
      <w:r>
        <w:rPr>
          <w:rStyle w:val="phpcolor"/>
          <w:rFonts w:ascii="Consolas" w:hAnsi="Consolas"/>
          <w:color w:val="000000"/>
          <w:sz w:val="23"/>
          <w:szCs w:val="23"/>
        </w:rPr>
        <w:t>[$cookie_name];</w:t>
      </w:r>
      <w:r>
        <w:rPr>
          <w:rFonts w:ascii="Consolas" w:hAnsi="Consolas"/>
          <w:color w:val="000000"/>
          <w:sz w:val="23"/>
          <w:szCs w:val="23"/>
        </w:rPr>
        <w:br/>
      </w:r>
      <w:r>
        <w:rPr>
          <w:rStyle w:val="phpcolor"/>
          <w:rFonts w:ascii="Consolas" w:hAnsi="Consolas"/>
          <w:color w:val="000000"/>
          <w:sz w:val="23"/>
          <w:szCs w:val="23"/>
        </w:rPr>
        <w:t>}</w:t>
      </w:r>
      <w:r>
        <w:rPr>
          <w:rFonts w:ascii="Consolas" w:hAnsi="Consolas"/>
          <w:color w:val="000000"/>
          <w:sz w:val="23"/>
          <w:szCs w:val="23"/>
        </w:rPr>
        <w:br/>
      </w:r>
      <w:r>
        <w:rPr>
          <w:rStyle w:val="phptagcolor"/>
          <w:rFonts w:ascii="Consolas" w:hAnsi="Consolas"/>
          <w:color w:val="FF0000"/>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14:paraId="122D84BC" w14:textId="77777777" w:rsidR="00676D7D" w:rsidRDefault="00676D7D" w:rsidP="00676D7D">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The </w:t>
      </w:r>
      <w:r>
        <w:rPr>
          <w:rStyle w:val="HTMLCode"/>
          <w:rFonts w:ascii="Consolas" w:hAnsi="Consolas"/>
          <w:color w:val="DC143C"/>
          <w:shd w:val="clear" w:color="auto" w:fill="F1F1F1"/>
        </w:rPr>
        <w:t>setcookie()</w:t>
      </w:r>
      <w:r>
        <w:rPr>
          <w:rFonts w:ascii="Verdana" w:hAnsi="Verdana"/>
          <w:color w:val="000000"/>
          <w:sz w:val="23"/>
          <w:szCs w:val="23"/>
        </w:rPr>
        <w:t> function must appear BEFORE the &lt;html&gt; tag.</w:t>
      </w:r>
    </w:p>
    <w:p w14:paraId="586FA680" w14:textId="3D643D32" w:rsidR="00676D7D" w:rsidRPr="00A85625" w:rsidRDefault="00676D7D" w:rsidP="00A85625">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Note:</w:t>
      </w:r>
      <w:r>
        <w:rPr>
          <w:rFonts w:ascii="Verdana" w:hAnsi="Verdana"/>
          <w:color w:val="000000"/>
          <w:sz w:val="23"/>
          <w:szCs w:val="23"/>
        </w:rPr>
        <w:t> The value of the cookie is automatically URLencoded when sending the cookie, and automatically decoded when received (to prevent URLencoding, use </w:t>
      </w:r>
      <w:r>
        <w:rPr>
          <w:rStyle w:val="HTMLCode"/>
          <w:rFonts w:ascii="Consolas" w:hAnsi="Consolas"/>
          <w:color w:val="DC143C"/>
          <w:shd w:val="clear" w:color="auto" w:fill="F1F1F1"/>
        </w:rPr>
        <w:t>setrawcookie()</w:t>
      </w:r>
      <w:r>
        <w:rPr>
          <w:rFonts w:ascii="Verdana" w:hAnsi="Verdana"/>
          <w:color w:val="000000"/>
          <w:sz w:val="23"/>
          <w:szCs w:val="23"/>
        </w:rPr>
        <w:t> instead).</w:t>
      </w:r>
    </w:p>
    <w:p w14:paraId="4E5367A6" w14:textId="77777777" w:rsidR="00676D7D" w:rsidRPr="00676D7D" w:rsidRDefault="00676D7D" w:rsidP="00676D7D">
      <w:pPr>
        <w:pStyle w:val="intro"/>
        <w:shd w:val="clear" w:color="auto" w:fill="FFFFFF"/>
        <w:spacing w:before="0" w:beforeAutospacing="0" w:after="0" w:afterAutospacing="0"/>
        <w:rPr>
          <w:rFonts w:ascii="Verdana" w:hAnsi="Verdana"/>
          <w:color w:val="000000"/>
          <w:sz w:val="40"/>
          <w:szCs w:val="40"/>
        </w:rPr>
      </w:pPr>
      <w:r w:rsidRPr="00676D7D">
        <w:rPr>
          <w:rFonts w:ascii="Verdana" w:hAnsi="Verdana"/>
          <w:color w:val="000000"/>
          <w:sz w:val="40"/>
          <w:szCs w:val="40"/>
        </w:rPr>
        <w:t>Modify a Cookie Value</w:t>
      </w:r>
    </w:p>
    <w:p w14:paraId="70BC1B66" w14:textId="77777777" w:rsidR="00676D7D" w:rsidRDefault="00676D7D" w:rsidP="00676D7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modify a cookie, just set (again) the cookie using the </w:t>
      </w:r>
      <w:r>
        <w:rPr>
          <w:rStyle w:val="HTMLCode"/>
          <w:rFonts w:ascii="Consolas" w:hAnsi="Consolas"/>
          <w:color w:val="DC143C"/>
          <w:shd w:val="clear" w:color="auto" w:fill="F1F1F1"/>
        </w:rPr>
        <w:t>setcookie()</w:t>
      </w:r>
      <w:r>
        <w:rPr>
          <w:rFonts w:ascii="Verdana" w:hAnsi="Verdana"/>
          <w:color w:val="000000"/>
          <w:sz w:val="23"/>
          <w:szCs w:val="23"/>
        </w:rPr>
        <w:t> function:</w:t>
      </w:r>
    </w:p>
    <w:p w14:paraId="7B741EEC" w14:textId="77777777" w:rsidR="00676D7D" w:rsidRPr="00676D7D" w:rsidRDefault="00676D7D" w:rsidP="00676D7D">
      <w:pPr>
        <w:pStyle w:val="intro"/>
        <w:shd w:val="clear" w:color="auto" w:fill="FFFFFF"/>
        <w:spacing w:before="0" w:beforeAutospacing="0" w:after="0" w:afterAutospacing="0"/>
        <w:rPr>
          <w:rFonts w:ascii="Verdana" w:hAnsi="Verdana"/>
          <w:color w:val="000000"/>
          <w:sz w:val="40"/>
          <w:szCs w:val="40"/>
        </w:rPr>
      </w:pPr>
      <w:r w:rsidRPr="00676D7D">
        <w:rPr>
          <w:rFonts w:ascii="Verdana" w:hAnsi="Verdana"/>
          <w:color w:val="000000"/>
          <w:sz w:val="40"/>
          <w:szCs w:val="40"/>
        </w:rPr>
        <w:t>Example</w:t>
      </w:r>
    </w:p>
    <w:p w14:paraId="2E5606CF" w14:textId="3FEAC7D0" w:rsidR="00676D7D" w:rsidRDefault="00676D7D" w:rsidP="00676D7D">
      <w:pPr>
        <w:shd w:val="clear" w:color="auto" w:fill="FFFFFF"/>
        <w:rPr>
          <w:rFonts w:ascii="Consolas" w:hAnsi="Consolas"/>
          <w:color w:val="000000"/>
          <w:sz w:val="23"/>
          <w:szCs w:val="23"/>
        </w:rPr>
      </w:pPr>
      <w:r>
        <w:rPr>
          <w:rStyle w:val="phptagcolor"/>
          <w:rFonts w:ascii="Consolas" w:hAnsi="Consolas"/>
          <w:color w:val="FF0000"/>
          <w:sz w:val="23"/>
          <w:szCs w:val="23"/>
        </w:rPr>
        <w:t>&lt;?php</w:t>
      </w:r>
      <w:r>
        <w:rPr>
          <w:rFonts w:ascii="Consolas" w:hAnsi="Consolas"/>
          <w:color w:val="000000"/>
          <w:sz w:val="23"/>
          <w:szCs w:val="23"/>
        </w:rPr>
        <w:br/>
      </w:r>
      <w:r>
        <w:rPr>
          <w:rStyle w:val="phpcolor"/>
          <w:rFonts w:ascii="Consolas" w:hAnsi="Consolas"/>
          <w:color w:val="000000"/>
          <w:sz w:val="23"/>
          <w:szCs w:val="23"/>
        </w:rPr>
        <w:t>$cookie_name = </w:t>
      </w:r>
      <w:r>
        <w:rPr>
          <w:rStyle w:val="phpstringcolor"/>
          <w:rFonts w:ascii="Consolas" w:hAnsi="Consolas"/>
          <w:color w:val="A52A2A"/>
          <w:sz w:val="23"/>
          <w:szCs w:val="23"/>
        </w:rPr>
        <w:t>"user"</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$cookie_value = </w:t>
      </w:r>
      <w:r>
        <w:rPr>
          <w:rStyle w:val="phpstringcolor"/>
          <w:rFonts w:ascii="Consolas" w:hAnsi="Consolas"/>
          <w:color w:val="A52A2A"/>
          <w:sz w:val="23"/>
          <w:szCs w:val="23"/>
        </w:rPr>
        <w:t>"Alex Porter"</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setcookie($cookie_name, $cookie_value, time() + (</w:t>
      </w:r>
      <w:r>
        <w:rPr>
          <w:rStyle w:val="phpnumbercolor"/>
          <w:rFonts w:ascii="Consolas" w:hAnsi="Consolas"/>
          <w:color w:val="FF0000"/>
          <w:sz w:val="23"/>
          <w:szCs w:val="23"/>
        </w:rPr>
        <w:t>86400</w:t>
      </w:r>
      <w:r>
        <w:rPr>
          <w:rStyle w:val="phpcolor"/>
          <w:rFonts w:ascii="Consolas" w:hAnsi="Consolas"/>
          <w:color w:val="000000"/>
          <w:sz w:val="23"/>
          <w:szCs w:val="23"/>
        </w:rPr>
        <w:t> * </w:t>
      </w:r>
      <w:r>
        <w:rPr>
          <w:rStyle w:val="phpnumbercolor"/>
          <w:rFonts w:ascii="Consolas" w:hAnsi="Consolas"/>
          <w:color w:val="FF0000"/>
          <w:sz w:val="23"/>
          <w:szCs w:val="23"/>
        </w:rPr>
        <w:t>30</w:t>
      </w:r>
      <w:r>
        <w:rPr>
          <w:rStyle w:val="phpcolor"/>
          <w:rFonts w:ascii="Consolas" w:hAnsi="Consolas"/>
          <w:color w:val="000000"/>
          <w:sz w:val="23"/>
          <w:szCs w:val="23"/>
        </w:rPr>
        <w:t>), </w:t>
      </w:r>
      <w:r>
        <w:rPr>
          <w:rStyle w:val="phpstringcolor"/>
          <w:rFonts w:ascii="Consolas" w:hAnsi="Consolas"/>
          <w:color w:val="A52A2A"/>
          <w:sz w:val="23"/>
          <w:szCs w:val="23"/>
        </w:rPr>
        <w:t>"/"</w:t>
      </w:r>
      <w:r>
        <w:rPr>
          <w:rStyle w:val="phpcolor"/>
          <w:rFonts w:ascii="Consolas" w:hAnsi="Consolas"/>
          <w:color w:val="000000"/>
          <w:sz w:val="23"/>
          <w:szCs w:val="23"/>
        </w:rPr>
        <w:t>);</w:t>
      </w:r>
      <w:r>
        <w:rPr>
          <w:rFonts w:ascii="Consolas" w:hAnsi="Consolas"/>
          <w:color w:val="000000"/>
          <w:sz w:val="23"/>
          <w:szCs w:val="23"/>
        </w:rPr>
        <w:br/>
      </w:r>
      <w:r>
        <w:rPr>
          <w:rStyle w:val="phptagcolor"/>
          <w:rFonts w:ascii="Consolas" w:hAnsi="Consolas"/>
          <w:color w:val="FF0000"/>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lastRenderedPageBreak/>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phptagcolor"/>
          <w:rFonts w:ascii="Consolas" w:hAnsi="Consolas"/>
          <w:color w:val="FF0000"/>
          <w:sz w:val="23"/>
          <w:szCs w:val="23"/>
        </w:rPr>
        <w:t>&lt;?php</w:t>
      </w:r>
      <w:r>
        <w:rPr>
          <w:rFonts w:ascii="Consolas" w:hAnsi="Consolas"/>
          <w:color w:val="000000"/>
          <w:sz w:val="23"/>
          <w:szCs w:val="23"/>
        </w:rPr>
        <w:br/>
      </w:r>
      <w:r>
        <w:rPr>
          <w:rStyle w:val="phpkeywordcolor"/>
          <w:rFonts w:ascii="Consolas" w:hAnsi="Consolas"/>
          <w:color w:val="0000CD"/>
          <w:sz w:val="23"/>
          <w:szCs w:val="23"/>
        </w:rPr>
        <w:t>if</w:t>
      </w:r>
      <w:r>
        <w:rPr>
          <w:rStyle w:val="phpcolor"/>
          <w:rFonts w:ascii="Consolas" w:hAnsi="Consolas"/>
          <w:color w:val="000000"/>
          <w:sz w:val="23"/>
          <w:szCs w:val="23"/>
        </w:rPr>
        <w:t>(!</w:t>
      </w:r>
      <w:r>
        <w:rPr>
          <w:rStyle w:val="phpkeywordcolor"/>
          <w:rFonts w:ascii="Consolas" w:hAnsi="Consolas"/>
          <w:color w:val="0000CD"/>
          <w:sz w:val="23"/>
          <w:szCs w:val="23"/>
        </w:rPr>
        <w:t>isset</w:t>
      </w:r>
      <w:r>
        <w:rPr>
          <w:rStyle w:val="phpcolor"/>
          <w:rFonts w:ascii="Consolas" w:hAnsi="Consolas"/>
          <w:color w:val="000000"/>
          <w:sz w:val="23"/>
          <w:szCs w:val="23"/>
        </w:rPr>
        <w:t>(</w:t>
      </w:r>
      <w:r>
        <w:rPr>
          <w:rStyle w:val="phpglobalcolor"/>
          <w:rFonts w:ascii="Consolas" w:eastAsiaTheme="minorEastAsia" w:hAnsi="Consolas"/>
          <w:color w:val="DAA520"/>
          <w:sz w:val="23"/>
          <w:szCs w:val="23"/>
        </w:rPr>
        <w:t>$_COOKIE</w:t>
      </w:r>
      <w:r>
        <w:rPr>
          <w:rStyle w:val="phpcolor"/>
          <w:rFonts w:ascii="Consolas" w:hAnsi="Consolas"/>
          <w:color w:val="000000"/>
          <w:sz w:val="23"/>
          <w:szCs w:val="23"/>
        </w:rPr>
        <w:t>[$cookie_name])) {</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echo</w:t>
      </w:r>
      <w:r>
        <w:rPr>
          <w:rStyle w:val="phpcolor"/>
          <w:rFonts w:ascii="Consolas" w:hAnsi="Consolas"/>
          <w:color w:val="000000"/>
          <w:sz w:val="23"/>
          <w:szCs w:val="23"/>
        </w:rPr>
        <w:t> </w:t>
      </w:r>
      <w:r>
        <w:rPr>
          <w:rStyle w:val="phpstringcolor"/>
          <w:rFonts w:ascii="Consolas" w:hAnsi="Consolas"/>
          <w:color w:val="A52A2A"/>
          <w:sz w:val="23"/>
          <w:szCs w:val="23"/>
        </w:rPr>
        <w:t>"Cookie named '"</w:t>
      </w:r>
      <w:r>
        <w:rPr>
          <w:rStyle w:val="phpcolor"/>
          <w:rFonts w:ascii="Consolas" w:hAnsi="Consolas"/>
          <w:color w:val="000000"/>
          <w:sz w:val="23"/>
          <w:szCs w:val="23"/>
        </w:rPr>
        <w:t> . $cookie_name . </w:t>
      </w:r>
      <w:r>
        <w:rPr>
          <w:rStyle w:val="phpstringcolor"/>
          <w:rFonts w:ascii="Consolas" w:hAnsi="Consolas"/>
          <w:color w:val="A52A2A"/>
          <w:sz w:val="23"/>
          <w:szCs w:val="23"/>
        </w:rPr>
        <w:t>"' is not set!"</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else</w:t>
      </w:r>
      <w:r>
        <w:rPr>
          <w:rStyle w:val="phpcolor"/>
          <w:rFonts w:ascii="Consolas" w:hAnsi="Consolas"/>
          <w:color w:val="000000"/>
          <w:sz w:val="23"/>
          <w:szCs w:val="23"/>
        </w:rPr>
        <w:t> {</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echo</w:t>
      </w:r>
      <w:r>
        <w:rPr>
          <w:rStyle w:val="phpcolor"/>
          <w:rFonts w:ascii="Consolas" w:hAnsi="Consolas"/>
          <w:color w:val="000000"/>
          <w:sz w:val="23"/>
          <w:szCs w:val="23"/>
        </w:rPr>
        <w:t> </w:t>
      </w:r>
      <w:r>
        <w:rPr>
          <w:rStyle w:val="phpstringcolor"/>
          <w:rFonts w:ascii="Consolas" w:hAnsi="Consolas"/>
          <w:color w:val="A52A2A"/>
          <w:sz w:val="23"/>
          <w:szCs w:val="23"/>
        </w:rPr>
        <w:t>"Cookie '"</w:t>
      </w:r>
      <w:r>
        <w:rPr>
          <w:rStyle w:val="phpcolor"/>
          <w:rFonts w:ascii="Consolas" w:hAnsi="Consolas"/>
          <w:color w:val="000000"/>
          <w:sz w:val="23"/>
          <w:szCs w:val="23"/>
        </w:rPr>
        <w:t> . $cookie_name . </w:t>
      </w:r>
      <w:r>
        <w:rPr>
          <w:rStyle w:val="phpstringcolor"/>
          <w:rFonts w:ascii="Consolas" w:hAnsi="Consolas"/>
          <w:color w:val="A52A2A"/>
          <w:sz w:val="23"/>
          <w:szCs w:val="23"/>
        </w:rPr>
        <w:t>"' is set!&lt;br&gt;"</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echo</w:t>
      </w:r>
      <w:r>
        <w:rPr>
          <w:rStyle w:val="phpcolor"/>
          <w:rFonts w:ascii="Consolas" w:hAnsi="Consolas"/>
          <w:color w:val="000000"/>
          <w:sz w:val="23"/>
          <w:szCs w:val="23"/>
        </w:rPr>
        <w:t> </w:t>
      </w:r>
      <w:r>
        <w:rPr>
          <w:rStyle w:val="phpstringcolor"/>
          <w:rFonts w:ascii="Consolas" w:hAnsi="Consolas"/>
          <w:color w:val="A52A2A"/>
          <w:sz w:val="23"/>
          <w:szCs w:val="23"/>
        </w:rPr>
        <w:t>"Value is: "</w:t>
      </w:r>
      <w:r>
        <w:rPr>
          <w:rStyle w:val="phpcolor"/>
          <w:rFonts w:ascii="Consolas" w:hAnsi="Consolas"/>
          <w:color w:val="000000"/>
          <w:sz w:val="23"/>
          <w:szCs w:val="23"/>
        </w:rPr>
        <w:t> . </w:t>
      </w:r>
      <w:r>
        <w:rPr>
          <w:rStyle w:val="phpglobalcolor"/>
          <w:rFonts w:ascii="Consolas" w:eastAsiaTheme="minorEastAsia" w:hAnsi="Consolas"/>
          <w:color w:val="DAA520"/>
          <w:sz w:val="23"/>
          <w:szCs w:val="23"/>
        </w:rPr>
        <w:t>$_COOKIE</w:t>
      </w:r>
      <w:r>
        <w:rPr>
          <w:rStyle w:val="phpcolor"/>
          <w:rFonts w:ascii="Consolas" w:hAnsi="Consolas"/>
          <w:color w:val="000000"/>
          <w:sz w:val="23"/>
          <w:szCs w:val="23"/>
        </w:rPr>
        <w:t>[$cookie_name];</w:t>
      </w:r>
      <w:r>
        <w:rPr>
          <w:rFonts w:ascii="Consolas" w:hAnsi="Consolas"/>
          <w:color w:val="000000"/>
          <w:sz w:val="23"/>
          <w:szCs w:val="23"/>
        </w:rPr>
        <w:br/>
      </w:r>
      <w:r>
        <w:rPr>
          <w:rStyle w:val="phpcolor"/>
          <w:rFonts w:ascii="Consolas" w:hAnsi="Consolas"/>
          <w:color w:val="000000"/>
          <w:sz w:val="23"/>
          <w:szCs w:val="23"/>
        </w:rPr>
        <w:t>}</w:t>
      </w:r>
      <w:r>
        <w:rPr>
          <w:rFonts w:ascii="Consolas" w:hAnsi="Consolas"/>
          <w:color w:val="000000"/>
          <w:sz w:val="23"/>
          <w:szCs w:val="23"/>
        </w:rPr>
        <w:br/>
      </w:r>
      <w:r>
        <w:rPr>
          <w:rStyle w:val="phptagcolor"/>
          <w:rFonts w:ascii="Consolas" w:hAnsi="Consolas"/>
          <w:color w:val="FF0000"/>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14:paraId="2D005F63" w14:textId="77777777" w:rsidR="00676D7D" w:rsidRPr="00676D7D" w:rsidRDefault="00676D7D" w:rsidP="00676D7D">
      <w:pPr>
        <w:shd w:val="clear" w:color="auto" w:fill="FFFFFF"/>
        <w:rPr>
          <w:rFonts w:ascii="Consolas" w:hAnsi="Consolas"/>
          <w:color w:val="000000"/>
          <w:sz w:val="23"/>
          <w:szCs w:val="23"/>
        </w:rPr>
      </w:pPr>
    </w:p>
    <w:p w14:paraId="354FF450" w14:textId="77777777" w:rsidR="00676D7D" w:rsidRPr="00676D7D" w:rsidRDefault="00676D7D" w:rsidP="00676D7D">
      <w:pPr>
        <w:pStyle w:val="intro"/>
        <w:shd w:val="clear" w:color="auto" w:fill="FFFFFF"/>
        <w:spacing w:before="0" w:beforeAutospacing="0" w:after="0" w:afterAutospacing="0"/>
        <w:rPr>
          <w:rFonts w:ascii="Verdana" w:hAnsi="Verdana"/>
          <w:color w:val="000000"/>
          <w:sz w:val="40"/>
          <w:szCs w:val="40"/>
        </w:rPr>
      </w:pPr>
      <w:r w:rsidRPr="00676D7D">
        <w:rPr>
          <w:rFonts w:ascii="Verdana" w:hAnsi="Verdana"/>
          <w:color w:val="000000"/>
          <w:sz w:val="40"/>
          <w:szCs w:val="40"/>
        </w:rPr>
        <w:t>Delete a Cookie</w:t>
      </w:r>
    </w:p>
    <w:p w14:paraId="575C74FB" w14:textId="77777777" w:rsidR="00676D7D" w:rsidRDefault="00676D7D" w:rsidP="00676D7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delete a cookie, use the </w:t>
      </w:r>
      <w:r>
        <w:rPr>
          <w:rStyle w:val="HTMLCode"/>
          <w:rFonts w:ascii="Consolas" w:hAnsi="Consolas"/>
          <w:color w:val="DC143C"/>
          <w:shd w:val="clear" w:color="auto" w:fill="F1F1F1"/>
        </w:rPr>
        <w:t>setcookie()</w:t>
      </w:r>
      <w:r>
        <w:rPr>
          <w:rFonts w:ascii="Verdana" w:hAnsi="Verdana"/>
          <w:color w:val="000000"/>
          <w:sz w:val="23"/>
          <w:szCs w:val="23"/>
        </w:rPr>
        <w:t> function with an expiration date in the past:</w:t>
      </w:r>
    </w:p>
    <w:p w14:paraId="1100ABCF" w14:textId="77777777" w:rsidR="00676D7D" w:rsidRDefault="00676D7D" w:rsidP="00676D7D">
      <w:pPr>
        <w:pStyle w:val="intro"/>
        <w:shd w:val="clear" w:color="auto" w:fill="FFFFFF"/>
        <w:spacing w:before="0" w:beforeAutospacing="0" w:after="0" w:afterAutospacing="0"/>
        <w:rPr>
          <w:rFonts w:ascii="Segoe UI" w:hAnsi="Segoe UI" w:cs="Segoe UI"/>
          <w:color w:val="000000"/>
          <w:sz w:val="36"/>
          <w:szCs w:val="36"/>
        </w:rPr>
      </w:pPr>
      <w:r>
        <w:rPr>
          <w:rFonts w:ascii="Segoe UI" w:hAnsi="Segoe UI" w:cs="Segoe UI"/>
          <w:b/>
          <w:bCs/>
          <w:color w:val="000000"/>
          <w:sz w:val="36"/>
          <w:szCs w:val="36"/>
        </w:rPr>
        <w:t>Example</w:t>
      </w:r>
    </w:p>
    <w:p w14:paraId="61CBE9E1" w14:textId="77777777" w:rsidR="00676D7D" w:rsidRDefault="00676D7D" w:rsidP="00676D7D">
      <w:pPr>
        <w:shd w:val="clear" w:color="auto" w:fill="FFFFFF"/>
        <w:rPr>
          <w:rFonts w:ascii="Consolas" w:hAnsi="Consolas"/>
          <w:color w:val="000000"/>
          <w:sz w:val="23"/>
          <w:szCs w:val="23"/>
        </w:rPr>
      </w:pPr>
      <w:r>
        <w:rPr>
          <w:rStyle w:val="phptagcolor"/>
          <w:rFonts w:ascii="Consolas" w:hAnsi="Consolas"/>
          <w:color w:val="FF0000"/>
          <w:sz w:val="23"/>
          <w:szCs w:val="23"/>
        </w:rPr>
        <w:t>&lt;?php</w:t>
      </w:r>
      <w:r>
        <w:rPr>
          <w:rFonts w:ascii="Consolas" w:hAnsi="Consolas"/>
          <w:color w:val="000000"/>
          <w:sz w:val="23"/>
          <w:szCs w:val="23"/>
        </w:rPr>
        <w:br/>
      </w:r>
      <w:r>
        <w:rPr>
          <w:rStyle w:val="commentcolor"/>
          <w:rFonts w:ascii="Consolas" w:hAnsi="Consolas"/>
          <w:color w:val="008000"/>
          <w:sz w:val="23"/>
          <w:szCs w:val="23"/>
        </w:rPr>
        <w:t>// set the expiration date to one hour ago</w:t>
      </w:r>
      <w:r>
        <w:rPr>
          <w:rFonts w:ascii="Consolas" w:hAnsi="Consolas"/>
          <w:color w:val="008000"/>
          <w:sz w:val="23"/>
          <w:szCs w:val="23"/>
        </w:rPr>
        <w:br/>
      </w:r>
      <w:r>
        <w:rPr>
          <w:rStyle w:val="phpcolor"/>
          <w:rFonts w:ascii="Consolas" w:hAnsi="Consolas"/>
          <w:color w:val="000000"/>
          <w:sz w:val="23"/>
          <w:szCs w:val="23"/>
        </w:rPr>
        <w:t>setcookie(</w:t>
      </w:r>
      <w:r>
        <w:rPr>
          <w:rStyle w:val="phpstringcolor"/>
          <w:rFonts w:ascii="Consolas" w:hAnsi="Consolas"/>
          <w:color w:val="A52A2A"/>
          <w:sz w:val="23"/>
          <w:szCs w:val="23"/>
        </w:rPr>
        <w:t>"user"</w:t>
      </w:r>
      <w:r>
        <w:rPr>
          <w:rStyle w:val="phpcolor"/>
          <w:rFonts w:ascii="Consolas" w:hAnsi="Consolas"/>
          <w:color w:val="000000"/>
          <w:sz w:val="23"/>
          <w:szCs w:val="23"/>
        </w:rPr>
        <w:t>, </w:t>
      </w:r>
      <w:r>
        <w:rPr>
          <w:rStyle w:val="phpstringcolor"/>
          <w:rFonts w:ascii="Consolas" w:hAnsi="Consolas"/>
          <w:color w:val="A52A2A"/>
          <w:sz w:val="23"/>
          <w:szCs w:val="23"/>
        </w:rPr>
        <w:t>""</w:t>
      </w:r>
      <w:r>
        <w:rPr>
          <w:rStyle w:val="phpcolor"/>
          <w:rFonts w:ascii="Consolas" w:hAnsi="Consolas"/>
          <w:color w:val="000000"/>
          <w:sz w:val="23"/>
          <w:szCs w:val="23"/>
        </w:rPr>
        <w:t>, time() - </w:t>
      </w:r>
      <w:r>
        <w:rPr>
          <w:rStyle w:val="phpnumbercolor"/>
          <w:rFonts w:ascii="Consolas" w:hAnsi="Consolas"/>
          <w:color w:val="FF0000"/>
          <w:sz w:val="23"/>
          <w:szCs w:val="23"/>
        </w:rPr>
        <w:t>3600</w:t>
      </w:r>
      <w:r>
        <w:rPr>
          <w:rStyle w:val="phpcolor"/>
          <w:rFonts w:ascii="Consolas" w:hAnsi="Consolas"/>
          <w:color w:val="000000"/>
          <w:sz w:val="23"/>
          <w:szCs w:val="23"/>
        </w:rPr>
        <w:t>);</w:t>
      </w:r>
      <w:r>
        <w:rPr>
          <w:rFonts w:ascii="Consolas" w:hAnsi="Consolas"/>
          <w:color w:val="000000"/>
          <w:sz w:val="23"/>
          <w:szCs w:val="23"/>
        </w:rPr>
        <w:br/>
      </w:r>
      <w:r>
        <w:rPr>
          <w:rStyle w:val="phptagcolor"/>
          <w:rFonts w:ascii="Consolas" w:hAnsi="Consolas"/>
          <w:color w:val="FF0000"/>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phptagcolor"/>
          <w:rFonts w:ascii="Consolas" w:hAnsi="Consolas"/>
          <w:color w:val="FF0000"/>
          <w:sz w:val="23"/>
          <w:szCs w:val="23"/>
        </w:rPr>
        <w:t>&lt;?php</w:t>
      </w:r>
      <w:r>
        <w:rPr>
          <w:rFonts w:ascii="Consolas" w:hAnsi="Consolas"/>
          <w:color w:val="000000"/>
          <w:sz w:val="23"/>
          <w:szCs w:val="23"/>
        </w:rPr>
        <w:br/>
      </w:r>
      <w:r>
        <w:rPr>
          <w:rStyle w:val="phpkeywordcolor"/>
          <w:rFonts w:ascii="Consolas" w:hAnsi="Consolas"/>
          <w:color w:val="0000CD"/>
          <w:sz w:val="23"/>
          <w:szCs w:val="23"/>
        </w:rPr>
        <w:t>echo</w:t>
      </w:r>
      <w:r>
        <w:rPr>
          <w:rStyle w:val="phpcolor"/>
          <w:rFonts w:ascii="Consolas" w:hAnsi="Consolas"/>
          <w:color w:val="000000"/>
          <w:sz w:val="23"/>
          <w:szCs w:val="23"/>
        </w:rPr>
        <w:t> </w:t>
      </w:r>
      <w:r>
        <w:rPr>
          <w:rStyle w:val="phpstringcolor"/>
          <w:rFonts w:ascii="Consolas" w:hAnsi="Consolas"/>
          <w:color w:val="A52A2A"/>
          <w:sz w:val="23"/>
          <w:szCs w:val="23"/>
        </w:rPr>
        <w:t>"Cookie 'user' is deleted."</w:t>
      </w:r>
      <w:r>
        <w:rPr>
          <w:rStyle w:val="phpcolor"/>
          <w:rFonts w:ascii="Consolas" w:hAnsi="Consolas"/>
          <w:color w:val="000000"/>
          <w:sz w:val="23"/>
          <w:szCs w:val="23"/>
        </w:rPr>
        <w:t>;</w:t>
      </w:r>
      <w:r>
        <w:rPr>
          <w:rFonts w:ascii="Consolas" w:hAnsi="Consolas"/>
          <w:color w:val="000000"/>
          <w:sz w:val="23"/>
          <w:szCs w:val="23"/>
        </w:rPr>
        <w:br/>
      </w:r>
      <w:r>
        <w:rPr>
          <w:rStyle w:val="phptagcolor"/>
          <w:rFonts w:ascii="Consolas" w:hAnsi="Consolas"/>
          <w:color w:val="FF0000"/>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14:paraId="15052024" w14:textId="31134DDD" w:rsidR="00676D7D" w:rsidRPr="00676D7D" w:rsidRDefault="00676D7D" w:rsidP="00676D7D">
      <w:pPr>
        <w:shd w:val="clear" w:color="auto" w:fill="F1F1F1"/>
        <w:rPr>
          <w:rFonts w:ascii="Verdana" w:hAnsi="Verdana"/>
          <w:color w:val="000000"/>
          <w:sz w:val="23"/>
          <w:szCs w:val="23"/>
        </w:rPr>
      </w:pPr>
    </w:p>
    <w:p w14:paraId="00AEBB41" w14:textId="77777777" w:rsidR="00676D7D" w:rsidRPr="00676D7D" w:rsidRDefault="00676D7D" w:rsidP="00676D7D">
      <w:pPr>
        <w:pStyle w:val="intro"/>
        <w:shd w:val="clear" w:color="auto" w:fill="FFFFFF"/>
        <w:spacing w:before="0" w:beforeAutospacing="0" w:after="0" w:afterAutospacing="0"/>
        <w:rPr>
          <w:rFonts w:ascii="Segoe UI" w:hAnsi="Segoe UI" w:cs="Segoe UI"/>
          <w:color w:val="000000"/>
          <w:sz w:val="36"/>
          <w:szCs w:val="36"/>
        </w:rPr>
      </w:pPr>
      <w:r w:rsidRPr="00676D7D">
        <w:rPr>
          <w:rFonts w:ascii="Segoe UI" w:hAnsi="Segoe UI" w:cs="Segoe UI"/>
          <w:color w:val="000000"/>
          <w:sz w:val="36"/>
          <w:szCs w:val="36"/>
        </w:rPr>
        <w:t>Check if Cookies are Enabled</w:t>
      </w:r>
    </w:p>
    <w:p w14:paraId="4A526C9A" w14:textId="77777777" w:rsidR="00676D7D" w:rsidRDefault="00676D7D" w:rsidP="00676D7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 creates a small script that checks whether cookies are enabled. First, try to create a test cookie with the </w:t>
      </w:r>
      <w:r>
        <w:rPr>
          <w:rStyle w:val="HTMLCode"/>
          <w:rFonts w:ascii="Consolas" w:hAnsi="Consolas"/>
          <w:color w:val="DC143C"/>
          <w:shd w:val="clear" w:color="auto" w:fill="F1F1F1"/>
        </w:rPr>
        <w:t>setcookie()</w:t>
      </w:r>
      <w:r>
        <w:rPr>
          <w:rFonts w:ascii="Verdana" w:hAnsi="Verdana"/>
          <w:color w:val="000000"/>
          <w:sz w:val="23"/>
          <w:szCs w:val="23"/>
        </w:rPr>
        <w:t> function, then count the $_COOKIE array variable:</w:t>
      </w:r>
    </w:p>
    <w:p w14:paraId="571D2E6E" w14:textId="77777777" w:rsidR="00676D7D" w:rsidRDefault="00676D7D" w:rsidP="00676D7D">
      <w:pPr>
        <w:pStyle w:val="intro"/>
        <w:shd w:val="clear" w:color="auto" w:fill="FFFFFF"/>
        <w:spacing w:before="0" w:beforeAutospacing="0" w:after="0" w:afterAutospacing="0"/>
        <w:rPr>
          <w:rFonts w:ascii="Segoe UI" w:hAnsi="Segoe UI" w:cs="Segoe UI"/>
          <w:color w:val="000000"/>
          <w:sz w:val="36"/>
          <w:szCs w:val="36"/>
        </w:rPr>
      </w:pPr>
      <w:r w:rsidRPr="00676D7D">
        <w:rPr>
          <w:rFonts w:ascii="Segoe UI" w:hAnsi="Segoe UI" w:cs="Segoe UI"/>
          <w:color w:val="000000"/>
          <w:sz w:val="36"/>
          <w:szCs w:val="36"/>
        </w:rPr>
        <w:t>Example</w:t>
      </w:r>
    </w:p>
    <w:p w14:paraId="158B1924" w14:textId="77777777" w:rsidR="00676D7D" w:rsidRDefault="00676D7D" w:rsidP="00676D7D">
      <w:pPr>
        <w:shd w:val="clear" w:color="auto" w:fill="FFFFFF"/>
        <w:rPr>
          <w:rFonts w:ascii="Consolas" w:hAnsi="Consolas"/>
          <w:color w:val="000000"/>
          <w:sz w:val="23"/>
          <w:szCs w:val="23"/>
        </w:rPr>
      </w:pPr>
      <w:r>
        <w:rPr>
          <w:rStyle w:val="phptagcolor"/>
          <w:rFonts w:ascii="Consolas" w:hAnsi="Consolas"/>
          <w:color w:val="FF0000"/>
          <w:sz w:val="23"/>
          <w:szCs w:val="23"/>
        </w:rPr>
        <w:lastRenderedPageBreak/>
        <w:t>&lt;?php</w:t>
      </w:r>
      <w:r>
        <w:rPr>
          <w:rFonts w:ascii="Consolas" w:hAnsi="Consolas"/>
          <w:color w:val="000000"/>
          <w:sz w:val="23"/>
          <w:szCs w:val="23"/>
        </w:rPr>
        <w:br/>
      </w:r>
      <w:r>
        <w:rPr>
          <w:rStyle w:val="phpcolor"/>
          <w:rFonts w:ascii="Consolas" w:hAnsi="Consolas"/>
          <w:color w:val="000000"/>
          <w:sz w:val="23"/>
          <w:szCs w:val="23"/>
        </w:rPr>
        <w:t>setcookie(</w:t>
      </w:r>
      <w:r>
        <w:rPr>
          <w:rStyle w:val="phpstringcolor"/>
          <w:rFonts w:ascii="Consolas" w:hAnsi="Consolas"/>
          <w:color w:val="A52A2A"/>
          <w:sz w:val="23"/>
          <w:szCs w:val="23"/>
        </w:rPr>
        <w:t>"test_cookie"</w:t>
      </w:r>
      <w:r>
        <w:rPr>
          <w:rStyle w:val="phpcolor"/>
          <w:rFonts w:ascii="Consolas" w:hAnsi="Consolas"/>
          <w:color w:val="000000"/>
          <w:sz w:val="23"/>
          <w:szCs w:val="23"/>
        </w:rPr>
        <w:t>, </w:t>
      </w:r>
      <w:r>
        <w:rPr>
          <w:rStyle w:val="phpstringcolor"/>
          <w:rFonts w:ascii="Consolas" w:hAnsi="Consolas"/>
          <w:color w:val="A52A2A"/>
          <w:sz w:val="23"/>
          <w:szCs w:val="23"/>
        </w:rPr>
        <w:t>"test"</w:t>
      </w:r>
      <w:r>
        <w:rPr>
          <w:rStyle w:val="phpcolor"/>
          <w:rFonts w:ascii="Consolas" w:hAnsi="Consolas"/>
          <w:color w:val="000000"/>
          <w:sz w:val="23"/>
          <w:szCs w:val="23"/>
        </w:rPr>
        <w:t>, time() + </w:t>
      </w:r>
      <w:r>
        <w:rPr>
          <w:rStyle w:val="phpnumbercolor"/>
          <w:rFonts w:ascii="Consolas" w:hAnsi="Consolas"/>
          <w:color w:val="FF0000"/>
          <w:sz w:val="23"/>
          <w:szCs w:val="23"/>
        </w:rPr>
        <w:t>3600</w:t>
      </w:r>
      <w:r>
        <w:rPr>
          <w:rStyle w:val="phpcolor"/>
          <w:rFonts w:ascii="Consolas" w:hAnsi="Consolas"/>
          <w:color w:val="000000"/>
          <w:sz w:val="23"/>
          <w:szCs w:val="23"/>
        </w:rPr>
        <w:t>, </w:t>
      </w:r>
      <w:r>
        <w:rPr>
          <w:rStyle w:val="phpstringcolor"/>
          <w:rFonts w:ascii="Consolas" w:hAnsi="Consolas"/>
          <w:color w:val="A52A2A"/>
          <w:sz w:val="23"/>
          <w:szCs w:val="23"/>
        </w:rPr>
        <w:t>'/'</w:t>
      </w:r>
      <w:r>
        <w:rPr>
          <w:rStyle w:val="phpcolor"/>
          <w:rFonts w:ascii="Consolas" w:hAnsi="Consolas"/>
          <w:color w:val="000000"/>
          <w:sz w:val="23"/>
          <w:szCs w:val="23"/>
        </w:rPr>
        <w:t>);</w:t>
      </w:r>
      <w:r>
        <w:rPr>
          <w:rFonts w:ascii="Consolas" w:hAnsi="Consolas"/>
          <w:color w:val="000000"/>
          <w:sz w:val="23"/>
          <w:szCs w:val="23"/>
        </w:rPr>
        <w:br/>
      </w:r>
      <w:r>
        <w:rPr>
          <w:rStyle w:val="phptagcolor"/>
          <w:rFonts w:ascii="Consolas" w:hAnsi="Consolas"/>
          <w:color w:val="FF0000"/>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phptagcolor"/>
          <w:rFonts w:ascii="Consolas" w:hAnsi="Consolas"/>
          <w:color w:val="FF0000"/>
          <w:sz w:val="23"/>
          <w:szCs w:val="23"/>
        </w:rPr>
        <w:t>&lt;?php</w:t>
      </w:r>
      <w:r>
        <w:rPr>
          <w:rFonts w:ascii="Consolas" w:hAnsi="Consolas"/>
          <w:color w:val="000000"/>
          <w:sz w:val="23"/>
          <w:szCs w:val="23"/>
        </w:rPr>
        <w:br/>
      </w:r>
      <w:r>
        <w:rPr>
          <w:rStyle w:val="phpkeywordcolor"/>
          <w:rFonts w:ascii="Consolas" w:hAnsi="Consolas"/>
          <w:color w:val="0000CD"/>
          <w:sz w:val="23"/>
          <w:szCs w:val="23"/>
        </w:rPr>
        <w:t>if</w:t>
      </w:r>
      <w:r>
        <w:rPr>
          <w:rStyle w:val="phpcolor"/>
          <w:rFonts w:ascii="Consolas" w:hAnsi="Consolas"/>
          <w:color w:val="000000"/>
          <w:sz w:val="23"/>
          <w:szCs w:val="23"/>
        </w:rPr>
        <w:t>(count(</w:t>
      </w:r>
      <w:r>
        <w:rPr>
          <w:rStyle w:val="phpglobalcolor"/>
          <w:rFonts w:ascii="Consolas" w:eastAsiaTheme="minorEastAsia" w:hAnsi="Consolas"/>
          <w:color w:val="DAA520"/>
          <w:sz w:val="23"/>
          <w:szCs w:val="23"/>
        </w:rPr>
        <w:t>$_COOKIE</w:t>
      </w:r>
      <w:r>
        <w:rPr>
          <w:rStyle w:val="phpcolor"/>
          <w:rFonts w:ascii="Consolas" w:hAnsi="Consolas"/>
          <w:color w:val="000000"/>
          <w:sz w:val="23"/>
          <w:szCs w:val="23"/>
        </w:rPr>
        <w:t>) &gt; </w:t>
      </w:r>
      <w:r>
        <w:rPr>
          <w:rStyle w:val="phpnumbercolor"/>
          <w:rFonts w:ascii="Consolas" w:hAnsi="Consolas"/>
          <w:color w:val="FF0000"/>
          <w:sz w:val="23"/>
          <w:szCs w:val="23"/>
        </w:rPr>
        <w:t>0</w:t>
      </w:r>
      <w:r>
        <w:rPr>
          <w:rStyle w:val="phpcolor"/>
          <w:rFonts w:ascii="Consolas" w:hAnsi="Consolas"/>
          <w:color w:val="000000"/>
          <w:sz w:val="23"/>
          <w:szCs w:val="23"/>
        </w:rPr>
        <w:t>) {</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echo</w:t>
      </w:r>
      <w:r>
        <w:rPr>
          <w:rStyle w:val="phpcolor"/>
          <w:rFonts w:ascii="Consolas" w:hAnsi="Consolas"/>
          <w:color w:val="000000"/>
          <w:sz w:val="23"/>
          <w:szCs w:val="23"/>
        </w:rPr>
        <w:t> </w:t>
      </w:r>
      <w:r>
        <w:rPr>
          <w:rStyle w:val="phpstringcolor"/>
          <w:rFonts w:ascii="Consolas" w:hAnsi="Consolas"/>
          <w:color w:val="A52A2A"/>
          <w:sz w:val="23"/>
          <w:szCs w:val="23"/>
        </w:rPr>
        <w:t>"Cookies are enabled."</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else</w:t>
      </w:r>
      <w:r>
        <w:rPr>
          <w:rStyle w:val="phpcolor"/>
          <w:rFonts w:ascii="Consolas" w:hAnsi="Consolas"/>
          <w:color w:val="000000"/>
          <w:sz w:val="23"/>
          <w:szCs w:val="23"/>
        </w:rPr>
        <w:t> {</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echo</w:t>
      </w:r>
      <w:r>
        <w:rPr>
          <w:rStyle w:val="phpcolor"/>
          <w:rFonts w:ascii="Consolas" w:hAnsi="Consolas"/>
          <w:color w:val="000000"/>
          <w:sz w:val="23"/>
          <w:szCs w:val="23"/>
        </w:rPr>
        <w:t> </w:t>
      </w:r>
      <w:r>
        <w:rPr>
          <w:rStyle w:val="phpstringcolor"/>
          <w:rFonts w:ascii="Consolas" w:hAnsi="Consolas"/>
          <w:color w:val="A52A2A"/>
          <w:sz w:val="23"/>
          <w:szCs w:val="23"/>
        </w:rPr>
        <w:t>"Cookies are disabled."</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w:t>
      </w:r>
      <w:r>
        <w:rPr>
          <w:rFonts w:ascii="Consolas" w:hAnsi="Consolas"/>
          <w:color w:val="000000"/>
          <w:sz w:val="23"/>
          <w:szCs w:val="23"/>
        </w:rPr>
        <w:br/>
      </w:r>
      <w:r>
        <w:rPr>
          <w:rStyle w:val="phptagcolor"/>
          <w:rFonts w:ascii="Consolas" w:hAnsi="Consolas"/>
          <w:color w:val="FF0000"/>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14:paraId="00246988" w14:textId="77777777" w:rsidR="00676D7D" w:rsidRDefault="00676D7D" w:rsidP="0099457F">
      <w:pPr>
        <w:suppressAutoHyphens/>
        <w:spacing w:line="360" w:lineRule="auto"/>
        <w:rPr>
          <w:rFonts w:ascii="Arial Narrow" w:hAnsi="Arial Narrow"/>
          <w:b/>
          <w:lang w:eastAsia="ar-SA"/>
        </w:rPr>
      </w:pPr>
    </w:p>
    <w:p w14:paraId="2C3339DC" w14:textId="77817579" w:rsidR="00BA39D3" w:rsidRDefault="00BA39D3" w:rsidP="00BA39D3">
      <w:pPr>
        <w:suppressAutoHyphens/>
        <w:spacing w:line="360" w:lineRule="auto"/>
        <w:jc w:val="center"/>
        <w:rPr>
          <w:rFonts w:ascii="Arial Narrow" w:hAnsi="Arial Narrow"/>
          <w:b/>
          <w:lang w:eastAsia="ar-SA"/>
        </w:rPr>
      </w:pPr>
      <w:r>
        <w:rPr>
          <w:rFonts w:ascii="Arial Narrow" w:hAnsi="Arial Narrow"/>
          <w:b/>
          <w:noProof/>
          <w:lang w:eastAsia="ar-SA"/>
        </w:rPr>
        <w:drawing>
          <wp:inline distT="0" distB="0" distL="0" distR="0" wp14:anchorId="4C4C4BCE" wp14:editId="24E16F8F">
            <wp:extent cx="5429250" cy="324764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47927" cy="3258821"/>
                    </a:xfrm>
                    <a:prstGeom prst="rect">
                      <a:avLst/>
                    </a:prstGeom>
                    <a:noFill/>
                  </pic:spPr>
                </pic:pic>
              </a:graphicData>
            </a:graphic>
          </wp:inline>
        </w:drawing>
      </w:r>
    </w:p>
    <w:p w14:paraId="292E525A" w14:textId="2189B48D" w:rsidR="00064463" w:rsidRPr="00064463" w:rsidRDefault="00064463" w:rsidP="00064463">
      <w:pPr>
        <w:pStyle w:val="intro"/>
        <w:shd w:val="clear" w:color="auto" w:fill="FFFFFF"/>
        <w:spacing w:before="0" w:beforeAutospacing="0" w:after="0" w:afterAutospacing="0"/>
        <w:rPr>
          <w:rFonts w:ascii="Segoe UI" w:hAnsi="Segoe UI" w:cs="Segoe UI"/>
          <w:color w:val="000000"/>
          <w:sz w:val="36"/>
          <w:szCs w:val="36"/>
        </w:rPr>
      </w:pPr>
      <w:r w:rsidRPr="00064463">
        <w:rPr>
          <w:rFonts w:ascii="Segoe UI" w:hAnsi="Segoe UI" w:cs="Segoe UI"/>
          <w:color w:val="000000"/>
          <w:sz w:val="36"/>
          <w:szCs w:val="36"/>
        </w:rPr>
        <w:t>PHP </w:t>
      </w:r>
      <w:r w:rsidRPr="00064463">
        <w:rPr>
          <w:sz w:val="36"/>
          <w:szCs w:val="36"/>
        </w:rPr>
        <w:t>Sessions</w:t>
      </w:r>
    </w:p>
    <w:p w14:paraId="711A11D9" w14:textId="77777777" w:rsidR="00064463" w:rsidRDefault="00064463" w:rsidP="00064463">
      <w:pPr>
        <w:pStyle w:val="intro"/>
        <w:shd w:val="clear" w:color="auto" w:fill="FFFFFF"/>
        <w:spacing w:before="288" w:beforeAutospacing="0" w:after="288" w:afterAutospacing="0"/>
        <w:rPr>
          <w:rFonts w:ascii="Verdana" w:hAnsi="Verdana"/>
          <w:color w:val="000000"/>
        </w:rPr>
      </w:pPr>
      <w:r>
        <w:rPr>
          <w:rFonts w:ascii="Verdana" w:hAnsi="Verdana"/>
          <w:color w:val="000000"/>
        </w:rPr>
        <w:t>A session is a way to store information (in variables) to be used across multiple pages.</w:t>
      </w:r>
    </w:p>
    <w:p w14:paraId="102B92CB" w14:textId="77777777" w:rsidR="00064463" w:rsidRDefault="00064463" w:rsidP="00064463">
      <w:pPr>
        <w:pStyle w:val="intro"/>
        <w:shd w:val="clear" w:color="auto" w:fill="FFFFFF"/>
        <w:spacing w:before="288" w:beforeAutospacing="0" w:after="288" w:afterAutospacing="0"/>
        <w:rPr>
          <w:rFonts w:ascii="Verdana" w:hAnsi="Verdana"/>
          <w:color w:val="000000"/>
        </w:rPr>
      </w:pPr>
      <w:r>
        <w:rPr>
          <w:rFonts w:ascii="Verdana" w:hAnsi="Verdana"/>
          <w:color w:val="000000"/>
        </w:rPr>
        <w:t>Unlike a cookie, the information is not stored on the users computer.</w:t>
      </w:r>
    </w:p>
    <w:p w14:paraId="72AB2B04" w14:textId="77777777" w:rsidR="00064463" w:rsidRDefault="00064463" w:rsidP="00064463">
      <w:pPr>
        <w:spacing w:before="300" w:after="300"/>
      </w:pPr>
      <w:r>
        <w:lastRenderedPageBreak/>
        <w:pict w14:anchorId="0C3168D3">
          <v:rect id="_x0000_i1071" style="width:0;height:0" o:hralign="center" o:hrstd="t" o:hrnoshade="t" o:hr="t" fillcolor="black" stroked="f"/>
        </w:pict>
      </w:r>
    </w:p>
    <w:p w14:paraId="2B9E3E47" w14:textId="77777777" w:rsidR="00064463" w:rsidRPr="00064463" w:rsidRDefault="00064463" w:rsidP="00064463">
      <w:pPr>
        <w:pStyle w:val="intro"/>
        <w:shd w:val="clear" w:color="auto" w:fill="FFFFFF"/>
        <w:spacing w:before="0" w:beforeAutospacing="0" w:after="0" w:afterAutospacing="0"/>
        <w:rPr>
          <w:rFonts w:ascii="Segoe UI" w:hAnsi="Segoe UI" w:cs="Segoe UI"/>
          <w:color w:val="000000"/>
          <w:sz w:val="36"/>
          <w:szCs w:val="36"/>
        </w:rPr>
      </w:pPr>
      <w:r w:rsidRPr="00064463">
        <w:rPr>
          <w:rFonts w:ascii="Segoe UI" w:hAnsi="Segoe UI" w:cs="Segoe UI"/>
          <w:color w:val="000000"/>
          <w:sz w:val="36"/>
          <w:szCs w:val="36"/>
        </w:rPr>
        <w:t>What is a PHP Session?</w:t>
      </w:r>
    </w:p>
    <w:p w14:paraId="70C7ED27" w14:textId="77777777" w:rsidR="00064463" w:rsidRDefault="00064463" w:rsidP="0006446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When you work with an application, you open it, do some changes, and then you close it. This is much like a Session. The computer knows who you are. It knows when you start the application and when you end. But on the internet there is one problem: the web server does not know who you are or what you do, because the HTTP address doesn't maintain state.</w:t>
      </w:r>
    </w:p>
    <w:p w14:paraId="40E1D652" w14:textId="77777777" w:rsidR="00064463" w:rsidRDefault="00064463" w:rsidP="0006446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Session variables solve this problem by storing user information to be used across multiple pages (e.g. username, favorite color, etc). By default, session variables last until the user closes the browser.</w:t>
      </w:r>
    </w:p>
    <w:p w14:paraId="32E7EA05" w14:textId="77777777" w:rsidR="00064463" w:rsidRDefault="00064463" w:rsidP="0006446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So; Session variables hold information about one single user, and are available to all pages in one application.</w:t>
      </w:r>
    </w:p>
    <w:p w14:paraId="3A65E50A" w14:textId="75911465" w:rsidR="00064463" w:rsidRPr="00064463" w:rsidRDefault="00064463" w:rsidP="00064463">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Tip:</w:t>
      </w:r>
      <w:r>
        <w:rPr>
          <w:rFonts w:ascii="Verdana" w:hAnsi="Verdana"/>
          <w:color w:val="000000"/>
          <w:sz w:val="23"/>
          <w:szCs w:val="23"/>
        </w:rPr>
        <w:t> If you need a permanent storage, you may want to store the data in a </w:t>
      </w:r>
      <w:hyperlink r:id="rId10" w:history="1">
        <w:r>
          <w:rPr>
            <w:rStyle w:val="Hyperlink"/>
            <w:rFonts w:ascii="Verdana" w:hAnsi="Verdana"/>
            <w:sz w:val="23"/>
            <w:szCs w:val="23"/>
          </w:rPr>
          <w:t>database</w:t>
        </w:r>
      </w:hyperlink>
      <w:r>
        <w:rPr>
          <w:rFonts w:ascii="Verdana" w:hAnsi="Verdana"/>
          <w:color w:val="000000"/>
          <w:sz w:val="23"/>
          <w:szCs w:val="23"/>
        </w:rPr>
        <w:t>.</w:t>
      </w:r>
    </w:p>
    <w:p w14:paraId="72108274" w14:textId="77777777" w:rsidR="00064463" w:rsidRPr="00064463" w:rsidRDefault="00064463" w:rsidP="00064463">
      <w:pPr>
        <w:pStyle w:val="intro"/>
        <w:shd w:val="clear" w:color="auto" w:fill="FFFFFF"/>
        <w:spacing w:before="0" w:beforeAutospacing="0" w:after="0" w:afterAutospacing="0"/>
        <w:rPr>
          <w:rFonts w:ascii="Segoe UI" w:hAnsi="Segoe UI" w:cs="Segoe UI"/>
          <w:color w:val="000000"/>
          <w:sz w:val="36"/>
          <w:szCs w:val="36"/>
        </w:rPr>
      </w:pPr>
      <w:r w:rsidRPr="00064463">
        <w:rPr>
          <w:rFonts w:ascii="Segoe UI" w:hAnsi="Segoe UI" w:cs="Segoe UI"/>
          <w:color w:val="000000"/>
          <w:sz w:val="36"/>
          <w:szCs w:val="36"/>
        </w:rPr>
        <w:t>Start a PHP Session</w:t>
      </w:r>
    </w:p>
    <w:p w14:paraId="7E698377" w14:textId="77777777" w:rsidR="00064463" w:rsidRDefault="00064463" w:rsidP="0006446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session is started with the </w:t>
      </w:r>
      <w:r>
        <w:rPr>
          <w:rStyle w:val="HTMLCode"/>
          <w:rFonts w:ascii="Consolas" w:hAnsi="Consolas"/>
          <w:color w:val="DC143C"/>
          <w:shd w:val="clear" w:color="auto" w:fill="F1F1F1"/>
        </w:rPr>
        <w:t>session_start()</w:t>
      </w:r>
      <w:r>
        <w:rPr>
          <w:rFonts w:ascii="Verdana" w:hAnsi="Verdana"/>
          <w:color w:val="000000"/>
          <w:sz w:val="23"/>
          <w:szCs w:val="23"/>
        </w:rPr>
        <w:t> function.</w:t>
      </w:r>
    </w:p>
    <w:p w14:paraId="30E558A7" w14:textId="77777777" w:rsidR="00064463" w:rsidRDefault="00064463" w:rsidP="0006446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Session variables are set with the PHP global variable: $_SESSION.</w:t>
      </w:r>
    </w:p>
    <w:p w14:paraId="6986D236" w14:textId="77777777" w:rsidR="00064463" w:rsidRDefault="00064463" w:rsidP="0006446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Now, let's create a new page called "demo_session1.php". In this page, we start a new PHP session and set some session variables:</w:t>
      </w:r>
    </w:p>
    <w:p w14:paraId="743B4FC2" w14:textId="77777777" w:rsidR="00064463" w:rsidRDefault="00064463" w:rsidP="00064463">
      <w:pPr>
        <w:pStyle w:val="intro"/>
        <w:shd w:val="clear" w:color="auto" w:fill="FFFFFF"/>
        <w:spacing w:before="0" w:beforeAutospacing="0" w:after="0" w:afterAutospacing="0"/>
        <w:rPr>
          <w:rFonts w:ascii="Segoe UI" w:hAnsi="Segoe UI" w:cs="Segoe UI"/>
          <w:color w:val="000000"/>
          <w:sz w:val="36"/>
          <w:szCs w:val="36"/>
        </w:rPr>
      </w:pPr>
      <w:r w:rsidRPr="00064463">
        <w:rPr>
          <w:rFonts w:ascii="Segoe UI" w:hAnsi="Segoe UI" w:cs="Segoe UI"/>
          <w:color w:val="000000"/>
          <w:sz w:val="36"/>
          <w:szCs w:val="36"/>
        </w:rPr>
        <w:t>Example</w:t>
      </w:r>
    </w:p>
    <w:p w14:paraId="226FC621" w14:textId="67B1C468" w:rsidR="00064463" w:rsidRDefault="00064463" w:rsidP="00064463">
      <w:pPr>
        <w:shd w:val="clear" w:color="auto" w:fill="FFFFFF"/>
        <w:rPr>
          <w:rFonts w:ascii="Consolas" w:hAnsi="Consolas"/>
          <w:color w:val="000000"/>
          <w:sz w:val="23"/>
          <w:szCs w:val="23"/>
        </w:rPr>
      </w:pPr>
      <w:r>
        <w:rPr>
          <w:rStyle w:val="phptagcolor"/>
          <w:rFonts w:ascii="Consolas" w:hAnsi="Consolas"/>
          <w:color w:val="FF0000"/>
          <w:sz w:val="23"/>
          <w:szCs w:val="23"/>
        </w:rPr>
        <w:t>&lt;?php</w:t>
      </w:r>
      <w:r>
        <w:rPr>
          <w:rFonts w:ascii="Consolas" w:hAnsi="Consolas"/>
          <w:color w:val="000000"/>
          <w:sz w:val="23"/>
          <w:szCs w:val="23"/>
        </w:rPr>
        <w:br/>
      </w:r>
      <w:r>
        <w:rPr>
          <w:rStyle w:val="commentcolor"/>
          <w:rFonts w:ascii="Consolas" w:hAnsi="Consolas"/>
          <w:color w:val="008000"/>
          <w:sz w:val="23"/>
          <w:szCs w:val="23"/>
        </w:rPr>
        <w:t>// Start the session</w:t>
      </w:r>
      <w:r>
        <w:rPr>
          <w:rFonts w:ascii="Consolas" w:hAnsi="Consolas"/>
          <w:color w:val="008000"/>
          <w:sz w:val="23"/>
          <w:szCs w:val="23"/>
        </w:rPr>
        <w:br/>
      </w:r>
      <w:r>
        <w:rPr>
          <w:rStyle w:val="phpcolor"/>
          <w:rFonts w:ascii="Consolas" w:hAnsi="Consolas"/>
          <w:color w:val="000000"/>
          <w:sz w:val="23"/>
          <w:szCs w:val="23"/>
        </w:rPr>
        <w:t>session_start();</w:t>
      </w:r>
      <w:r>
        <w:rPr>
          <w:rFonts w:ascii="Consolas" w:hAnsi="Consolas"/>
          <w:color w:val="000000"/>
          <w:sz w:val="23"/>
          <w:szCs w:val="23"/>
        </w:rPr>
        <w:br/>
      </w:r>
      <w:r>
        <w:rPr>
          <w:rStyle w:val="phptagcolor"/>
          <w:rFonts w:ascii="Consolas" w:hAnsi="Consolas"/>
          <w:color w:val="FF0000"/>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!DOCTYPE</w:t>
      </w:r>
      <w:r>
        <w:rPr>
          <w:rStyle w:val="attributecolor"/>
          <w:rFonts w:ascii="Consolas" w:hAnsi="Consolas"/>
          <w:color w:val="FF0000"/>
          <w:sz w:val="23"/>
          <w:szCs w:val="23"/>
        </w:rPr>
        <w:t> 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phptagcolor"/>
          <w:rFonts w:ascii="Consolas" w:hAnsi="Consolas"/>
          <w:color w:val="FF0000"/>
          <w:sz w:val="23"/>
          <w:szCs w:val="23"/>
        </w:rPr>
        <w:t>&lt;?php</w:t>
      </w:r>
      <w:r>
        <w:rPr>
          <w:rFonts w:ascii="Consolas" w:hAnsi="Consolas"/>
          <w:color w:val="000000"/>
          <w:sz w:val="23"/>
          <w:szCs w:val="23"/>
        </w:rPr>
        <w:br/>
      </w:r>
      <w:r>
        <w:rPr>
          <w:rStyle w:val="commentcolor"/>
          <w:rFonts w:ascii="Consolas" w:hAnsi="Consolas"/>
          <w:color w:val="008000"/>
          <w:sz w:val="23"/>
          <w:szCs w:val="23"/>
        </w:rPr>
        <w:t>// Set session variables</w:t>
      </w:r>
      <w:r>
        <w:rPr>
          <w:rFonts w:ascii="Consolas" w:hAnsi="Consolas"/>
          <w:color w:val="008000"/>
          <w:sz w:val="23"/>
          <w:szCs w:val="23"/>
        </w:rPr>
        <w:br/>
      </w:r>
      <w:r>
        <w:rPr>
          <w:rStyle w:val="phpglobalcolor"/>
          <w:rFonts w:ascii="Consolas" w:hAnsi="Consolas"/>
          <w:color w:val="DAA520"/>
          <w:sz w:val="23"/>
          <w:szCs w:val="23"/>
        </w:rPr>
        <w:t>$_SESSION</w:t>
      </w:r>
      <w:r>
        <w:rPr>
          <w:rStyle w:val="phpcolor"/>
          <w:rFonts w:ascii="Consolas" w:hAnsi="Consolas"/>
          <w:color w:val="000000"/>
          <w:sz w:val="23"/>
          <w:szCs w:val="23"/>
        </w:rPr>
        <w:t>[</w:t>
      </w:r>
      <w:r>
        <w:rPr>
          <w:rStyle w:val="phpstringcolor"/>
          <w:rFonts w:ascii="Consolas" w:eastAsiaTheme="minorEastAsia" w:hAnsi="Consolas"/>
          <w:color w:val="A52A2A"/>
          <w:sz w:val="23"/>
          <w:szCs w:val="23"/>
        </w:rPr>
        <w:t>"favcolor"</w:t>
      </w:r>
      <w:r>
        <w:rPr>
          <w:rStyle w:val="phpcolor"/>
          <w:rFonts w:ascii="Consolas" w:hAnsi="Consolas"/>
          <w:color w:val="000000"/>
          <w:sz w:val="23"/>
          <w:szCs w:val="23"/>
        </w:rPr>
        <w:t>] = </w:t>
      </w:r>
      <w:r>
        <w:rPr>
          <w:rStyle w:val="phpstringcolor"/>
          <w:rFonts w:ascii="Consolas" w:eastAsiaTheme="minorEastAsia" w:hAnsi="Consolas"/>
          <w:color w:val="A52A2A"/>
          <w:sz w:val="23"/>
          <w:szCs w:val="23"/>
        </w:rPr>
        <w:t>"green"</w:t>
      </w:r>
      <w:r>
        <w:rPr>
          <w:rStyle w:val="phpcolor"/>
          <w:rFonts w:ascii="Consolas" w:hAnsi="Consolas"/>
          <w:color w:val="000000"/>
          <w:sz w:val="23"/>
          <w:szCs w:val="23"/>
        </w:rPr>
        <w:t>;</w:t>
      </w:r>
      <w:r>
        <w:rPr>
          <w:rFonts w:ascii="Consolas" w:hAnsi="Consolas"/>
          <w:color w:val="000000"/>
          <w:sz w:val="23"/>
          <w:szCs w:val="23"/>
        </w:rPr>
        <w:br/>
      </w:r>
      <w:r>
        <w:rPr>
          <w:rStyle w:val="phpglobalcolor"/>
          <w:rFonts w:ascii="Consolas" w:hAnsi="Consolas"/>
          <w:color w:val="DAA520"/>
          <w:sz w:val="23"/>
          <w:szCs w:val="23"/>
        </w:rPr>
        <w:t>$_SESSION</w:t>
      </w:r>
      <w:r>
        <w:rPr>
          <w:rStyle w:val="phpcolor"/>
          <w:rFonts w:ascii="Consolas" w:hAnsi="Consolas"/>
          <w:color w:val="000000"/>
          <w:sz w:val="23"/>
          <w:szCs w:val="23"/>
        </w:rPr>
        <w:t>[</w:t>
      </w:r>
      <w:r>
        <w:rPr>
          <w:rStyle w:val="phpstringcolor"/>
          <w:rFonts w:ascii="Consolas" w:eastAsiaTheme="minorEastAsia" w:hAnsi="Consolas"/>
          <w:color w:val="A52A2A"/>
          <w:sz w:val="23"/>
          <w:szCs w:val="23"/>
        </w:rPr>
        <w:t>"favanimal"</w:t>
      </w:r>
      <w:r>
        <w:rPr>
          <w:rStyle w:val="phpcolor"/>
          <w:rFonts w:ascii="Consolas" w:hAnsi="Consolas"/>
          <w:color w:val="000000"/>
          <w:sz w:val="23"/>
          <w:szCs w:val="23"/>
        </w:rPr>
        <w:t>] = </w:t>
      </w:r>
      <w:r>
        <w:rPr>
          <w:rStyle w:val="phpstringcolor"/>
          <w:rFonts w:ascii="Consolas" w:eastAsiaTheme="minorEastAsia" w:hAnsi="Consolas"/>
          <w:color w:val="A52A2A"/>
          <w:sz w:val="23"/>
          <w:szCs w:val="23"/>
        </w:rPr>
        <w:t>"cat"</w:t>
      </w:r>
      <w:r>
        <w:rPr>
          <w:rStyle w:val="phpcolor"/>
          <w:rFonts w:ascii="Consolas" w:hAnsi="Consolas"/>
          <w:color w:val="000000"/>
          <w:sz w:val="23"/>
          <w:szCs w:val="23"/>
        </w:rPr>
        <w:t>;</w:t>
      </w:r>
      <w:r>
        <w:rPr>
          <w:rFonts w:ascii="Consolas" w:hAnsi="Consolas"/>
          <w:color w:val="000000"/>
          <w:sz w:val="23"/>
          <w:szCs w:val="23"/>
        </w:rPr>
        <w:br/>
      </w:r>
      <w:r>
        <w:rPr>
          <w:rStyle w:val="phpkeywordcolor"/>
          <w:rFonts w:ascii="Consolas" w:hAnsi="Consolas"/>
          <w:color w:val="0000CD"/>
          <w:sz w:val="23"/>
          <w:szCs w:val="23"/>
        </w:rPr>
        <w:t>echo</w:t>
      </w:r>
      <w:r>
        <w:rPr>
          <w:rStyle w:val="phpcolor"/>
          <w:rFonts w:ascii="Consolas" w:hAnsi="Consolas"/>
          <w:color w:val="000000"/>
          <w:sz w:val="23"/>
          <w:szCs w:val="23"/>
        </w:rPr>
        <w:t> </w:t>
      </w:r>
      <w:r>
        <w:rPr>
          <w:rStyle w:val="phpstringcolor"/>
          <w:rFonts w:ascii="Consolas" w:eastAsiaTheme="minorEastAsia" w:hAnsi="Consolas"/>
          <w:color w:val="A52A2A"/>
          <w:sz w:val="23"/>
          <w:szCs w:val="23"/>
        </w:rPr>
        <w:t>"Session variables are set."</w:t>
      </w:r>
      <w:r>
        <w:rPr>
          <w:rStyle w:val="phpcolor"/>
          <w:rFonts w:ascii="Consolas" w:hAnsi="Consolas"/>
          <w:color w:val="000000"/>
          <w:sz w:val="23"/>
          <w:szCs w:val="23"/>
        </w:rPr>
        <w:t>;</w:t>
      </w:r>
      <w:r>
        <w:rPr>
          <w:rFonts w:ascii="Consolas" w:hAnsi="Consolas"/>
          <w:color w:val="000000"/>
          <w:sz w:val="23"/>
          <w:szCs w:val="23"/>
        </w:rPr>
        <w:br/>
      </w:r>
      <w:r>
        <w:rPr>
          <w:rStyle w:val="phptagcolor"/>
          <w:rFonts w:ascii="Consolas" w:hAnsi="Consolas"/>
          <w:color w:val="FF0000"/>
          <w:sz w:val="23"/>
          <w:szCs w:val="23"/>
        </w:rPr>
        <w:lastRenderedPageBreak/>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14:paraId="3DEF102B" w14:textId="6FC82CB1" w:rsidR="00064463" w:rsidRPr="00064463" w:rsidRDefault="00064463" w:rsidP="00064463">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The </w:t>
      </w:r>
      <w:r>
        <w:rPr>
          <w:rStyle w:val="HTMLCode"/>
          <w:rFonts w:ascii="Consolas" w:hAnsi="Consolas"/>
          <w:color w:val="DC143C"/>
          <w:shd w:val="clear" w:color="auto" w:fill="F1F1F1"/>
        </w:rPr>
        <w:t>session_start()</w:t>
      </w:r>
      <w:r>
        <w:rPr>
          <w:rFonts w:ascii="Verdana" w:hAnsi="Verdana"/>
          <w:color w:val="000000"/>
          <w:sz w:val="23"/>
          <w:szCs w:val="23"/>
        </w:rPr>
        <w:t> function must be the very first thing in your document. Before any HTML tags.</w:t>
      </w:r>
    </w:p>
    <w:p w14:paraId="174C280D" w14:textId="77777777" w:rsidR="00064463" w:rsidRPr="00064463" w:rsidRDefault="00064463" w:rsidP="00064463">
      <w:pPr>
        <w:pStyle w:val="intro"/>
        <w:shd w:val="clear" w:color="auto" w:fill="FFFFFF"/>
        <w:spacing w:before="0" w:beforeAutospacing="0" w:after="0" w:afterAutospacing="0"/>
        <w:rPr>
          <w:rFonts w:ascii="Segoe UI" w:hAnsi="Segoe UI" w:cs="Segoe UI"/>
          <w:color w:val="000000"/>
          <w:sz w:val="36"/>
          <w:szCs w:val="36"/>
        </w:rPr>
      </w:pPr>
      <w:r w:rsidRPr="00064463">
        <w:rPr>
          <w:rFonts w:ascii="Segoe UI" w:hAnsi="Segoe UI" w:cs="Segoe UI"/>
          <w:color w:val="000000"/>
          <w:sz w:val="36"/>
          <w:szCs w:val="36"/>
        </w:rPr>
        <w:t>Get PHP Session Variable Values</w:t>
      </w:r>
    </w:p>
    <w:p w14:paraId="5FA939D0" w14:textId="77777777" w:rsidR="00064463" w:rsidRDefault="00064463" w:rsidP="0006446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Next, we create another page called "demo_session2.php". From this page, we will access the session information we set on the first page ("demo_session1.php").</w:t>
      </w:r>
    </w:p>
    <w:p w14:paraId="7A1BB827" w14:textId="77777777" w:rsidR="00064463" w:rsidRDefault="00064463" w:rsidP="0006446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Notice that session variables are not passed individually to each new page, instead they are retrieved from the session we open at the beginning of each page (</w:t>
      </w:r>
      <w:r>
        <w:rPr>
          <w:rStyle w:val="HTMLCode"/>
          <w:rFonts w:ascii="Consolas" w:hAnsi="Consolas"/>
          <w:color w:val="DC143C"/>
          <w:shd w:val="clear" w:color="auto" w:fill="F1F1F1"/>
        </w:rPr>
        <w:t>session_start()</w:t>
      </w:r>
      <w:r>
        <w:rPr>
          <w:rFonts w:ascii="Verdana" w:hAnsi="Verdana"/>
          <w:color w:val="000000"/>
          <w:sz w:val="23"/>
          <w:szCs w:val="23"/>
        </w:rPr>
        <w:t>).</w:t>
      </w:r>
    </w:p>
    <w:p w14:paraId="147496F9" w14:textId="77777777" w:rsidR="00064463" w:rsidRDefault="00064463" w:rsidP="0006446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Also notice that all session variable values are stored in the global $_SESSION variable:</w:t>
      </w:r>
    </w:p>
    <w:p w14:paraId="57D08A06" w14:textId="77777777" w:rsidR="00064463" w:rsidRDefault="00064463" w:rsidP="00064463">
      <w:pPr>
        <w:pStyle w:val="intro"/>
        <w:shd w:val="clear" w:color="auto" w:fill="FFFFFF"/>
        <w:spacing w:before="0" w:beforeAutospacing="0" w:after="0" w:afterAutospacing="0"/>
        <w:rPr>
          <w:rFonts w:ascii="Segoe UI" w:hAnsi="Segoe UI" w:cs="Segoe UI"/>
          <w:color w:val="000000"/>
          <w:sz w:val="36"/>
          <w:szCs w:val="36"/>
        </w:rPr>
      </w:pPr>
      <w:r w:rsidRPr="00064463">
        <w:rPr>
          <w:rFonts w:ascii="Segoe UI" w:hAnsi="Segoe UI" w:cs="Segoe UI"/>
          <w:color w:val="000000"/>
          <w:sz w:val="36"/>
          <w:szCs w:val="36"/>
        </w:rPr>
        <w:t>Example</w:t>
      </w:r>
    </w:p>
    <w:p w14:paraId="764BF187" w14:textId="451BB412" w:rsidR="00064463" w:rsidRDefault="00064463" w:rsidP="00064463">
      <w:pPr>
        <w:shd w:val="clear" w:color="auto" w:fill="FFFFFF"/>
        <w:rPr>
          <w:rFonts w:ascii="Consolas" w:hAnsi="Consolas"/>
          <w:color w:val="000000"/>
          <w:sz w:val="23"/>
          <w:szCs w:val="23"/>
        </w:rPr>
      </w:pPr>
      <w:r>
        <w:rPr>
          <w:rStyle w:val="phptagcolor"/>
          <w:rFonts w:ascii="Consolas" w:hAnsi="Consolas"/>
          <w:color w:val="FF0000"/>
          <w:sz w:val="23"/>
          <w:szCs w:val="23"/>
        </w:rPr>
        <w:t>&lt;?php</w:t>
      </w:r>
      <w:r>
        <w:rPr>
          <w:rFonts w:ascii="Consolas" w:hAnsi="Consolas"/>
          <w:color w:val="000000"/>
          <w:sz w:val="23"/>
          <w:szCs w:val="23"/>
        </w:rPr>
        <w:br/>
      </w:r>
      <w:r>
        <w:rPr>
          <w:rStyle w:val="phpcolor"/>
          <w:rFonts w:ascii="Consolas" w:hAnsi="Consolas"/>
          <w:color w:val="000000"/>
          <w:sz w:val="23"/>
          <w:szCs w:val="23"/>
        </w:rPr>
        <w:t>session_start();</w:t>
      </w:r>
      <w:r>
        <w:rPr>
          <w:rFonts w:ascii="Consolas" w:hAnsi="Consolas"/>
          <w:color w:val="000000"/>
          <w:sz w:val="23"/>
          <w:szCs w:val="23"/>
        </w:rPr>
        <w:br/>
      </w:r>
      <w:r>
        <w:rPr>
          <w:rStyle w:val="phptagcolor"/>
          <w:rFonts w:ascii="Consolas" w:hAnsi="Consolas"/>
          <w:color w:val="FF0000"/>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!DOCTYPE</w:t>
      </w:r>
      <w:r>
        <w:rPr>
          <w:rStyle w:val="attributecolor"/>
          <w:rFonts w:ascii="Consolas" w:hAnsi="Consolas"/>
          <w:color w:val="FF0000"/>
          <w:sz w:val="23"/>
          <w:szCs w:val="23"/>
        </w:rPr>
        <w:t> 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phptagcolor"/>
          <w:rFonts w:ascii="Consolas" w:hAnsi="Consolas"/>
          <w:color w:val="FF0000"/>
          <w:sz w:val="23"/>
          <w:szCs w:val="23"/>
        </w:rPr>
        <w:t>&lt;?php</w:t>
      </w:r>
      <w:r>
        <w:rPr>
          <w:rFonts w:ascii="Consolas" w:hAnsi="Consolas"/>
          <w:color w:val="000000"/>
          <w:sz w:val="23"/>
          <w:szCs w:val="23"/>
        </w:rPr>
        <w:br/>
      </w:r>
      <w:r>
        <w:rPr>
          <w:rStyle w:val="commentcolor"/>
          <w:rFonts w:ascii="Consolas" w:hAnsi="Consolas"/>
          <w:color w:val="008000"/>
          <w:sz w:val="23"/>
          <w:szCs w:val="23"/>
        </w:rPr>
        <w:t>// Echo session variables that were set on previous page</w:t>
      </w:r>
      <w:r>
        <w:rPr>
          <w:rFonts w:ascii="Consolas" w:hAnsi="Consolas"/>
          <w:color w:val="008000"/>
          <w:sz w:val="23"/>
          <w:szCs w:val="23"/>
        </w:rPr>
        <w:br/>
      </w:r>
      <w:r>
        <w:rPr>
          <w:rStyle w:val="phpkeywordcolor"/>
          <w:rFonts w:ascii="Consolas" w:hAnsi="Consolas"/>
          <w:color w:val="0000CD"/>
          <w:sz w:val="23"/>
          <w:szCs w:val="23"/>
        </w:rPr>
        <w:t>echo</w:t>
      </w:r>
      <w:r>
        <w:rPr>
          <w:rStyle w:val="phpcolor"/>
          <w:rFonts w:ascii="Consolas" w:hAnsi="Consolas"/>
          <w:color w:val="000000"/>
          <w:sz w:val="23"/>
          <w:szCs w:val="23"/>
        </w:rPr>
        <w:t> </w:t>
      </w:r>
      <w:r>
        <w:rPr>
          <w:rStyle w:val="phpstringcolor"/>
          <w:rFonts w:ascii="Consolas" w:eastAsiaTheme="minorEastAsia" w:hAnsi="Consolas"/>
          <w:color w:val="A52A2A"/>
          <w:sz w:val="23"/>
          <w:szCs w:val="23"/>
        </w:rPr>
        <w:t>"Favorite color is "</w:t>
      </w:r>
      <w:r>
        <w:rPr>
          <w:rStyle w:val="phpcolor"/>
          <w:rFonts w:ascii="Consolas" w:hAnsi="Consolas"/>
          <w:color w:val="000000"/>
          <w:sz w:val="23"/>
          <w:szCs w:val="23"/>
        </w:rPr>
        <w:t> . </w:t>
      </w:r>
      <w:r>
        <w:rPr>
          <w:rStyle w:val="phpglobalcolor"/>
          <w:rFonts w:ascii="Consolas" w:hAnsi="Consolas"/>
          <w:color w:val="DAA520"/>
          <w:sz w:val="23"/>
          <w:szCs w:val="23"/>
        </w:rPr>
        <w:t>$_SESSION</w:t>
      </w:r>
      <w:r>
        <w:rPr>
          <w:rStyle w:val="phpcolor"/>
          <w:rFonts w:ascii="Consolas" w:hAnsi="Consolas"/>
          <w:color w:val="000000"/>
          <w:sz w:val="23"/>
          <w:szCs w:val="23"/>
        </w:rPr>
        <w:t>[</w:t>
      </w:r>
      <w:r>
        <w:rPr>
          <w:rStyle w:val="phpstringcolor"/>
          <w:rFonts w:ascii="Consolas" w:eastAsiaTheme="minorEastAsia" w:hAnsi="Consolas"/>
          <w:color w:val="A52A2A"/>
          <w:sz w:val="23"/>
          <w:szCs w:val="23"/>
        </w:rPr>
        <w:t>"favcolor"</w:t>
      </w:r>
      <w:r>
        <w:rPr>
          <w:rStyle w:val="phpcolor"/>
          <w:rFonts w:ascii="Consolas" w:hAnsi="Consolas"/>
          <w:color w:val="000000"/>
          <w:sz w:val="23"/>
          <w:szCs w:val="23"/>
        </w:rPr>
        <w:t>] . </w:t>
      </w:r>
      <w:r>
        <w:rPr>
          <w:rStyle w:val="phpstringcolor"/>
          <w:rFonts w:ascii="Consolas" w:eastAsiaTheme="minorEastAsia" w:hAnsi="Consolas"/>
          <w:color w:val="A52A2A"/>
          <w:sz w:val="23"/>
          <w:szCs w:val="23"/>
        </w:rPr>
        <w:t>".&lt;br&gt;"</w:t>
      </w:r>
      <w:r>
        <w:rPr>
          <w:rStyle w:val="phpcolor"/>
          <w:rFonts w:ascii="Consolas" w:hAnsi="Consolas"/>
          <w:color w:val="000000"/>
          <w:sz w:val="23"/>
          <w:szCs w:val="23"/>
        </w:rPr>
        <w:t>;</w:t>
      </w:r>
      <w:r>
        <w:rPr>
          <w:rFonts w:ascii="Consolas" w:hAnsi="Consolas"/>
          <w:color w:val="000000"/>
          <w:sz w:val="23"/>
          <w:szCs w:val="23"/>
        </w:rPr>
        <w:br/>
      </w:r>
      <w:r>
        <w:rPr>
          <w:rStyle w:val="phpkeywordcolor"/>
          <w:rFonts w:ascii="Consolas" w:hAnsi="Consolas"/>
          <w:color w:val="0000CD"/>
          <w:sz w:val="23"/>
          <w:szCs w:val="23"/>
        </w:rPr>
        <w:t>echo</w:t>
      </w:r>
      <w:r>
        <w:rPr>
          <w:rStyle w:val="phpcolor"/>
          <w:rFonts w:ascii="Consolas" w:hAnsi="Consolas"/>
          <w:color w:val="000000"/>
          <w:sz w:val="23"/>
          <w:szCs w:val="23"/>
        </w:rPr>
        <w:t> </w:t>
      </w:r>
      <w:r>
        <w:rPr>
          <w:rStyle w:val="phpstringcolor"/>
          <w:rFonts w:ascii="Consolas" w:eastAsiaTheme="minorEastAsia" w:hAnsi="Consolas"/>
          <w:color w:val="A52A2A"/>
          <w:sz w:val="23"/>
          <w:szCs w:val="23"/>
        </w:rPr>
        <w:t>"Favorite animal is "</w:t>
      </w:r>
      <w:r>
        <w:rPr>
          <w:rStyle w:val="phpcolor"/>
          <w:rFonts w:ascii="Consolas" w:hAnsi="Consolas"/>
          <w:color w:val="000000"/>
          <w:sz w:val="23"/>
          <w:szCs w:val="23"/>
        </w:rPr>
        <w:t> . </w:t>
      </w:r>
      <w:r>
        <w:rPr>
          <w:rStyle w:val="phpglobalcolor"/>
          <w:rFonts w:ascii="Consolas" w:hAnsi="Consolas"/>
          <w:color w:val="DAA520"/>
          <w:sz w:val="23"/>
          <w:szCs w:val="23"/>
        </w:rPr>
        <w:t>$_SESSION</w:t>
      </w:r>
      <w:r>
        <w:rPr>
          <w:rStyle w:val="phpcolor"/>
          <w:rFonts w:ascii="Consolas" w:hAnsi="Consolas"/>
          <w:color w:val="000000"/>
          <w:sz w:val="23"/>
          <w:szCs w:val="23"/>
        </w:rPr>
        <w:t>[</w:t>
      </w:r>
      <w:r>
        <w:rPr>
          <w:rStyle w:val="phpstringcolor"/>
          <w:rFonts w:ascii="Consolas" w:eastAsiaTheme="minorEastAsia" w:hAnsi="Consolas"/>
          <w:color w:val="A52A2A"/>
          <w:sz w:val="23"/>
          <w:szCs w:val="23"/>
        </w:rPr>
        <w:t>"favanimal"</w:t>
      </w:r>
      <w:r>
        <w:rPr>
          <w:rStyle w:val="phpcolor"/>
          <w:rFonts w:ascii="Consolas" w:hAnsi="Consolas"/>
          <w:color w:val="000000"/>
          <w:sz w:val="23"/>
          <w:szCs w:val="23"/>
        </w:rPr>
        <w:t>] . </w:t>
      </w:r>
      <w:r>
        <w:rPr>
          <w:rStyle w:val="phpstringcolor"/>
          <w:rFonts w:ascii="Consolas" w:eastAsiaTheme="minorEastAsia" w:hAnsi="Consolas"/>
          <w:color w:val="A52A2A"/>
          <w:sz w:val="23"/>
          <w:szCs w:val="23"/>
        </w:rPr>
        <w:t>"."</w:t>
      </w:r>
      <w:r>
        <w:rPr>
          <w:rStyle w:val="phpcolor"/>
          <w:rFonts w:ascii="Consolas" w:hAnsi="Consolas"/>
          <w:color w:val="000000"/>
          <w:sz w:val="23"/>
          <w:szCs w:val="23"/>
        </w:rPr>
        <w:t>;</w:t>
      </w:r>
      <w:r>
        <w:rPr>
          <w:rFonts w:ascii="Consolas" w:hAnsi="Consolas"/>
          <w:color w:val="000000"/>
          <w:sz w:val="23"/>
          <w:szCs w:val="23"/>
        </w:rPr>
        <w:br/>
      </w:r>
      <w:r>
        <w:rPr>
          <w:rStyle w:val="phptagcolor"/>
          <w:rFonts w:ascii="Consolas" w:hAnsi="Consolas"/>
          <w:color w:val="FF0000"/>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14:paraId="22F1533E" w14:textId="77777777" w:rsidR="00064463" w:rsidRDefault="00064463" w:rsidP="0006446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Another way to show all the session variable values for a user session is to run the following code:</w:t>
      </w:r>
    </w:p>
    <w:p w14:paraId="1F13478B" w14:textId="77777777" w:rsidR="00064463" w:rsidRDefault="00064463" w:rsidP="00064463">
      <w:pPr>
        <w:pStyle w:val="intro"/>
        <w:shd w:val="clear" w:color="auto" w:fill="FFFFFF"/>
        <w:spacing w:before="0" w:beforeAutospacing="0" w:after="0" w:afterAutospacing="0"/>
        <w:rPr>
          <w:rFonts w:ascii="Segoe UI" w:hAnsi="Segoe UI" w:cs="Segoe UI"/>
          <w:color w:val="000000"/>
          <w:sz w:val="36"/>
          <w:szCs w:val="36"/>
        </w:rPr>
      </w:pPr>
      <w:r w:rsidRPr="00064463">
        <w:rPr>
          <w:rFonts w:ascii="Segoe UI" w:hAnsi="Segoe UI" w:cs="Segoe UI"/>
          <w:color w:val="000000"/>
          <w:sz w:val="36"/>
          <w:szCs w:val="36"/>
        </w:rPr>
        <w:t>Example</w:t>
      </w:r>
    </w:p>
    <w:p w14:paraId="0DFA4979" w14:textId="18488DCE" w:rsidR="00064463" w:rsidRDefault="00064463" w:rsidP="00064463">
      <w:pPr>
        <w:shd w:val="clear" w:color="auto" w:fill="FFFFFF"/>
        <w:rPr>
          <w:rStyle w:val="tagcolor"/>
          <w:rFonts w:ascii="Consolas" w:hAnsi="Consolas"/>
          <w:color w:val="0000CD"/>
          <w:sz w:val="23"/>
          <w:szCs w:val="23"/>
        </w:rPr>
      </w:pPr>
      <w:r>
        <w:rPr>
          <w:rStyle w:val="phptagcolor"/>
          <w:rFonts w:ascii="Consolas" w:hAnsi="Consolas"/>
          <w:color w:val="FF0000"/>
          <w:sz w:val="23"/>
          <w:szCs w:val="23"/>
        </w:rPr>
        <w:t>&lt;?php</w:t>
      </w:r>
      <w:r>
        <w:rPr>
          <w:rFonts w:ascii="Consolas" w:hAnsi="Consolas"/>
          <w:color w:val="000000"/>
          <w:sz w:val="23"/>
          <w:szCs w:val="23"/>
        </w:rPr>
        <w:br/>
      </w:r>
      <w:r>
        <w:rPr>
          <w:rStyle w:val="phpcolor"/>
          <w:rFonts w:ascii="Consolas" w:hAnsi="Consolas"/>
          <w:color w:val="000000"/>
          <w:sz w:val="23"/>
          <w:szCs w:val="23"/>
        </w:rPr>
        <w:t>session_start();</w:t>
      </w:r>
      <w:r>
        <w:rPr>
          <w:rFonts w:ascii="Consolas" w:hAnsi="Consolas"/>
          <w:color w:val="000000"/>
          <w:sz w:val="23"/>
          <w:szCs w:val="23"/>
        </w:rPr>
        <w:br/>
      </w:r>
      <w:r>
        <w:rPr>
          <w:rStyle w:val="phptagcolor"/>
          <w:rFonts w:ascii="Consolas" w:hAnsi="Consolas"/>
          <w:color w:val="FF0000"/>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!DOCTYPE</w:t>
      </w:r>
      <w:r>
        <w:rPr>
          <w:rStyle w:val="attributecolor"/>
          <w:rFonts w:ascii="Consolas" w:hAnsi="Consolas"/>
          <w:color w:val="FF0000"/>
          <w:sz w:val="23"/>
          <w:szCs w:val="23"/>
        </w:rPr>
        <w:t> 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lastRenderedPageBreak/>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phptagcolor"/>
          <w:rFonts w:ascii="Consolas" w:hAnsi="Consolas"/>
          <w:color w:val="FF0000"/>
          <w:sz w:val="23"/>
          <w:szCs w:val="23"/>
        </w:rPr>
        <w:t>&lt;?php</w:t>
      </w:r>
      <w:r>
        <w:rPr>
          <w:rFonts w:ascii="Consolas" w:hAnsi="Consolas"/>
          <w:color w:val="000000"/>
          <w:sz w:val="23"/>
          <w:szCs w:val="23"/>
        </w:rPr>
        <w:br/>
      </w:r>
      <w:r>
        <w:rPr>
          <w:rStyle w:val="phpcolor"/>
          <w:rFonts w:ascii="Consolas" w:hAnsi="Consolas"/>
          <w:color w:val="000000"/>
          <w:sz w:val="23"/>
          <w:szCs w:val="23"/>
        </w:rPr>
        <w:t>print_r(</w:t>
      </w:r>
      <w:r>
        <w:rPr>
          <w:rStyle w:val="phpglobalcolor"/>
          <w:rFonts w:ascii="Consolas" w:hAnsi="Consolas"/>
          <w:color w:val="DAA520"/>
          <w:sz w:val="23"/>
          <w:szCs w:val="23"/>
        </w:rPr>
        <w:t>$_SESSION</w:t>
      </w:r>
      <w:r>
        <w:rPr>
          <w:rStyle w:val="phpcolor"/>
          <w:rFonts w:ascii="Consolas" w:hAnsi="Consolas"/>
          <w:color w:val="000000"/>
          <w:sz w:val="23"/>
          <w:szCs w:val="23"/>
        </w:rPr>
        <w:t>);</w:t>
      </w:r>
      <w:r>
        <w:rPr>
          <w:rFonts w:ascii="Consolas" w:hAnsi="Consolas"/>
          <w:color w:val="000000"/>
          <w:sz w:val="23"/>
          <w:szCs w:val="23"/>
        </w:rPr>
        <w:br/>
      </w:r>
      <w:r>
        <w:rPr>
          <w:rStyle w:val="phptagcolor"/>
          <w:rFonts w:ascii="Consolas" w:hAnsi="Consolas"/>
          <w:color w:val="FF0000"/>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14:paraId="7FA59D1B" w14:textId="77777777" w:rsidR="00064463" w:rsidRPr="00064463" w:rsidRDefault="00064463" w:rsidP="00064463">
      <w:pPr>
        <w:shd w:val="clear" w:color="auto" w:fill="FFFFFF"/>
        <w:rPr>
          <w:rFonts w:ascii="Consolas" w:hAnsi="Consolas"/>
          <w:color w:val="000000"/>
          <w:sz w:val="23"/>
          <w:szCs w:val="23"/>
        </w:rPr>
      </w:pPr>
    </w:p>
    <w:p w14:paraId="3767B1E0" w14:textId="77777777" w:rsidR="00064463" w:rsidRPr="00064463" w:rsidRDefault="00064463" w:rsidP="00064463">
      <w:pPr>
        <w:pStyle w:val="intro"/>
        <w:shd w:val="clear" w:color="auto" w:fill="FFFFFF"/>
        <w:spacing w:before="0" w:beforeAutospacing="0" w:after="0" w:afterAutospacing="0"/>
        <w:rPr>
          <w:rFonts w:ascii="Segoe UI" w:hAnsi="Segoe UI" w:cs="Segoe UI"/>
          <w:color w:val="000000"/>
          <w:sz w:val="36"/>
          <w:szCs w:val="36"/>
        </w:rPr>
      </w:pPr>
      <w:r w:rsidRPr="00064463">
        <w:rPr>
          <w:rFonts w:ascii="Segoe UI" w:hAnsi="Segoe UI" w:cs="Segoe UI"/>
          <w:color w:val="000000"/>
          <w:sz w:val="36"/>
          <w:szCs w:val="36"/>
        </w:rPr>
        <w:t>Modify a PHP Session Variable</w:t>
      </w:r>
    </w:p>
    <w:p w14:paraId="201FAC74" w14:textId="77777777" w:rsidR="00064463" w:rsidRDefault="00064463" w:rsidP="0006446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change a session variable, just overwrite it:</w:t>
      </w:r>
    </w:p>
    <w:p w14:paraId="7A279BF4" w14:textId="77777777" w:rsidR="00064463" w:rsidRDefault="00064463" w:rsidP="00064463">
      <w:pPr>
        <w:pStyle w:val="intro"/>
        <w:shd w:val="clear" w:color="auto" w:fill="FFFFFF"/>
        <w:spacing w:before="0" w:beforeAutospacing="0" w:after="0" w:afterAutospacing="0"/>
        <w:rPr>
          <w:rFonts w:ascii="Segoe UI" w:hAnsi="Segoe UI" w:cs="Segoe UI"/>
          <w:color w:val="000000"/>
          <w:sz w:val="36"/>
          <w:szCs w:val="36"/>
        </w:rPr>
      </w:pPr>
      <w:r w:rsidRPr="00064463">
        <w:rPr>
          <w:rFonts w:ascii="Segoe UI" w:hAnsi="Segoe UI" w:cs="Segoe UI"/>
          <w:color w:val="000000"/>
          <w:sz w:val="36"/>
          <w:szCs w:val="36"/>
        </w:rPr>
        <w:t>Example</w:t>
      </w:r>
    </w:p>
    <w:p w14:paraId="5713BFAB" w14:textId="41BF5521" w:rsidR="00064463" w:rsidRDefault="00064463" w:rsidP="00064463">
      <w:pPr>
        <w:shd w:val="clear" w:color="auto" w:fill="FFFFFF"/>
        <w:rPr>
          <w:rFonts w:ascii="Consolas" w:hAnsi="Consolas"/>
          <w:color w:val="000000"/>
          <w:sz w:val="23"/>
          <w:szCs w:val="23"/>
        </w:rPr>
      </w:pPr>
      <w:r>
        <w:rPr>
          <w:rStyle w:val="phptagcolor"/>
          <w:rFonts w:ascii="Consolas" w:hAnsi="Consolas"/>
          <w:color w:val="FF0000"/>
          <w:sz w:val="23"/>
          <w:szCs w:val="23"/>
        </w:rPr>
        <w:t>&lt;?php</w:t>
      </w:r>
      <w:r>
        <w:rPr>
          <w:rFonts w:ascii="Consolas" w:hAnsi="Consolas"/>
          <w:color w:val="000000"/>
          <w:sz w:val="23"/>
          <w:szCs w:val="23"/>
        </w:rPr>
        <w:br/>
      </w:r>
      <w:r>
        <w:rPr>
          <w:rStyle w:val="phpcolor"/>
          <w:rFonts w:ascii="Consolas" w:hAnsi="Consolas"/>
          <w:color w:val="000000"/>
          <w:sz w:val="23"/>
          <w:szCs w:val="23"/>
        </w:rPr>
        <w:t>session_start();</w:t>
      </w:r>
      <w:r>
        <w:rPr>
          <w:rFonts w:ascii="Consolas" w:hAnsi="Consolas"/>
          <w:color w:val="000000"/>
          <w:sz w:val="23"/>
          <w:szCs w:val="23"/>
        </w:rPr>
        <w:br/>
      </w:r>
      <w:r>
        <w:rPr>
          <w:rStyle w:val="phptagcolor"/>
          <w:rFonts w:ascii="Consolas" w:hAnsi="Consolas"/>
          <w:color w:val="FF0000"/>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!DOCTYPE</w:t>
      </w:r>
      <w:r>
        <w:rPr>
          <w:rStyle w:val="attributecolor"/>
          <w:rFonts w:ascii="Consolas" w:hAnsi="Consolas"/>
          <w:color w:val="FF0000"/>
          <w:sz w:val="23"/>
          <w:szCs w:val="23"/>
        </w:rPr>
        <w:t> 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phptagcolor"/>
          <w:rFonts w:ascii="Consolas" w:hAnsi="Consolas"/>
          <w:color w:val="FF0000"/>
          <w:sz w:val="23"/>
          <w:szCs w:val="23"/>
        </w:rPr>
        <w:t>&lt;?php</w:t>
      </w:r>
      <w:r>
        <w:rPr>
          <w:rFonts w:ascii="Consolas" w:hAnsi="Consolas"/>
          <w:color w:val="000000"/>
          <w:sz w:val="23"/>
          <w:szCs w:val="23"/>
        </w:rPr>
        <w:br/>
      </w:r>
      <w:r>
        <w:rPr>
          <w:rStyle w:val="commentcolor"/>
          <w:rFonts w:ascii="Consolas" w:hAnsi="Consolas"/>
          <w:color w:val="008000"/>
          <w:sz w:val="23"/>
          <w:szCs w:val="23"/>
        </w:rPr>
        <w:t>// to change a session variable, just overwrite it</w:t>
      </w:r>
      <w:r>
        <w:rPr>
          <w:rFonts w:ascii="Consolas" w:hAnsi="Consolas"/>
          <w:color w:val="008000"/>
          <w:sz w:val="23"/>
          <w:szCs w:val="23"/>
        </w:rPr>
        <w:br/>
      </w:r>
      <w:r>
        <w:rPr>
          <w:rStyle w:val="phpglobalcolor"/>
          <w:rFonts w:ascii="Consolas" w:hAnsi="Consolas"/>
          <w:color w:val="DAA520"/>
          <w:sz w:val="23"/>
          <w:szCs w:val="23"/>
        </w:rPr>
        <w:t>$_SESSION</w:t>
      </w:r>
      <w:r>
        <w:rPr>
          <w:rStyle w:val="phpcolor"/>
          <w:rFonts w:ascii="Consolas" w:hAnsi="Consolas"/>
          <w:color w:val="000000"/>
          <w:sz w:val="23"/>
          <w:szCs w:val="23"/>
        </w:rPr>
        <w:t>[</w:t>
      </w:r>
      <w:r>
        <w:rPr>
          <w:rStyle w:val="phpstringcolor"/>
          <w:rFonts w:ascii="Consolas" w:eastAsiaTheme="minorEastAsia" w:hAnsi="Consolas"/>
          <w:color w:val="A52A2A"/>
          <w:sz w:val="23"/>
          <w:szCs w:val="23"/>
        </w:rPr>
        <w:t>"favcolor"</w:t>
      </w:r>
      <w:r>
        <w:rPr>
          <w:rStyle w:val="phpcolor"/>
          <w:rFonts w:ascii="Consolas" w:hAnsi="Consolas"/>
          <w:color w:val="000000"/>
          <w:sz w:val="23"/>
          <w:szCs w:val="23"/>
        </w:rPr>
        <w:t>] = </w:t>
      </w:r>
      <w:r>
        <w:rPr>
          <w:rStyle w:val="phpstringcolor"/>
          <w:rFonts w:ascii="Consolas" w:eastAsiaTheme="minorEastAsia" w:hAnsi="Consolas"/>
          <w:color w:val="A52A2A"/>
          <w:sz w:val="23"/>
          <w:szCs w:val="23"/>
        </w:rPr>
        <w:t>"yellow"</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print_r(</w:t>
      </w:r>
      <w:r>
        <w:rPr>
          <w:rStyle w:val="phpglobalcolor"/>
          <w:rFonts w:ascii="Consolas" w:hAnsi="Consolas"/>
          <w:color w:val="DAA520"/>
          <w:sz w:val="23"/>
          <w:szCs w:val="23"/>
        </w:rPr>
        <w:t>$_SESSION</w:t>
      </w:r>
      <w:r>
        <w:rPr>
          <w:rStyle w:val="phpcolor"/>
          <w:rFonts w:ascii="Consolas" w:hAnsi="Consolas"/>
          <w:color w:val="000000"/>
          <w:sz w:val="23"/>
          <w:szCs w:val="23"/>
        </w:rPr>
        <w:t>);</w:t>
      </w:r>
      <w:r>
        <w:rPr>
          <w:rFonts w:ascii="Consolas" w:hAnsi="Consolas"/>
          <w:color w:val="000000"/>
          <w:sz w:val="23"/>
          <w:szCs w:val="23"/>
        </w:rPr>
        <w:br/>
      </w:r>
      <w:r>
        <w:rPr>
          <w:rStyle w:val="phptagcolor"/>
          <w:rFonts w:ascii="Consolas" w:hAnsi="Consolas"/>
          <w:color w:val="FF0000"/>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14:paraId="5F6BB303" w14:textId="77777777" w:rsidR="00064463" w:rsidRPr="00064463" w:rsidRDefault="00064463" w:rsidP="00064463">
      <w:pPr>
        <w:shd w:val="clear" w:color="auto" w:fill="FFFFFF"/>
        <w:rPr>
          <w:rFonts w:ascii="Consolas" w:hAnsi="Consolas"/>
          <w:color w:val="000000"/>
          <w:sz w:val="23"/>
          <w:szCs w:val="23"/>
        </w:rPr>
      </w:pPr>
    </w:p>
    <w:p w14:paraId="2BACDB9D" w14:textId="77777777" w:rsidR="00064463" w:rsidRPr="00064463" w:rsidRDefault="00064463" w:rsidP="00064463">
      <w:pPr>
        <w:pStyle w:val="intro"/>
        <w:shd w:val="clear" w:color="auto" w:fill="FFFFFF"/>
        <w:spacing w:before="0" w:beforeAutospacing="0" w:after="0" w:afterAutospacing="0"/>
        <w:rPr>
          <w:rFonts w:ascii="Segoe UI" w:hAnsi="Segoe UI" w:cs="Segoe UI"/>
          <w:color w:val="000000"/>
          <w:sz w:val="36"/>
          <w:szCs w:val="36"/>
        </w:rPr>
      </w:pPr>
      <w:r w:rsidRPr="00064463">
        <w:rPr>
          <w:rFonts w:ascii="Segoe UI" w:hAnsi="Segoe UI" w:cs="Segoe UI"/>
          <w:color w:val="000000"/>
          <w:sz w:val="36"/>
          <w:szCs w:val="36"/>
        </w:rPr>
        <w:t>Destroy a PHP Session</w:t>
      </w:r>
    </w:p>
    <w:p w14:paraId="2171DD5E" w14:textId="77777777" w:rsidR="00064463" w:rsidRDefault="00064463" w:rsidP="0006446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remove all global session variables and destroy the session, use </w:t>
      </w:r>
      <w:r>
        <w:rPr>
          <w:rStyle w:val="HTMLCode"/>
          <w:rFonts w:ascii="Consolas" w:hAnsi="Consolas"/>
          <w:color w:val="DC143C"/>
          <w:shd w:val="clear" w:color="auto" w:fill="F1F1F1"/>
        </w:rPr>
        <w:t>session_unset()</w:t>
      </w:r>
      <w:r>
        <w:rPr>
          <w:rFonts w:ascii="Verdana" w:hAnsi="Verdana"/>
          <w:color w:val="000000"/>
          <w:sz w:val="23"/>
          <w:szCs w:val="23"/>
        </w:rPr>
        <w:t> and </w:t>
      </w:r>
      <w:r>
        <w:rPr>
          <w:rStyle w:val="HTMLCode"/>
          <w:rFonts w:ascii="Consolas" w:hAnsi="Consolas"/>
          <w:color w:val="DC143C"/>
          <w:shd w:val="clear" w:color="auto" w:fill="F1F1F1"/>
        </w:rPr>
        <w:t>session_destroy()</w:t>
      </w:r>
      <w:r>
        <w:rPr>
          <w:rFonts w:ascii="Verdana" w:hAnsi="Verdana"/>
          <w:color w:val="000000"/>
          <w:sz w:val="23"/>
          <w:szCs w:val="23"/>
        </w:rPr>
        <w:t>:</w:t>
      </w:r>
    </w:p>
    <w:p w14:paraId="284635FE" w14:textId="77777777" w:rsidR="00064463" w:rsidRDefault="00064463" w:rsidP="00064463">
      <w:pPr>
        <w:pStyle w:val="intro"/>
        <w:shd w:val="clear" w:color="auto" w:fill="FFFFFF"/>
        <w:spacing w:before="0" w:beforeAutospacing="0" w:after="0" w:afterAutospacing="0"/>
        <w:rPr>
          <w:rFonts w:ascii="Segoe UI" w:hAnsi="Segoe UI" w:cs="Segoe UI"/>
          <w:color w:val="000000"/>
          <w:sz w:val="36"/>
          <w:szCs w:val="36"/>
        </w:rPr>
      </w:pPr>
      <w:r w:rsidRPr="00064463">
        <w:rPr>
          <w:rFonts w:ascii="Segoe UI" w:hAnsi="Segoe UI" w:cs="Segoe UI"/>
          <w:color w:val="000000"/>
          <w:sz w:val="36"/>
          <w:szCs w:val="36"/>
        </w:rPr>
        <w:t>Example</w:t>
      </w:r>
    </w:p>
    <w:p w14:paraId="289218C2" w14:textId="00DCD75C" w:rsidR="00064463" w:rsidRDefault="00064463" w:rsidP="00064463">
      <w:pPr>
        <w:shd w:val="clear" w:color="auto" w:fill="FFFFFF"/>
        <w:rPr>
          <w:rFonts w:ascii="Consolas" w:hAnsi="Consolas"/>
          <w:color w:val="000000"/>
          <w:sz w:val="23"/>
          <w:szCs w:val="23"/>
        </w:rPr>
      </w:pPr>
      <w:r>
        <w:rPr>
          <w:rStyle w:val="phptagcolor"/>
          <w:rFonts w:ascii="Consolas" w:hAnsi="Consolas"/>
          <w:color w:val="FF0000"/>
          <w:sz w:val="23"/>
          <w:szCs w:val="23"/>
        </w:rPr>
        <w:t>&lt;?php</w:t>
      </w:r>
      <w:r>
        <w:rPr>
          <w:rFonts w:ascii="Consolas" w:hAnsi="Consolas"/>
          <w:color w:val="000000"/>
          <w:sz w:val="23"/>
          <w:szCs w:val="23"/>
        </w:rPr>
        <w:br/>
      </w:r>
      <w:r>
        <w:rPr>
          <w:rStyle w:val="phpcolor"/>
          <w:rFonts w:ascii="Consolas" w:hAnsi="Consolas"/>
          <w:color w:val="000000"/>
          <w:sz w:val="23"/>
          <w:szCs w:val="23"/>
        </w:rPr>
        <w:t>session_start();</w:t>
      </w:r>
      <w:r>
        <w:rPr>
          <w:rFonts w:ascii="Consolas" w:hAnsi="Consolas"/>
          <w:color w:val="000000"/>
          <w:sz w:val="23"/>
          <w:szCs w:val="23"/>
        </w:rPr>
        <w:br/>
      </w:r>
      <w:r>
        <w:rPr>
          <w:rStyle w:val="phptagcolor"/>
          <w:rFonts w:ascii="Consolas" w:hAnsi="Consolas"/>
          <w:color w:val="FF0000"/>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!DOCTYPE</w:t>
      </w:r>
      <w:r>
        <w:rPr>
          <w:rStyle w:val="attributecolor"/>
          <w:rFonts w:ascii="Consolas" w:hAnsi="Consolas"/>
          <w:color w:val="FF0000"/>
          <w:sz w:val="23"/>
          <w:szCs w:val="23"/>
        </w:rPr>
        <w:t> 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phptagcolor"/>
          <w:rFonts w:ascii="Consolas" w:hAnsi="Consolas"/>
          <w:color w:val="FF0000"/>
          <w:sz w:val="23"/>
          <w:szCs w:val="23"/>
        </w:rPr>
        <w:t>&lt;?php</w:t>
      </w:r>
      <w:r>
        <w:rPr>
          <w:rFonts w:ascii="Consolas" w:hAnsi="Consolas"/>
          <w:color w:val="000000"/>
          <w:sz w:val="23"/>
          <w:szCs w:val="23"/>
        </w:rPr>
        <w:br/>
      </w:r>
      <w:r>
        <w:rPr>
          <w:rStyle w:val="commentcolor"/>
          <w:rFonts w:ascii="Consolas" w:hAnsi="Consolas"/>
          <w:color w:val="008000"/>
          <w:sz w:val="23"/>
          <w:szCs w:val="23"/>
        </w:rPr>
        <w:t>// remove all session variables</w:t>
      </w:r>
      <w:r>
        <w:rPr>
          <w:rFonts w:ascii="Consolas" w:hAnsi="Consolas"/>
          <w:color w:val="008000"/>
          <w:sz w:val="23"/>
          <w:szCs w:val="23"/>
        </w:rPr>
        <w:br/>
      </w:r>
      <w:r>
        <w:rPr>
          <w:rStyle w:val="phpcolor"/>
          <w:rFonts w:ascii="Consolas" w:hAnsi="Consolas"/>
          <w:color w:val="000000"/>
          <w:sz w:val="23"/>
          <w:szCs w:val="23"/>
        </w:rPr>
        <w:lastRenderedPageBreak/>
        <w:t>session_unset();</w:t>
      </w:r>
      <w:r>
        <w:rPr>
          <w:rFonts w:ascii="Consolas" w:hAnsi="Consolas"/>
          <w:color w:val="000000"/>
          <w:sz w:val="23"/>
          <w:szCs w:val="23"/>
        </w:rPr>
        <w:br/>
      </w:r>
      <w:r>
        <w:rPr>
          <w:rStyle w:val="commentcolor"/>
          <w:rFonts w:ascii="Consolas" w:hAnsi="Consolas"/>
          <w:color w:val="008000"/>
          <w:sz w:val="23"/>
          <w:szCs w:val="23"/>
        </w:rPr>
        <w:t>// destroy the session</w:t>
      </w:r>
      <w:r>
        <w:rPr>
          <w:rFonts w:ascii="Consolas" w:hAnsi="Consolas"/>
          <w:color w:val="008000"/>
          <w:sz w:val="23"/>
          <w:szCs w:val="23"/>
        </w:rPr>
        <w:br/>
      </w:r>
      <w:r>
        <w:rPr>
          <w:rStyle w:val="phpcolor"/>
          <w:rFonts w:ascii="Consolas" w:hAnsi="Consolas"/>
          <w:color w:val="000000"/>
          <w:sz w:val="23"/>
          <w:szCs w:val="23"/>
        </w:rPr>
        <w:t>session_destroy();</w:t>
      </w:r>
      <w:r>
        <w:rPr>
          <w:rFonts w:ascii="Consolas" w:hAnsi="Consolas"/>
          <w:color w:val="000000"/>
          <w:sz w:val="23"/>
          <w:szCs w:val="23"/>
        </w:rPr>
        <w:br/>
      </w:r>
      <w:r>
        <w:rPr>
          <w:rStyle w:val="phptagcolor"/>
          <w:rFonts w:ascii="Consolas" w:hAnsi="Consolas"/>
          <w:color w:val="FF0000"/>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14:paraId="3C848976" w14:textId="19D3790E" w:rsidR="00BA39D3" w:rsidRDefault="00BA39D3" w:rsidP="00EA3A6A">
      <w:pPr>
        <w:suppressAutoHyphens/>
        <w:spacing w:line="360" w:lineRule="auto"/>
        <w:rPr>
          <w:rFonts w:ascii="Arial Narrow" w:hAnsi="Arial Narrow"/>
          <w:b/>
          <w:lang w:eastAsia="ar-SA"/>
        </w:rPr>
      </w:pPr>
    </w:p>
    <w:p w14:paraId="60D7D245" w14:textId="635F2863" w:rsidR="00BA39D3" w:rsidRPr="000E1FF2" w:rsidRDefault="00BA39D3" w:rsidP="00BA39D3">
      <w:pPr>
        <w:suppressAutoHyphens/>
        <w:spacing w:line="360" w:lineRule="auto"/>
        <w:jc w:val="center"/>
        <w:rPr>
          <w:rFonts w:ascii="Arial Narrow" w:hAnsi="Arial Narrow"/>
          <w:b/>
          <w:lang w:eastAsia="ar-SA"/>
        </w:rPr>
      </w:pPr>
      <w:r>
        <w:rPr>
          <w:rFonts w:ascii="Arial Narrow" w:hAnsi="Arial Narrow"/>
          <w:b/>
          <w:noProof/>
          <w:lang w:eastAsia="ar-SA"/>
        </w:rPr>
        <w:drawing>
          <wp:inline distT="0" distB="0" distL="0" distR="0" wp14:anchorId="72E9148D" wp14:editId="48B78A59">
            <wp:extent cx="5496560" cy="3169944"/>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504028" cy="3174251"/>
                    </a:xfrm>
                    <a:prstGeom prst="rect">
                      <a:avLst/>
                    </a:prstGeom>
                    <a:noFill/>
                  </pic:spPr>
                </pic:pic>
              </a:graphicData>
            </a:graphic>
          </wp:inline>
        </w:drawing>
      </w:r>
    </w:p>
    <w:p w14:paraId="5A933AEE" w14:textId="28241536" w:rsidR="0004033A" w:rsidRPr="000E1FF2" w:rsidRDefault="006071E3" w:rsidP="000E1FF2">
      <w:pPr>
        <w:pStyle w:val="ListParagraph"/>
        <w:numPr>
          <w:ilvl w:val="0"/>
          <w:numId w:val="2"/>
        </w:numPr>
        <w:suppressAutoHyphens/>
        <w:spacing w:after="0" w:line="360" w:lineRule="auto"/>
        <w:jc w:val="both"/>
        <w:rPr>
          <w:rFonts w:ascii="Arial Narrow" w:hAnsi="Arial Narrow"/>
          <w:sz w:val="24"/>
          <w:szCs w:val="24"/>
          <w:lang w:eastAsia="ar-SA"/>
        </w:rPr>
      </w:pPr>
      <w:r w:rsidRPr="00E72B80">
        <w:rPr>
          <w:rFonts w:ascii="Arial Narrow" w:hAnsi="Arial Narrow"/>
          <w:b/>
          <w:sz w:val="24"/>
          <w:szCs w:val="24"/>
          <w:lang w:eastAsia="ar-SA"/>
        </w:rPr>
        <w:t>GRADING SYSTEM</w:t>
      </w:r>
      <w:r w:rsidR="00FB190D" w:rsidRPr="00E72B80">
        <w:rPr>
          <w:rFonts w:ascii="Arial Narrow" w:hAnsi="Arial Narrow"/>
          <w:b/>
          <w:sz w:val="24"/>
          <w:szCs w:val="24"/>
          <w:lang w:eastAsia="ar-SA"/>
        </w:rPr>
        <w:t xml:space="preserve"> </w:t>
      </w:r>
      <w:r w:rsidR="00294687">
        <w:rPr>
          <w:rFonts w:ascii="Arial Narrow" w:hAnsi="Arial Narrow"/>
          <w:b/>
          <w:sz w:val="24"/>
          <w:szCs w:val="24"/>
          <w:lang w:eastAsia="ar-SA"/>
        </w:rPr>
        <w:t xml:space="preserve">/ </w:t>
      </w:r>
      <w:r w:rsidR="00FB190D" w:rsidRPr="00E72B80">
        <w:rPr>
          <w:rFonts w:ascii="Arial Narrow" w:hAnsi="Arial Narrow"/>
          <w:b/>
          <w:sz w:val="24"/>
          <w:szCs w:val="24"/>
          <w:lang w:eastAsia="ar-SA"/>
        </w:rPr>
        <w:t>RUBRIC (please see separate sheet)</w:t>
      </w:r>
      <w:r w:rsidRPr="00E72B80">
        <w:rPr>
          <w:rFonts w:ascii="Arial Narrow" w:hAnsi="Arial Narrow"/>
          <w:lang w:eastAsia="ar-SA"/>
        </w:rPr>
        <w:tab/>
      </w:r>
      <w:r w:rsidRPr="00E72B80">
        <w:rPr>
          <w:rFonts w:ascii="Arial Narrow" w:hAnsi="Arial Narrow"/>
          <w:lang w:eastAsia="ar-SA"/>
        </w:rPr>
        <w:tab/>
      </w:r>
      <w:r w:rsidRPr="00E72B80">
        <w:rPr>
          <w:rFonts w:ascii="Arial Narrow" w:hAnsi="Arial Narrow"/>
          <w:lang w:eastAsia="ar-SA"/>
        </w:rPr>
        <w:tab/>
      </w:r>
    </w:p>
    <w:p w14:paraId="23C72FF7" w14:textId="32F4E738" w:rsidR="00201ABD" w:rsidRPr="00760D38" w:rsidRDefault="00F46F4B" w:rsidP="00760D38">
      <w:pPr>
        <w:numPr>
          <w:ilvl w:val="0"/>
          <w:numId w:val="2"/>
        </w:numPr>
        <w:tabs>
          <w:tab w:val="left" w:pos="360"/>
        </w:tabs>
        <w:suppressAutoHyphens/>
        <w:spacing w:line="360" w:lineRule="auto"/>
        <w:rPr>
          <w:rFonts w:ascii="Arial Narrow" w:hAnsi="Arial Narrow"/>
          <w:b/>
          <w:lang w:eastAsia="ar-SA"/>
        </w:rPr>
      </w:pPr>
      <w:r w:rsidRPr="00AE59B0">
        <w:rPr>
          <w:rFonts w:ascii="Arial Narrow" w:hAnsi="Arial Narrow"/>
          <w:b/>
          <w:lang w:eastAsia="ar-SA"/>
        </w:rPr>
        <w:t xml:space="preserve"> </w:t>
      </w:r>
      <w:r w:rsidR="00EA4BDA" w:rsidRPr="00AE59B0">
        <w:rPr>
          <w:rFonts w:ascii="Arial Narrow" w:hAnsi="Arial Narrow"/>
          <w:b/>
          <w:lang w:eastAsia="ar-SA"/>
        </w:rPr>
        <w:t>LABORATORY</w:t>
      </w:r>
      <w:r w:rsidR="002C2009" w:rsidRPr="00AE59B0">
        <w:rPr>
          <w:rFonts w:ascii="Arial Narrow" w:hAnsi="Arial Narrow"/>
          <w:b/>
          <w:lang w:eastAsia="ar-SA"/>
        </w:rPr>
        <w:t xml:space="preserve"> ACTIVITY</w:t>
      </w:r>
      <w:r w:rsidR="00FD0EB1">
        <w:rPr>
          <w:rFonts w:ascii="Arial Narrow" w:hAnsi="Arial Narrow"/>
          <w:b/>
          <w:lang w:eastAsia="ar-SA"/>
        </w:rPr>
        <w:t xml:space="preserve"> </w:t>
      </w:r>
    </w:p>
    <w:p w14:paraId="092E2E6A" w14:textId="6465BF9B" w:rsidR="00760D38" w:rsidRPr="00F40133" w:rsidRDefault="00760D38" w:rsidP="00592527">
      <w:pPr>
        <w:numPr>
          <w:ilvl w:val="0"/>
          <w:numId w:val="11"/>
        </w:numPr>
        <w:jc w:val="both"/>
        <w:rPr>
          <w:noProof/>
          <w:lang w:val="en-PH" w:eastAsia="en-PH"/>
        </w:rPr>
      </w:pPr>
      <w:r w:rsidRPr="00760D38">
        <w:rPr>
          <w:rFonts w:ascii="Arial" w:hAnsi="Arial" w:cs="Arial"/>
        </w:rPr>
        <w:t>Create a</w:t>
      </w:r>
      <w:r w:rsidR="00615B53">
        <w:rPr>
          <w:rFonts w:ascii="Arial" w:hAnsi="Arial" w:cs="Arial"/>
        </w:rPr>
        <w:t xml:space="preserve"> personal information webpage</w:t>
      </w:r>
      <w:r w:rsidRPr="00760D38">
        <w:rPr>
          <w:rFonts w:ascii="Arial" w:hAnsi="Arial" w:cs="Arial"/>
        </w:rPr>
        <w:t xml:space="preserve">. Using $_GET </w:t>
      </w:r>
      <w:r w:rsidR="00F40133">
        <w:rPr>
          <w:rFonts w:ascii="Arial" w:hAnsi="Arial" w:cs="Arial"/>
        </w:rPr>
        <w:t>and</w:t>
      </w:r>
      <w:r w:rsidRPr="00760D38">
        <w:rPr>
          <w:rFonts w:ascii="Arial" w:hAnsi="Arial" w:cs="Arial"/>
        </w:rPr>
        <w:t xml:space="preserve"> $_POST get the data </w:t>
      </w:r>
      <w:r w:rsidR="00615B53">
        <w:rPr>
          <w:rFonts w:ascii="Arial" w:hAnsi="Arial" w:cs="Arial"/>
        </w:rPr>
        <w:t>(firstname, middlename, lastname, date of birth and address)</w:t>
      </w:r>
      <w:r w:rsidR="006548BC">
        <w:rPr>
          <w:rFonts w:ascii="Arial" w:hAnsi="Arial" w:cs="Arial"/>
        </w:rPr>
        <w:t xml:space="preserve"> </w:t>
      </w:r>
      <w:r w:rsidRPr="00760D38">
        <w:rPr>
          <w:rFonts w:ascii="Arial" w:hAnsi="Arial" w:cs="Arial"/>
        </w:rPr>
        <w:t>from the forms and display below.</w:t>
      </w:r>
    </w:p>
    <w:p w14:paraId="5A2F7B10" w14:textId="67BA4620" w:rsidR="00F40133" w:rsidRDefault="00F40133" w:rsidP="00F40133">
      <w:pPr>
        <w:ind w:left="1080"/>
        <w:jc w:val="both"/>
        <w:rPr>
          <w:rFonts w:ascii="Arial" w:hAnsi="Arial" w:cs="Arial"/>
        </w:rPr>
      </w:pPr>
    </w:p>
    <w:p w14:paraId="70211AF4" w14:textId="07A6EBDB" w:rsidR="009B06A8" w:rsidRDefault="001B46E3" w:rsidP="001B46E3">
      <w:pPr>
        <w:ind w:left="1080"/>
        <w:jc w:val="center"/>
        <w:rPr>
          <w:rFonts w:ascii="Arial" w:hAnsi="Arial" w:cs="Arial"/>
        </w:rPr>
      </w:pPr>
      <w:r>
        <w:rPr>
          <w:rFonts w:ascii="Arial" w:hAnsi="Arial" w:cs="Arial"/>
          <w:noProof/>
        </w:rPr>
        <w:drawing>
          <wp:inline distT="0" distB="0" distL="0" distR="0" wp14:anchorId="78785627" wp14:editId="4F8D5A7E">
            <wp:extent cx="2657846" cy="1524213"/>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900CAF6.tmp"/>
                    <pic:cNvPicPr/>
                  </pic:nvPicPr>
                  <pic:blipFill>
                    <a:blip r:embed="rId12">
                      <a:extLst>
                        <a:ext uri="{28A0092B-C50C-407E-A947-70E740481C1C}">
                          <a14:useLocalDpi xmlns:a14="http://schemas.microsoft.com/office/drawing/2010/main" val="0"/>
                        </a:ext>
                      </a:extLst>
                    </a:blip>
                    <a:stretch>
                      <a:fillRect/>
                    </a:stretch>
                  </pic:blipFill>
                  <pic:spPr>
                    <a:xfrm>
                      <a:off x="0" y="0"/>
                      <a:ext cx="2657846" cy="1524213"/>
                    </a:xfrm>
                    <a:prstGeom prst="rect">
                      <a:avLst/>
                    </a:prstGeom>
                  </pic:spPr>
                </pic:pic>
              </a:graphicData>
            </a:graphic>
          </wp:inline>
        </w:drawing>
      </w:r>
    </w:p>
    <w:p w14:paraId="29B2ED54" w14:textId="50476EE7" w:rsidR="001B46E3" w:rsidRDefault="001B46E3" w:rsidP="00F40133">
      <w:pPr>
        <w:ind w:left="1080"/>
        <w:jc w:val="both"/>
        <w:rPr>
          <w:rFonts w:ascii="Arial" w:hAnsi="Arial" w:cs="Arial"/>
        </w:rPr>
      </w:pPr>
    </w:p>
    <w:p w14:paraId="5F768762" w14:textId="613490EB" w:rsidR="001B46E3" w:rsidRDefault="001B46E3" w:rsidP="00F40133">
      <w:pPr>
        <w:ind w:left="1080"/>
        <w:jc w:val="both"/>
        <w:rPr>
          <w:rFonts w:ascii="Arial" w:hAnsi="Arial" w:cs="Arial"/>
        </w:rPr>
      </w:pPr>
    </w:p>
    <w:p w14:paraId="38A86ACD" w14:textId="237976EF" w:rsidR="001B46E3" w:rsidRDefault="001B46E3" w:rsidP="00F40133">
      <w:pPr>
        <w:ind w:left="1080"/>
        <w:jc w:val="both"/>
        <w:rPr>
          <w:rFonts w:ascii="Arial" w:hAnsi="Arial" w:cs="Arial"/>
        </w:rPr>
      </w:pPr>
      <w:r>
        <w:rPr>
          <w:rFonts w:ascii="Arial" w:hAnsi="Arial" w:cs="Arial"/>
        </w:rPr>
        <w:lastRenderedPageBreak/>
        <w:t>After click the submit button:</w:t>
      </w:r>
    </w:p>
    <w:p w14:paraId="05D47E8D" w14:textId="4407A4E4" w:rsidR="001B46E3" w:rsidRDefault="001B46E3" w:rsidP="00F40133">
      <w:pPr>
        <w:ind w:left="1080"/>
        <w:jc w:val="both"/>
        <w:rPr>
          <w:rFonts w:ascii="Arial" w:hAnsi="Arial" w:cs="Arial"/>
        </w:rPr>
      </w:pPr>
    </w:p>
    <w:p w14:paraId="744D851C" w14:textId="4142B4BF" w:rsidR="001B46E3" w:rsidRDefault="001B46E3" w:rsidP="001B46E3">
      <w:pPr>
        <w:ind w:left="1080"/>
        <w:jc w:val="center"/>
        <w:rPr>
          <w:rFonts w:ascii="Arial" w:hAnsi="Arial" w:cs="Arial"/>
        </w:rPr>
      </w:pPr>
      <w:r>
        <w:rPr>
          <w:rFonts w:ascii="Arial" w:hAnsi="Arial" w:cs="Arial"/>
          <w:noProof/>
        </w:rPr>
        <w:drawing>
          <wp:inline distT="0" distB="0" distL="0" distR="0" wp14:anchorId="371CE9E4" wp14:editId="32C1D027">
            <wp:extent cx="2657846" cy="2572109"/>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9008F22.tmp"/>
                    <pic:cNvPicPr/>
                  </pic:nvPicPr>
                  <pic:blipFill>
                    <a:blip r:embed="rId13">
                      <a:extLst>
                        <a:ext uri="{28A0092B-C50C-407E-A947-70E740481C1C}">
                          <a14:useLocalDpi xmlns:a14="http://schemas.microsoft.com/office/drawing/2010/main" val="0"/>
                        </a:ext>
                      </a:extLst>
                    </a:blip>
                    <a:stretch>
                      <a:fillRect/>
                    </a:stretch>
                  </pic:blipFill>
                  <pic:spPr>
                    <a:xfrm>
                      <a:off x="0" y="0"/>
                      <a:ext cx="2657846" cy="2572109"/>
                    </a:xfrm>
                    <a:prstGeom prst="rect">
                      <a:avLst/>
                    </a:prstGeom>
                  </pic:spPr>
                </pic:pic>
              </a:graphicData>
            </a:graphic>
          </wp:inline>
        </w:drawing>
      </w:r>
    </w:p>
    <w:p w14:paraId="37760D86" w14:textId="10949EA5" w:rsidR="009B06A8" w:rsidRDefault="009B06A8" w:rsidP="00F40133">
      <w:pPr>
        <w:ind w:left="1080"/>
        <w:jc w:val="both"/>
        <w:rPr>
          <w:rFonts w:ascii="Arial" w:hAnsi="Arial" w:cs="Arial"/>
        </w:rPr>
      </w:pPr>
    </w:p>
    <w:p w14:paraId="3096E7F3" w14:textId="77777777" w:rsidR="001B46E3" w:rsidRDefault="001B46E3" w:rsidP="00F40133">
      <w:pPr>
        <w:ind w:left="1080"/>
        <w:jc w:val="both"/>
        <w:rPr>
          <w:rFonts w:ascii="Arial" w:hAnsi="Arial" w:cs="Arial"/>
        </w:rPr>
      </w:pPr>
    </w:p>
    <w:p w14:paraId="3FEB0888" w14:textId="0CFA6220" w:rsidR="009B06A8" w:rsidRDefault="009B06A8" w:rsidP="00F40133">
      <w:pPr>
        <w:ind w:left="1080"/>
        <w:jc w:val="both"/>
        <w:rPr>
          <w:rFonts w:ascii="Arial" w:hAnsi="Arial" w:cs="Arial"/>
        </w:rPr>
      </w:pPr>
      <w:r>
        <w:rPr>
          <w:rFonts w:ascii="Arial" w:hAnsi="Arial" w:cs="Arial"/>
        </w:rPr>
        <w:t>Note: you need to create 2 php webpages, 1 is for $_GET function and the other 1 is for $_POST function.</w:t>
      </w:r>
    </w:p>
    <w:p w14:paraId="4BB74E28" w14:textId="4F62105F" w:rsidR="00760D38" w:rsidRPr="003472D4" w:rsidRDefault="00760D38" w:rsidP="009B06A8">
      <w:pPr>
        <w:rPr>
          <w:noProof/>
          <w:lang w:val="en-PH" w:eastAsia="en-PH"/>
        </w:rPr>
      </w:pPr>
    </w:p>
    <w:p w14:paraId="5477AD67" w14:textId="04CB8D67" w:rsidR="00760D38" w:rsidRDefault="00760D38" w:rsidP="00760D38">
      <w:pPr>
        <w:numPr>
          <w:ilvl w:val="0"/>
          <w:numId w:val="11"/>
        </w:numPr>
        <w:rPr>
          <w:rFonts w:ascii="Arial" w:hAnsi="Arial" w:cs="Arial"/>
        </w:rPr>
      </w:pPr>
      <w:r>
        <w:rPr>
          <w:rFonts w:ascii="Arial" w:hAnsi="Arial" w:cs="Arial"/>
        </w:rPr>
        <w:t>Create a</w:t>
      </w:r>
      <w:r w:rsidR="009D7DC5">
        <w:rPr>
          <w:rFonts w:ascii="Arial" w:hAnsi="Arial" w:cs="Arial"/>
        </w:rPr>
        <w:t xml:space="preserve"> personal information webpage</w:t>
      </w:r>
      <w:r>
        <w:rPr>
          <w:rFonts w:ascii="Arial" w:hAnsi="Arial" w:cs="Arial"/>
        </w:rPr>
        <w:t xml:space="preserve">. </w:t>
      </w:r>
      <w:r w:rsidR="009D7DC5">
        <w:rPr>
          <w:rFonts w:ascii="Arial" w:hAnsi="Arial" w:cs="Arial"/>
        </w:rPr>
        <w:t>U</w:t>
      </w:r>
      <w:r>
        <w:rPr>
          <w:rFonts w:ascii="Arial" w:hAnsi="Arial" w:cs="Arial"/>
        </w:rPr>
        <w:t>sing setcookie() function, create cookies for the</w:t>
      </w:r>
      <w:r w:rsidR="009D7DC5">
        <w:rPr>
          <w:rFonts w:ascii="Arial" w:hAnsi="Arial" w:cs="Arial"/>
        </w:rPr>
        <w:t xml:space="preserve"> firstname, middle name and lastname</w:t>
      </w:r>
      <w:r>
        <w:rPr>
          <w:rFonts w:ascii="Arial" w:hAnsi="Arial" w:cs="Arial"/>
        </w:rPr>
        <w:t xml:space="preserve">. It must be </w:t>
      </w:r>
      <w:r w:rsidR="009D7DC5">
        <w:rPr>
          <w:rFonts w:ascii="Arial" w:hAnsi="Arial" w:cs="Arial"/>
        </w:rPr>
        <w:t>show the cookies after 10, 20 and 30 seconds.</w:t>
      </w:r>
    </w:p>
    <w:p w14:paraId="0ECA7F87" w14:textId="77777777" w:rsidR="00A33B3C" w:rsidRDefault="00A33B3C" w:rsidP="009470B8">
      <w:pPr>
        <w:rPr>
          <w:rFonts w:ascii="Arial" w:hAnsi="Arial" w:cs="Arial"/>
        </w:rPr>
      </w:pPr>
    </w:p>
    <w:p w14:paraId="7CE1DCE8" w14:textId="237DC8A0" w:rsidR="00F40133" w:rsidRDefault="00F40133" w:rsidP="00760D38">
      <w:pPr>
        <w:numPr>
          <w:ilvl w:val="0"/>
          <w:numId w:val="11"/>
        </w:numPr>
        <w:rPr>
          <w:rFonts w:ascii="Arial" w:hAnsi="Arial" w:cs="Arial"/>
        </w:rPr>
      </w:pPr>
      <w:r>
        <w:rPr>
          <w:rFonts w:ascii="Arial" w:hAnsi="Arial" w:cs="Arial"/>
        </w:rPr>
        <w:t xml:space="preserve">Create a webpage that will set a session </w:t>
      </w:r>
      <w:r w:rsidR="00A33B3C">
        <w:rPr>
          <w:rFonts w:ascii="Arial" w:hAnsi="Arial" w:cs="Arial"/>
        </w:rPr>
        <w:t xml:space="preserve">for </w:t>
      </w:r>
      <w:r w:rsidR="006548BC">
        <w:rPr>
          <w:rFonts w:ascii="Arial" w:hAnsi="Arial" w:cs="Arial"/>
        </w:rPr>
        <w:t>your</w:t>
      </w:r>
      <w:r w:rsidR="00A33B3C">
        <w:rPr>
          <w:rFonts w:ascii="Arial" w:hAnsi="Arial" w:cs="Arial"/>
        </w:rPr>
        <w:t xml:space="preserve"> 5 favorite colors and use it to the other webpage.</w:t>
      </w:r>
      <w:r w:rsidR="00A72EAF">
        <w:rPr>
          <w:rFonts w:ascii="Arial" w:hAnsi="Arial" w:cs="Arial"/>
        </w:rPr>
        <w:t xml:space="preserve"> Integrate HTML and CSS, you can create your own design and include images. </w:t>
      </w:r>
      <w:r w:rsidR="00A33B3C">
        <w:rPr>
          <w:rFonts w:ascii="Arial" w:hAnsi="Arial" w:cs="Arial"/>
        </w:rPr>
        <w:t>Please see the example below:</w:t>
      </w:r>
    </w:p>
    <w:p w14:paraId="43DF88E8" w14:textId="77777777" w:rsidR="00A72EAF" w:rsidRDefault="00A72EAF" w:rsidP="00A72EAF">
      <w:pPr>
        <w:ind w:left="1080"/>
        <w:rPr>
          <w:rFonts w:ascii="Arial" w:hAnsi="Arial" w:cs="Arial"/>
        </w:rPr>
      </w:pPr>
    </w:p>
    <w:p w14:paraId="66B7F196" w14:textId="39E5DAA4" w:rsidR="00760D38" w:rsidRDefault="00A72EAF" w:rsidP="00A72EAF">
      <w:pPr>
        <w:ind w:left="1170"/>
        <w:rPr>
          <w:rFonts w:ascii="Arial" w:hAnsi="Arial" w:cs="Arial"/>
        </w:rPr>
      </w:pPr>
      <w:r>
        <w:rPr>
          <w:rFonts w:ascii="Arial" w:hAnsi="Arial" w:cs="Arial"/>
        </w:rPr>
        <w:t>FavoriteColor.php</w:t>
      </w:r>
    </w:p>
    <w:p w14:paraId="39BBF856" w14:textId="420192B8" w:rsidR="00760D38" w:rsidRDefault="00A72EAF" w:rsidP="00A72EAF">
      <w:pPr>
        <w:ind w:left="1080"/>
        <w:rPr>
          <w:rFonts w:ascii="Arial" w:hAnsi="Arial" w:cs="Arial"/>
        </w:rPr>
      </w:pPr>
      <w:r>
        <w:rPr>
          <w:rFonts w:ascii="Arial" w:hAnsi="Arial" w:cs="Arial"/>
          <w:noProof/>
        </w:rPr>
        <w:drawing>
          <wp:inline distT="0" distB="0" distL="0" distR="0" wp14:anchorId="6D26E052" wp14:editId="3B4F24BF">
            <wp:extent cx="3905795" cy="196242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900BF4A.tmp"/>
                    <pic:cNvPicPr/>
                  </pic:nvPicPr>
                  <pic:blipFill>
                    <a:blip r:embed="rId14">
                      <a:extLst>
                        <a:ext uri="{28A0092B-C50C-407E-A947-70E740481C1C}">
                          <a14:useLocalDpi xmlns:a14="http://schemas.microsoft.com/office/drawing/2010/main" val="0"/>
                        </a:ext>
                      </a:extLst>
                    </a:blip>
                    <a:stretch>
                      <a:fillRect/>
                    </a:stretch>
                  </pic:blipFill>
                  <pic:spPr>
                    <a:xfrm>
                      <a:off x="0" y="0"/>
                      <a:ext cx="3905795" cy="1962424"/>
                    </a:xfrm>
                    <a:prstGeom prst="rect">
                      <a:avLst/>
                    </a:prstGeom>
                  </pic:spPr>
                </pic:pic>
              </a:graphicData>
            </a:graphic>
          </wp:inline>
        </w:drawing>
      </w:r>
    </w:p>
    <w:p w14:paraId="5166636D" w14:textId="60012A7B" w:rsidR="00A72EAF" w:rsidRDefault="00A72EAF" w:rsidP="00A72EAF">
      <w:pPr>
        <w:ind w:left="1080"/>
        <w:rPr>
          <w:rFonts w:ascii="Arial" w:hAnsi="Arial" w:cs="Arial"/>
        </w:rPr>
      </w:pPr>
    </w:p>
    <w:p w14:paraId="27C7A161" w14:textId="4BCD549F" w:rsidR="00A72EAF" w:rsidRDefault="00A72EAF" w:rsidP="00A72EAF">
      <w:pPr>
        <w:ind w:left="1080"/>
        <w:rPr>
          <w:rFonts w:ascii="Arial" w:hAnsi="Arial" w:cs="Arial"/>
        </w:rPr>
      </w:pPr>
      <w:r>
        <w:rPr>
          <w:rFonts w:ascii="Arial" w:hAnsi="Arial" w:cs="Arial"/>
        </w:rPr>
        <w:t>After click the button send colors:</w:t>
      </w:r>
    </w:p>
    <w:p w14:paraId="1F342564" w14:textId="43FD1072" w:rsidR="00A72EAF" w:rsidRDefault="00A72EAF" w:rsidP="00A72EAF">
      <w:pPr>
        <w:ind w:left="1080"/>
        <w:rPr>
          <w:rFonts w:ascii="Arial" w:hAnsi="Arial" w:cs="Arial"/>
        </w:rPr>
      </w:pPr>
      <w:r>
        <w:rPr>
          <w:rFonts w:ascii="Arial" w:hAnsi="Arial" w:cs="Arial"/>
        </w:rPr>
        <w:lastRenderedPageBreak/>
        <w:t>ResultColors.php</w:t>
      </w:r>
    </w:p>
    <w:p w14:paraId="5E6CCC37" w14:textId="77777777" w:rsidR="00D10876" w:rsidRDefault="00D10876" w:rsidP="00A72EAF">
      <w:pPr>
        <w:ind w:left="1080"/>
        <w:rPr>
          <w:rFonts w:ascii="Arial" w:hAnsi="Arial" w:cs="Arial"/>
        </w:rPr>
      </w:pPr>
    </w:p>
    <w:p w14:paraId="7997FAEA" w14:textId="4C67296F" w:rsidR="00A72EAF" w:rsidRDefault="00A72EAF" w:rsidP="00A72EAF">
      <w:pPr>
        <w:ind w:left="1080"/>
        <w:rPr>
          <w:rFonts w:ascii="Arial" w:hAnsi="Arial" w:cs="Arial"/>
        </w:rPr>
      </w:pPr>
      <w:r>
        <w:rPr>
          <w:rFonts w:ascii="Arial" w:hAnsi="Arial" w:cs="Arial"/>
          <w:noProof/>
        </w:rPr>
        <w:drawing>
          <wp:inline distT="0" distB="0" distL="0" distR="0" wp14:anchorId="2CAD70AD" wp14:editId="61CBCB64">
            <wp:extent cx="1790950" cy="981212"/>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900DF9B.tmp"/>
                    <pic:cNvPicPr/>
                  </pic:nvPicPr>
                  <pic:blipFill>
                    <a:blip r:embed="rId15">
                      <a:extLst>
                        <a:ext uri="{28A0092B-C50C-407E-A947-70E740481C1C}">
                          <a14:useLocalDpi xmlns:a14="http://schemas.microsoft.com/office/drawing/2010/main" val="0"/>
                        </a:ext>
                      </a:extLst>
                    </a:blip>
                    <a:stretch>
                      <a:fillRect/>
                    </a:stretch>
                  </pic:blipFill>
                  <pic:spPr>
                    <a:xfrm>
                      <a:off x="0" y="0"/>
                      <a:ext cx="1790950" cy="981212"/>
                    </a:xfrm>
                    <a:prstGeom prst="rect">
                      <a:avLst/>
                    </a:prstGeom>
                  </pic:spPr>
                </pic:pic>
              </a:graphicData>
            </a:graphic>
          </wp:inline>
        </w:drawing>
      </w:r>
    </w:p>
    <w:p w14:paraId="7B32C3D8" w14:textId="34BA6DA3" w:rsidR="00760D38" w:rsidRDefault="00760D38" w:rsidP="00760D38">
      <w:pPr>
        <w:jc w:val="center"/>
        <w:rPr>
          <w:rFonts w:ascii="Arial" w:hAnsi="Arial" w:cs="Arial"/>
        </w:rPr>
      </w:pPr>
    </w:p>
    <w:p w14:paraId="6F0CDA48" w14:textId="77777777" w:rsidR="009470B8" w:rsidRDefault="009470B8" w:rsidP="00A72EAF">
      <w:pPr>
        <w:rPr>
          <w:rFonts w:ascii="Arial" w:hAnsi="Arial" w:cs="Arial"/>
        </w:rPr>
      </w:pPr>
    </w:p>
    <w:p w14:paraId="3CF6D36C" w14:textId="77777777" w:rsidR="002E70D1" w:rsidRPr="00433D7B" w:rsidRDefault="002E70D1" w:rsidP="002E70D1">
      <w:pPr>
        <w:jc w:val="both"/>
        <w:rPr>
          <w:rFonts w:ascii="Arial Narrow" w:hAnsi="Arial Narrow"/>
          <w:b/>
          <w:i/>
          <w:iCs/>
          <w:color w:val="FF0000"/>
          <w:lang w:eastAsia="ar-SA"/>
        </w:rPr>
      </w:pPr>
      <w:r w:rsidRPr="00433D7B">
        <w:rPr>
          <w:rFonts w:ascii="Arial Narrow" w:hAnsi="Arial Narrow"/>
          <w:b/>
          <w:i/>
          <w:iCs/>
          <w:color w:val="FF0000"/>
          <w:lang w:eastAsia="ar-SA"/>
        </w:rPr>
        <w:t xml:space="preserve">Snip and paste your source codes here.  Snip it directly from the IDE so that colors of the codes are preserved for readability.  Include additional pages if necessary.  </w:t>
      </w:r>
    </w:p>
    <w:p w14:paraId="5BE22D80" w14:textId="77777777" w:rsidR="002E70D1" w:rsidRDefault="002E70D1" w:rsidP="00B15BA3">
      <w:pPr>
        <w:jc w:val="both"/>
        <w:rPr>
          <w:rFonts w:ascii="Arial Narrow" w:hAnsi="Arial Narrow"/>
          <w:b/>
          <w:lang w:eastAsia="ar-SA"/>
        </w:rPr>
      </w:pPr>
    </w:p>
    <w:p w14:paraId="0EA17AC0" w14:textId="1FC8228D" w:rsidR="00B15BA3" w:rsidRDefault="00B15BA3" w:rsidP="00B15BA3">
      <w:pPr>
        <w:jc w:val="both"/>
        <w:rPr>
          <w:rFonts w:ascii="Arial Narrow" w:hAnsi="Arial Narrow"/>
          <w:b/>
          <w:lang w:eastAsia="ar-SA"/>
        </w:rPr>
      </w:pPr>
      <w:r>
        <w:rPr>
          <w:rFonts w:ascii="Arial Narrow" w:hAnsi="Arial Narrow"/>
          <w:b/>
          <w:lang w:eastAsia="ar-SA"/>
        </w:rPr>
        <w:t>VII. QUESTION AND ANSWER</w:t>
      </w:r>
    </w:p>
    <w:p w14:paraId="63EEDA5C" w14:textId="77777777" w:rsidR="00B15BA3" w:rsidRDefault="00B15BA3" w:rsidP="00B15BA3">
      <w:pPr>
        <w:jc w:val="both"/>
        <w:rPr>
          <w:rFonts w:ascii="Arial Narrow" w:hAnsi="Arial Narrow"/>
          <w:b/>
          <w:lang w:eastAsia="ar-SA"/>
        </w:rPr>
      </w:pPr>
    </w:p>
    <w:p w14:paraId="5D3BE79E" w14:textId="677B4ACB" w:rsidR="00B15BA3" w:rsidRDefault="00B15BA3" w:rsidP="00B15BA3">
      <w:pPr>
        <w:pStyle w:val="ListParagraph"/>
        <w:numPr>
          <w:ilvl w:val="0"/>
          <w:numId w:val="15"/>
        </w:numPr>
        <w:jc w:val="both"/>
        <w:rPr>
          <w:rFonts w:ascii="Arial Narrow" w:hAnsi="Arial Narrow"/>
          <w:bCs/>
          <w:lang w:eastAsia="ar-SA"/>
        </w:rPr>
      </w:pPr>
      <w:r>
        <w:rPr>
          <w:rFonts w:ascii="Arial Narrow" w:hAnsi="Arial Narrow"/>
          <w:bCs/>
          <w:lang w:eastAsia="ar-SA"/>
        </w:rPr>
        <w:t>W</w:t>
      </w:r>
      <w:r w:rsidR="00504510">
        <w:rPr>
          <w:rFonts w:ascii="Arial Narrow" w:hAnsi="Arial Narrow"/>
          <w:bCs/>
          <w:lang w:eastAsia="ar-SA"/>
        </w:rPr>
        <w:t>hat is the usage of super global?</w:t>
      </w:r>
    </w:p>
    <w:p w14:paraId="1CF729F3" w14:textId="24F70D1C" w:rsidR="00504510" w:rsidRDefault="00504510" w:rsidP="00B15BA3">
      <w:pPr>
        <w:pStyle w:val="ListParagraph"/>
        <w:numPr>
          <w:ilvl w:val="0"/>
          <w:numId w:val="15"/>
        </w:numPr>
        <w:jc w:val="both"/>
        <w:rPr>
          <w:rFonts w:ascii="Arial Narrow" w:hAnsi="Arial Narrow"/>
          <w:bCs/>
          <w:lang w:eastAsia="ar-SA"/>
        </w:rPr>
      </w:pPr>
      <w:r>
        <w:rPr>
          <w:rFonts w:ascii="Arial Narrow" w:hAnsi="Arial Narrow"/>
          <w:bCs/>
          <w:lang w:eastAsia="ar-SA"/>
        </w:rPr>
        <w:t>What are the differences between $_POST and $_GET?</w:t>
      </w:r>
    </w:p>
    <w:p w14:paraId="302FD63E" w14:textId="77777777" w:rsidR="00504510" w:rsidRDefault="00504510" w:rsidP="00504510">
      <w:pPr>
        <w:pStyle w:val="ListParagraph"/>
        <w:numPr>
          <w:ilvl w:val="0"/>
          <w:numId w:val="15"/>
        </w:numPr>
        <w:jc w:val="both"/>
        <w:rPr>
          <w:rFonts w:ascii="Arial Narrow" w:hAnsi="Arial Narrow"/>
          <w:bCs/>
          <w:lang w:eastAsia="ar-SA"/>
        </w:rPr>
      </w:pPr>
      <w:r>
        <w:rPr>
          <w:rFonts w:ascii="Arial Narrow" w:hAnsi="Arial Narrow"/>
          <w:bCs/>
          <w:lang w:eastAsia="ar-SA"/>
        </w:rPr>
        <w:t>What is the importance of cookies on a webpage or website?</w:t>
      </w:r>
    </w:p>
    <w:p w14:paraId="3129915D" w14:textId="4DAFDA09" w:rsidR="00504510" w:rsidRDefault="00504510" w:rsidP="00B15BA3">
      <w:pPr>
        <w:pStyle w:val="ListParagraph"/>
        <w:numPr>
          <w:ilvl w:val="0"/>
          <w:numId w:val="15"/>
        </w:numPr>
        <w:jc w:val="both"/>
        <w:rPr>
          <w:rFonts w:ascii="Arial Narrow" w:hAnsi="Arial Narrow"/>
          <w:bCs/>
          <w:lang w:eastAsia="ar-SA"/>
        </w:rPr>
      </w:pPr>
      <w:r>
        <w:rPr>
          <w:rFonts w:ascii="Arial Narrow" w:hAnsi="Arial Narrow"/>
          <w:bCs/>
          <w:lang w:eastAsia="ar-SA"/>
        </w:rPr>
        <w:t>What is a session?</w:t>
      </w:r>
    </w:p>
    <w:p w14:paraId="6E4C7D28" w14:textId="7C94C569" w:rsidR="00504510" w:rsidRPr="0015314B" w:rsidRDefault="00504510" w:rsidP="00B15BA3">
      <w:pPr>
        <w:pStyle w:val="ListParagraph"/>
        <w:numPr>
          <w:ilvl w:val="0"/>
          <w:numId w:val="15"/>
        </w:numPr>
        <w:jc w:val="both"/>
        <w:rPr>
          <w:rFonts w:ascii="Arial Narrow" w:hAnsi="Arial Narrow"/>
          <w:bCs/>
          <w:lang w:eastAsia="ar-SA"/>
        </w:rPr>
      </w:pPr>
      <w:r>
        <w:rPr>
          <w:rFonts w:ascii="Arial Narrow" w:hAnsi="Arial Narrow"/>
          <w:bCs/>
          <w:lang w:eastAsia="ar-SA"/>
        </w:rPr>
        <w:t>What is the importance of session?</w:t>
      </w:r>
    </w:p>
    <w:p w14:paraId="5E317D53" w14:textId="77777777" w:rsidR="00B15BA3" w:rsidRDefault="00B15BA3" w:rsidP="00B15BA3">
      <w:pPr>
        <w:jc w:val="both"/>
        <w:rPr>
          <w:rFonts w:ascii="Arial Narrow" w:hAnsi="Arial Narrow"/>
          <w:b/>
          <w:lang w:eastAsia="ar-SA"/>
        </w:rPr>
      </w:pPr>
      <w:r>
        <w:rPr>
          <w:rFonts w:ascii="Arial Narrow" w:hAnsi="Arial Narrow"/>
          <w:b/>
          <w:lang w:eastAsia="ar-SA"/>
        </w:rPr>
        <w:t>VIII. REFERENCES</w:t>
      </w:r>
    </w:p>
    <w:p w14:paraId="2BA1CCB1" w14:textId="77777777" w:rsidR="00B15BA3" w:rsidRDefault="00B15BA3" w:rsidP="00B15BA3">
      <w:pPr>
        <w:jc w:val="both"/>
        <w:rPr>
          <w:rFonts w:ascii="Arial Narrow" w:hAnsi="Arial Narrow"/>
          <w:b/>
          <w:lang w:eastAsia="ar-SA"/>
        </w:rPr>
      </w:pPr>
    </w:p>
    <w:p w14:paraId="27657318" w14:textId="77777777" w:rsidR="00DD1B76" w:rsidRPr="00EE485C" w:rsidRDefault="00DD1B76" w:rsidP="00DD1B76">
      <w:pPr>
        <w:pStyle w:val="ListParagraph"/>
        <w:numPr>
          <w:ilvl w:val="0"/>
          <w:numId w:val="16"/>
        </w:numPr>
        <w:jc w:val="both"/>
        <w:rPr>
          <w:rFonts w:asciiTheme="minorHAnsi" w:hAnsiTheme="minorHAnsi" w:cstheme="minorHAnsi"/>
          <w:bCs/>
          <w:lang w:eastAsia="ar-SA"/>
        </w:rPr>
      </w:pPr>
      <w:hyperlink r:id="rId16" w:history="1">
        <w:r>
          <w:rPr>
            <w:rStyle w:val="Hyperlink"/>
          </w:rPr>
          <w:t>https://www.w3schools.com/css/</w:t>
        </w:r>
      </w:hyperlink>
    </w:p>
    <w:p w14:paraId="79FD1CA2" w14:textId="77777777" w:rsidR="00DD1B76" w:rsidRPr="004C5257" w:rsidRDefault="00DD1B76" w:rsidP="00DD1B76">
      <w:pPr>
        <w:pStyle w:val="ListParagraph"/>
        <w:numPr>
          <w:ilvl w:val="0"/>
          <w:numId w:val="16"/>
        </w:numPr>
        <w:jc w:val="both"/>
        <w:rPr>
          <w:rFonts w:ascii="Arial Narrow" w:hAnsi="Arial Narrow"/>
          <w:bCs/>
          <w:lang w:eastAsia="ar-SA"/>
        </w:rPr>
      </w:pPr>
      <w:hyperlink r:id="rId17" w:history="1">
        <w:r>
          <w:rPr>
            <w:rStyle w:val="Hyperlink"/>
          </w:rPr>
          <w:t>https://www.w3schools.com/html/</w:t>
        </w:r>
      </w:hyperlink>
    </w:p>
    <w:p w14:paraId="68B6619B" w14:textId="2CC063A3" w:rsidR="00DD1B76" w:rsidRPr="00DD1B76" w:rsidRDefault="00DD1B76" w:rsidP="00DD1B76">
      <w:pPr>
        <w:pStyle w:val="ListParagraph"/>
        <w:numPr>
          <w:ilvl w:val="0"/>
          <w:numId w:val="16"/>
        </w:numPr>
        <w:jc w:val="both"/>
        <w:rPr>
          <w:rFonts w:ascii="Arial Narrow" w:hAnsi="Arial Narrow"/>
          <w:bCs/>
          <w:lang w:eastAsia="ar-SA"/>
        </w:rPr>
      </w:pPr>
      <w:hyperlink r:id="rId18" w:history="1">
        <w:r>
          <w:rPr>
            <w:rStyle w:val="Hyperlink"/>
          </w:rPr>
          <w:t>https://www.w3schools.com/php/php_variables.asp</w:t>
        </w:r>
      </w:hyperlink>
    </w:p>
    <w:p w14:paraId="79367F95" w14:textId="05DC088C" w:rsidR="00B15BA3" w:rsidRPr="00EA3A6A" w:rsidRDefault="00DD1B76" w:rsidP="00B15BA3">
      <w:pPr>
        <w:pStyle w:val="ListParagraph"/>
        <w:numPr>
          <w:ilvl w:val="0"/>
          <w:numId w:val="16"/>
        </w:numPr>
        <w:jc w:val="both"/>
        <w:rPr>
          <w:rFonts w:ascii="Arial" w:hAnsi="Arial" w:cs="Arial"/>
        </w:rPr>
      </w:pPr>
      <w:hyperlink r:id="rId19" w:history="1">
        <w:r w:rsidRPr="001E22AB">
          <w:rPr>
            <w:rStyle w:val="Hyperlink"/>
          </w:rPr>
          <w:t>https://www.w3schools.com/php/php_superglobals_globals.asp</w:t>
        </w:r>
      </w:hyperlink>
    </w:p>
    <w:p w14:paraId="6540A7A4" w14:textId="1F12D3F9" w:rsidR="00EA3A6A" w:rsidRPr="00CA0370" w:rsidRDefault="00EA3A6A" w:rsidP="00B15BA3">
      <w:pPr>
        <w:pStyle w:val="ListParagraph"/>
        <w:numPr>
          <w:ilvl w:val="0"/>
          <w:numId w:val="16"/>
        </w:numPr>
        <w:jc w:val="both"/>
        <w:rPr>
          <w:rFonts w:ascii="Arial" w:hAnsi="Arial" w:cs="Arial"/>
        </w:rPr>
      </w:pPr>
      <w:hyperlink r:id="rId20" w:history="1">
        <w:r>
          <w:rPr>
            <w:rStyle w:val="Hyperlink"/>
          </w:rPr>
          <w:t>https://www.w3schools.com/php/php_superglobals_post.asp</w:t>
        </w:r>
      </w:hyperlink>
    </w:p>
    <w:p w14:paraId="305AB859" w14:textId="1C4B432A" w:rsidR="00CA0370" w:rsidRPr="0001385A" w:rsidRDefault="00CA0370" w:rsidP="00B15BA3">
      <w:pPr>
        <w:pStyle w:val="ListParagraph"/>
        <w:numPr>
          <w:ilvl w:val="0"/>
          <w:numId w:val="16"/>
        </w:numPr>
        <w:jc w:val="both"/>
        <w:rPr>
          <w:rFonts w:ascii="Arial" w:hAnsi="Arial" w:cs="Arial"/>
        </w:rPr>
      </w:pPr>
      <w:hyperlink r:id="rId21" w:history="1">
        <w:r>
          <w:rPr>
            <w:rStyle w:val="Hyperlink"/>
          </w:rPr>
          <w:t>https://www.w3schools.com/php/php_superglobals_get.asp</w:t>
        </w:r>
      </w:hyperlink>
    </w:p>
    <w:p w14:paraId="0E5C68D8" w14:textId="6FE236EA" w:rsidR="0001385A" w:rsidRPr="00A85625" w:rsidRDefault="0001385A" w:rsidP="00B15BA3">
      <w:pPr>
        <w:pStyle w:val="ListParagraph"/>
        <w:numPr>
          <w:ilvl w:val="0"/>
          <w:numId w:val="16"/>
        </w:numPr>
        <w:jc w:val="both"/>
        <w:rPr>
          <w:rFonts w:ascii="Arial" w:hAnsi="Arial" w:cs="Arial"/>
        </w:rPr>
      </w:pPr>
      <w:hyperlink r:id="rId22" w:history="1">
        <w:r>
          <w:rPr>
            <w:rStyle w:val="Hyperlink"/>
          </w:rPr>
          <w:t>https://www.w3schools.com/php/php_superglobals_request.asp</w:t>
        </w:r>
      </w:hyperlink>
    </w:p>
    <w:p w14:paraId="5461AEE9" w14:textId="4EF6EF31" w:rsidR="00A85625" w:rsidRPr="00A85625" w:rsidRDefault="00A85625" w:rsidP="00B15BA3">
      <w:pPr>
        <w:pStyle w:val="ListParagraph"/>
        <w:numPr>
          <w:ilvl w:val="0"/>
          <w:numId w:val="16"/>
        </w:numPr>
        <w:jc w:val="both"/>
        <w:rPr>
          <w:rFonts w:ascii="Arial" w:hAnsi="Arial" w:cs="Arial"/>
        </w:rPr>
      </w:pPr>
      <w:hyperlink r:id="rId23" w:history="1">
        <w:r>
          <w:rPr>
            <w:rStyle w:val="Hyperlink"/>
          </w:rPr>
          <w:t>https://www.w3schools.com/php/php_cookies.asp</w:t>
        </w:r>
      </w:hyperlink>
    </w:p>
    <w:p w14:paraId="7243198B" w14:textId="6FC20C7A" w:rsidR="00A85625" w:rsidRPr="0015314B" w:rsidRDefault="005D3509" w:rsidP="00B15BA3">
      <w:pPr>
        <w:pStyle w:val="ListParagraph"/>
        <w:numPr>
          <w:ilvl w:val="0"/>
          <w:numId w:val="16"/>
        </w:numPr>
        <w:jc w:val="both"/>
        <w:rPr>
          <w:rFonts w:ascii="Arial" w:hAnsi="Arial" w:cs="Arial"/>
        </w:rPr>
      </w:pPr>
      <w:hyperlink r:id="rId24" w:history="1">
        <w:r>
          <w:rPr>
            <w:rStyle w:val="Hyperlink"/>
          </w:rPr>
          <w:t>https://www.w3schools.com/php/php_sessions.asp</w:t>
        </w:r>
      </w:hyperlink>
    </w:p>
    <w:p w14:paraId="6590360B" w14:textId="77777777" w:rsidR="00760D38" w:rsidRPr="00C0481A" w:rsidRDefault="00760D38" w:rsidP="00760D38">
      <w:pPr>
        <w:rPr>
          <w:rFonts w:ascii="Arial" w:hAnsi="Arial" w:cs="Arial"/>
        </w:rPr>
      </w:pPr>
    </w:p>
    <w:p w14:paraId="7A9422CC" w14:textId="77777777" w:rsidR="00B0581D" w:rsidRDefault="00B0581D" w:rsidP="0067093A">
      <w:pPr>
        <w:jc w:val="both"/>
        <w:rPr>
          <w:rFonts w:ascii="Arial Narrow" w:hAnsi="Arial Narrow"/>
          <w:b/>
          <w:lang w:eastAsia="ar-SA"/>
        </w:rPr>
      </w:pPr>
    </w:p>
    <w:p w14:paraId="4C314B45" w14:textId="510AF7DD" w:rsidR="002D640E" w:rsidRDefault="002D640E" w:rsidP="00E72B80">
      <w:pPr>
        <w:suppressAutoHyphens/>
        <w:jc w:val="both"/>
        <w:rPr>
          <w:rFonts w:ascii="Arial Narrow" w:hAnsi="Arial Narrow"/>
          <w:b/>
          <w:lang w:eastAsia="ar-SA"/>
        </w:rPr>
      </w:pPr>
    </w:p>
    <w:p w14:paraId="7533F8A4" w14:textId="6947B39E" w:rsidR="008859BB" w:rsidRDefault="008859BB" w:rsidP="008859BB">
      <w:pPr>
        <w:jc w:val="both"/>
        <w:rPr>
          <w:rFonts w:ascii="Arial Narrow" w:hAnsi="Arial Narrow"/>
          <w:lang w:eastAsia="ar-SA"/>
        </w:rPr>
      </w:pPr>
    </w:p>
    <w:p w14:paraId="7EC2B4D2" w14:textId="0E9FE93C" w:rsidR="00FC4F74" w:rsidRDefault="00FC4F74" w:rsidP="008859BB">
      <w:pPr>
        <w:jc w:val="both"/>
        <w:rPr>
          <w:rFonts w:ascii="Arial Narrow" w:hAnsi="Arial Narrow"/>
          <w:lang w:eastAsia="ar-SA"/>
        </w:rPr>
      </w:pPr>
    </w:p>
    <w:p w14:paraId="27C34989" w14:textId="09E8E317" w:rsidR="00FC4F74" w:rsidRDefault="00FC4F74" w:rsidP="008859BB">
      <w:pPr>
        <w:jc w:val="both"/>
        <w:rPr>
          <w:rFonts w:ascii="Arial Narrow" w:hAnsi="Arial Narrow"/>
          <w:lang w:eastAsia="ar-SA"/>
        </w:rPr>
      </w:pPr>
    </w:p>
    <w:p w14:paraId="465CA66C" w14:textId="6B69587F" w:rsidR="00FC4F74" w:rsidRDefault="00FC4F74" w:rsidP="008859BB">
      <w:pPr>
        <w:jc w:val="both"/>
        <w:rPr>
          <w:rFonts w:ascii="Arial Narrow" w:hAnsi="Arial Narrow"/>
          <w:lang w:eastAsia="ar-SA"/>
        </w:rPr>
      </w:pPr>
    </w:p>
    <w:p w14:paraId="4374E31E" w14:textId="7639CDC9" w:rsidR="00FC4F74" w:rsidRDefault="00FC4F74" w:rsidP="008859BB">
      <w:pPr>
        <w:jc w:val="both"/>
        <w:rPr>
          <w:rFonts w:ascii="Arial Narrow" w:hAnsi="Arial Narrow"/>
          <w:lang w:eastAsia="ar-SA"/>
        </w:rPr>
      </w:pPr>
    </w:p>
    <w:p w14:paraId="22989AB2" w14:textId="5373701C" w:rsidR="00FC4F74" w:rsidRDefault="00FC4F74" w:rsidP="008859BB">
      <w:pPr>
        <w:jc w:val="both"/>
        <w:rPr>
          <w:rFonts w:ascii="Arial Narrow" w:hAnsi="Arial Narrow"/>
          <w:lang w:eastAsia="ar-SA"/>
        </w:rPr>
      </w:pPr>
    </w:p>
    <w:p w14:paraId="0EA0CD06" w14:textId="49E61368" w:rsidR="00FC4F74" w:rsidRDefault="00FC4F74" w:rsidP="008859BB">
      <w:pPr>
        <w:jc w:val="both"/>
        <w:rPr>
          <w:rFonts w:ascii="Arial Narrow" w:hAnsi="Arial Narrow"/>
          <w:lang w:eastAsia="ar-SA"/>
        </w:rPr>
      </w:pPr>
    </w:p>
    <w:p w14:paraId="1A83476A" w14:textId="39575DB0" w:rsidR="00FC4F74" w:rsidRDefault="00FC4F74" w:rsidP="008859BB">
      <w:pPr>
        <w:jc w:val="both"/>
        <w:rPr>
          <w:rFonts w:ascii="Arial Narrow" w:hAnsi="Arial Narrow"/>
          <w:lang w:eastAsia="ar-SA"/>
        </w:rPr>
      </w:pPr>
    </w:p>
    <w:p w14:paraId="697E94A0" w14:textId="41B5067B" w:rsidR="008859BB" w:rsidRDefault="008859BB" w:rsidP="008859BB">
      <w:pPr>
        <w:rPr>
          <w:b/>
        </w:rPr>
      </w:pPr>
      <w:r>
        <w:rPr>
          <w:b/>
        </w:rPr>
        <w:lastRenderedPageBreak/>
        <w:t>Note: The following rubrics/metrics will be used to grade students’ output</w:t>
      </w:r>
      <w:r w:rsidR="00FC4F74">
        <w:rPr>
          <w:b/>
        </w:rPr>
        <w:t>.</w:t>
      </w:r>
    </w:p>
    <w:p w14:paraId="3818A78D" w14:textId="77777777" w:rsidR="008859BB" w:rsidRDefault="008859BB" w:rsidP="008859BB">
      <w:pPr>
        <w:rPr>
          <w:b/>
        </w:rPr>
      </w:pPr>
    </w:p>
    <w:tbl>
      <w:tblPr>
        <w:tblW w:w="0" w:type="auto"/>
        <w:tblCellMar>
          <w:left w:w="0" w:type="dxa"/>
          <w:right w:w="0" w:type="dxa"/>
        </w:tblCellMar>
        <w:tblLook w:val="04A0" w:firstRow="1" w:lastRow="0" w:firstColumn="1" w:lastColumn="0" w:noHBand="0" w:noVBand="1"/>
      </w:tblPr>
      <w:tblGrid>
        <w:gridCol w:w="1931"/>
        <w:gridCol w:w="1816"/>
        <w:gridCol w:w="1858"/>
        <w:gridCol w:w="1858"/>
        <w:gridCol w:w="1877"/>
      </w:tblGrid>
      <w:tr w:rsidR="008859BB" w:rsidRPr="000437E9" w14:paraId="69E1AF7E" w14:textId="77777777" w:rsidTr="00676D7D">
        <w:tc>
          <w:tcPr>
            <w:tcW w:w="198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4E09581" w14:textId="77777777" w:rsidR="008859BB" w:rsidRPr="00FD409A" w:rsidRDefault="008859BB" w:rsidP="00676D7D">
            <w:pPr>
              <w:rPr>
                <w:b/>
                <w:sz w:val="22"/>
              </w:rPr>
            </w:pPr>
            <w:r>
              <w:rPr>
                <w:b/>
                <w:sz w:val="22"/>
              </w:rPr>
              <w:t>Program (10</w:t>
            </w:r>
            <w:r w:rsidRPr="00FD409A">
              <w:rPr>
                <w:b/>
                <w:sz w:val="22"/>
              </w:rPr>
              <w:t>0 pts.)</w:t>
            </w:r>
          </w:p>
        </w:tc>
        <w:tc>
          <w:tcPr>
            <w:tcW w:w="18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6D44210" w14:textId="77777777" w:rsidR="008859BB" w:rsidRPr="000437E9" w:rsidRDefault="008859BB" w:rsidP="00676D7D">
            <w:pPr>
              <w:rPr>
                <w:sz w:val="22"/>
              </w:rPr>
            </w:pPr>
            <w:r w:rsidRPr="000437E9">
              <w:rPr>
                <w:b/>
                <w:bCs/>
                <w:sz w:val="22"/>
              </w:rPr>
              <w:t>(Excellent)</w:t>
            </w:r>
          </w:p>
        </w:tc>
        <w:tc>
          <w:tcPr>
            <w:tcW w:w="189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7F7559A" w14:textId="77777777" w:rsidR="008859BB" w:rsidRPr="000437E9" w:rsidRDefault="008859BB" w:rsidP="00676D7D">
            <w:pPr>
              <w:rPr>
                <w:sz w:val="22"/>
              </w:rPr>
            </w:pPr>
            <w:r w:rsidRPr="000437E9">
              <w:rPr>
                <w:b/>
                <w:bCs/>
                <w:sz w:val="22"/>
              </w:rPr>
              <w:t>(Good)</w:t>
            </w:r>
          </w:p>
        </w:tc>
        <w:tc>
          <w:tcPr>
            <w:tcW w:w="189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69BBD1A" w14:textId="77777777" w:rsidR="008859BB" w:rsidRPr="000437E9" w:rsidRDefault="008859BB" w:rsidP="00676D7D">
            <w:pPr>
              <w:rPr>
                <w:sz w:val="22"/>
              </w:rPr>
            </w:pPr>
            <w:r w:rsidRPr="000437E9">
              <w:rPr>
                <w:b/>
                <w:bCs/>
                <w:sz w:val="22"/>
              </w:rPr>
              <w:t>(Fair)</w:t>
            </w:r>
          </w:p>
        </w:tc>
        <w:tc>
          <w:tcPr>
            <w:tcW w:w="1941"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FB26537" w14:textId="77777777" w:rsidR="008859BB" w:rsidRPr="000437E9" w:rsidRDefault="008859BB" w:rsidP="00676D7D">
            <w:pPr>
              <w:rPr>
                <w:sz w:val="22"/>
              </w:rPr>
            </w:pPr>
            <w:r w:rsidRPr="000437E9">
              <w:rPr>
                <w:b/>
                <w:bCs/>
                <w:sz w:val="22"/>
              </w:rPr>
              <w:t>(Poor)</w:t>
            </w:r>
          </w:p>
        </w:tc>
      </w:tr>
      <w:tr w:rsidR="008859BB" w:rsidRPr="000437E9" w14:paraId="7E4B6453" w14:textId="77777777" w:rsidTr="00676D7D">
        <w:tc>
          <w:tcPr>
            <w:tcW w:w="198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2165DAD" w14:textId="77777777" w:rsidR="008859BB" w:rsidRPr="0063312A" w:rsidRDefault="008859BB" w:rsidP="00676D7D">
            <w:pPr>
              <w:rPr>
                <w:b/>
                <w:sz w:val="22"/>
              </w:rPr>
            </w:pPr>
            <w:r w:rsidRPr="0063312A">
              <w:rPr>
                <w:b/>
                <w:sz w:val="22"/>
              </w:rPr>
              <w:t>Program execution (20pts)</w:t>
            </w:r>
          </w:p>
        </w:tc>
        <w:tc>
          <w:tcPr>
            <w:tcW w:w="1860" w:type="dxa"/>
            <w:tcBorders>
              <w:top w:val="nil"/>
              <w:left w:val="nil"/>
              <w:bottom w:val="single" w:sz="8" w:space="0" w:color="auto"/>
              <w:right w:val="single" w:sz="8" w:space="0" w:color="auto"/>
            </w:tcBorders>
            <w:tcMar>
              <w:top w:w="0" w:type="dxa"/>
              <w:left w:w="108" w:type="dxa"/>
              <w:bottom w:w="0" w:type="dxa"/>
              <w:right w:w="108" w:type="dxa"/>
            </w:tcMar>
            <w:hideMark/>
          </w:tcPr>
          <w:p w14:paraId="7F1474B5" w14:textId="77777777" w:rsidR="008859BB" w:rsidRPr="000437E9" w:rsidRDefault="008859BB" w:rsidP="00676D7D">
            <w:pPr>
              <w:rPr>
                <w:sz w:val="22"/>
              </w:rPr>
            </w:pPr>
            <w:r w:rsidRPr="000437E9">
              <w:rPr>
                <w:sz w:val="22"/>
              </w:rPr>
              <w:t>Program executes correctly with n</w:t>
            </w:r>
            <w:r>
              <w:rPr>
                <w:sz w:val="22"/>
              </w:rPr>
              <w:t xml:space="preserve">o syntax or runtime errors </w:t>
            </w:r>
            <w:r w:rsidRPr="0063312A">
              <w:rPr>
                <w:b/>
                <w:sz w:val="22"/>
              </w:rPr>
              <w:t>(18-20pts)</w:t>
            </w:r>
          </w:p>
        </w:tc>
        <w:tc>
          <w:tcPr>
            <w:tcW w:w="1894" w:type="dxa"/>
            <w:tcBorders>
              <w:top w:val="nil"/>
              <w:left w:val="nil"/>
              <w:bottom w:val="single" w:sz="8" w:space="0" w:color="auto"/>
              <w:right w:val="single" w:sz="8" w:space="0" w:color="auto"/>
            </w:tcBorders>
            <w:tcMar>
              <w:top w:w="0" w:type="dxa"/>
              <w:left w:w="108" w:type="dxa"/>
              <w:bottom w:w="0" w:type="dxa"/>
              <w:right w:w="108" w:type="dxa"/>
            </w:tcMar>
            <w:hideMark/>
          </w:tcPr>
          <w:p w14:paraId="4ECE532B" w14:textId="77777777" w:rsidR="008859BB" w:rsidRPr="000437E9" w:rsidRDefault="008859BB" w:rsidP="00676D7D">
            <w:pPr>
              <w:rPr>
                <w:sz w:val="22"/>
              </w:rPr>
            </w:pPr>
            <w:r>
              <w:rPr>
                <w:sz w:val="22"/>
              </w:rPr>
              <w:t>Program executes with less than 3 errors</w:t>
            </w:r>
            <w:r w:rsidRPr="000437E9">
              <w:rPr>
                <w:sz w:val="22"/>
              </w:rPr>
              <w:t> </w:t>
            </w:r>
            <w:r w:rsidRPr="0063312A">
              <w:rPr>
                <w:b/>
                <w:sz w:val="22"/>
              </w:rPr>
              <w:t>(15-17pts)</w:t>
            </w:r>
          </w:p>
        </w:tc>
        <w:tc>
          <w:tcPr>
            <w:tcW w:w="1894" w:type="dxa"/>
            <w:tcBorders>
              <w:top w:val="nil"/>
              <w:left w:val="nil"/>
              <w:bottom w:val="single" w:sz="8" w:space="0" w:color="auto"/>
              <w:right w:val="single" w:sz="8" w:space="0" w:color="auto"/>
            </w:tcBorders>
            <w:tcMar>
              <w:top w:w="0" w:type="dxa"/>
              <w:left w:w="108" w:type="dxa"/>
              <w:bottom w:w="0" w:type="dxa"/>
              <w:right w:w="108" w:type="dxa"/>
            </w:tcMar>
            <w:hideMark/>
          </w:tcPr>
          <w:p w14:paraId="5C596592" w14:textId="77777777" w:rsidR="008859BB" w:rsidRPr="000437E9" w:rsidRDefault="008859BB" w:rsidP="00676D7D">
            <w:pPr>
              <w:rPr>
                <w:sz w:val="22"/>
              </w:rPr>
            </w:pPr>
            <w:r w:rsidRPr="000437E9">
              <w:rPr>
                <w:sz w:val="22"/>
              </w:rPr>
              <w:t xml:space="preserve">Program executes with </w:t>
            </w:r>
            <w:r>
              <w:rPr>
                <w:sz w:val="22"/>
              </w:rPr>
              <w:t xml:space="preserve">more than 3 errors  </w:t>
            </w:r>
            <w:r w:rsidRPr="009F7127">
              <w:rPr>
                <w:b/>
                <w:sz w:val="22"/>
              </w:rPr>
              <w:t>(12-14pts)</w:t>
            </w:r>
          </w:p>
        </w:tc>
        <w:tc>
          <w:tcPr>
            <w:tcW w:w="1941" w:type="dxa"/>
            <w:tcBorders>
              <w:top w:val="nil"/>
              <w:left w:val="nil"/>
              <w:bottom w:val="single" w:sz="8" w:space="0" w:color="auto"/>
              <w:right w:val="single" w:sz="8" w:space="0" w:color="auto"/>
            </w:tcBorders>
            <w:tcMar>
              <w:top w:w="0" w:type="dxa"/>
              <w:left w:w="108" w:type="dxa"/>
              <w:bottom w:w="0" w:type="dxa"/>
              <w:right w:w="108" w:type="dxa"/>
            </w:tcMar>
            <w:hideMark/>
          </w:tcPr>
          <w:p w14:paraId="6C9A80C8" w14:textId="77777777" w:rsidR="008859BB" w:rsidRPr="000437E9" w:rsidRDefault="008859BB" w:rsidP="00676D7D">
            <w:pPr>
              <w:rPr>
                <w:sz w:val="22"/>
              </w:rPr>
            </w:pPr>
            <w:r w:rsidRPr="000437E9">
              <w:rPr>
                <w:sz w:val="22"/>
              </w:rPr>
              <w:t xml:space="preserve">Program does not execute </w:t>
            </w:r>
            <w:r w:rsidRPr="009F7127">
              <w:rPr>
                <w:b/>
                <w:sz w:val="22"/>
              </w:rPr>
              <w:t>(10-11pts)</w:t>
            </w:r>
          </w:p>
        </w:tc>
      </w:tr>
      <w:tr w:rsidR="008859BB" w:rsidRPr="000437E9" w14:paraId="1720E996" w14:textId="77777777" w:rsidTr="00676D7D">
        <w:tc>
          <w:tcPr>
            <w:tcW w:w="198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D54C51B" w14:textId="77777777" w:rsidR="008859BB" w:rsidRPr="0063312A" w:rsidRDefault="008859BB" w:rsidP="00676D7D">
            <w:pPr>
              <w:rPr>
                <w:b/>
                <w:sz w:val="22"/>
              </w:rPr>
            </w:pPr>
            <w:r w:rsidRPr="0063312A">
              <w:rPr>
                <w:b/>
                <w:sz w:val="22"/>
              </w:rPr>
              <w:t>Correct output</w:t>
            </w:r>
          </w:p>
          <w:p w14:paraId="281A6784" w14:textId="77777777" w:rsidR="008859BB" w:rsidRPr="000437E9" w:rsidRDefault="008859BB" w:rsidP="00676D7D">
            <w:pPr>
              <w:rPr>
                <w:sz w:val="22"/>
              </w:rPr>
            </w:pPr>
            <w:r w:rsidRPr="0063312A">
              <w:rPr>
                <w:b/>
                <w:sz w:val="22"/>
              </w:rPr>
              <w:t>(20pts)</w:t>
            </w:r>
          </w:p>
        </w:tc>
        <w:tc>
          <w:tcPr>
            <w:tcW w:w="1860" w:type="dxa"/>
            <w:tcBorders>
              <w:top w:val="nil"/>
              <w:left w:val="nil"/>
              <w:bottom w:val="single" w:sz="8" w:space="0" w:color="auto"/>
              <w:right w:val="single" w:sz="8" w:space="0" w:color="auto"/>
            </w:tcBorders>
            <w:tcMar>
              <w:top w:w="0" w:type="dxa"/>
              <w:left w:w="108" w:type="dxa"/>
              <w:bottom w:w="0" w:type="dxa"/>
              <w:right w:w="108" w:type="dxa"/>
            </w:tcMar>
            <w:hideMark/>
          </w:tcPr>
          <w:p w14:paraId="1801EA1A" w14:textId="77777777" w:rsidR="008859BB" w:rsidRPr="000437E9" w:rsidRDefault="008859BB" w:rsidP="00676D7D">
            <w:pPr>
              <w:rPr>
                <w:sz w:val="22"/>
              </w:rPr>
            </w:pPr>
            <w:r w:rsidRPr="000437E9">
              <w:rPr>
                <w:sz w:val="22"/>
              </w:rPr>
              <w:t xml:space="preserve">Program displays correct output with no errors </w:t>
            </w:r>
            <w:r w:rsidRPr="0063312A">
              <w:rPr>
                <w:b/>
                <w:sz w:val="22"/>
              </w:rPr>
              <w:t>(18-20pts)</w:t>
            </w:r>
          </w:p>
        </w:tc>
        <w:tc>
          <w:tcPr>
            <w:tcW w:w="1894" w:type="dxa"/>
            <w:tcBorders>
              <w:top w:val="nil"/>
              <w:left w:val="nil"/>
              <w:bottom w:val="single" w:sz="8" w:space="0" w:color="auto"/>
              <w:right w:val="single" w:sz="8" w:space="0" w:color="auto"/>
            </w:tcBorders>
            <w:tcMar>
              <w:top w:w="0" w:type="dxa"/>
              <w:left w:w="108" w:type="dxa"/>
              <w:bottom w:w="0" w:type="dxa"/>
              <w:right w:w="108" w:type="dxa"/>
            </w:tcMar>
            <w:hideMark/>
          </w:tcPr>
          <w:p w14:paraId="1C7EB54C" w14:textId="77777777" w:rsidR="008859BB" w:rsidRPr="000437E9" w:rsidRDefault="008859BB" w:rsidP="00676D7D">
            <w:pPr>
              <w:rPr>
                <w:sz w:val="22"/>
              </w:rPr>
            </w:pPr>
            <w:r w:rsidRPr="000437E9">
              <w:rPr>
                <w:sz w:val="22"/>
              </w:rPr>
              <w:t xml:space="preserve">Output has minor errors </w:t>
            </w:r>
            <w:r w:rsidRPr="0063312A">
              <w:rPr>
                <w:b/>
                <w:sz w:val="22"/>
              </w:rPr>
              <w:t>(15-17pts)</w:t>
            </w:r>
          </w:p>
        </w:tc>
        <w:tc>
          <w:tcPr>
            <w:tcW w:w="1894" w:type="dxa"/>
            <w:tcBorders>
              <w:top w:val="nil"/>
              <w:left w:val="nil"/>
              <w:bottom w:val="single" w:sz="8" w:space="0" w:color="auto"/>
              <w:right w:val="single" w:sz="8" w:space="0" w:color="auto"/>
            </w:tcBorders>
            <w:tcMar>
              <w:top w:w="0" w:type="dxa"/>
              <w:left w:w="108" w:type="dxa"/>
              <w:bottom w:w="0" w:type="dxa"/>
              <w:right w:w="108" w:type="dxa"/>
            </w:tcMar>
            <w:hideMark/>
          </w:tcPr>
          <w:p w14:paraId="43FDF3E2" w14:textId="77777777" w:rsidR="008859BB" w:rsidRPr="000437E9" w:rsidRDefault="008859BB" w:rsidP="00676D7D">
            <w:pPr>
              <w:rPr>
                <w:sz w:val="22"/>
              </w:rPr>
            </w:pPr>
            <w:r w:rsidRPr="000437E9">
              <w:rPr>
                <w:sz w:val="22"/>
              </w:rPr>
              <w:t xml:space="preserve">Output has multiple errors </w:t>
            </w:r>
            <w:r w:rsidRPr="009F7127">
              <w:rPr>
                <w:b/>
                <w:sz w:val="22"/>
              </w:rPr>
              <w:t>(12-14pts)</w:t>
            </w:r>
          </w:p>
        </w:tc>
        <w:tc>
          <w:tcPr>
            <w:tcW w:w="1941" w:type="dxa"/>
            <w:tcBorders>
              <w:top w:val="nil"/>
              <w:left w:val="nil"/>
              <w:bottom w:val="single" w:sz="8" w:space="0" w:color="auto"/>
              <w:right w:val="single" w:sz="8" w:space="0" w:color="auto"/>
            </w:tcBorders>
            <w:tcMar>
              <w:top w:w="0" w:type="dxa"/>
              <w:left w:w="108" w:type="dxa"/>
              <w:bottom w:w="0" w:type="dxa"/>
              <w:right w:w="108" w:type="dxa"/>
            </w:tcMar>
            <w:hideMark/>
          </w:tcPr>
          <w:p w14:paraId="008205B0" w14:textId="77777777" w:rsidR="008859BB" w:rsidRPr="000437E9" w:rsidRDefault="008859BB" w:rsidP="00676D7D">
            <w:pPr>
              <w:rPr>
                <w:sz w:val="22"/>
              </w:rPr>
            </w:pPr>
            <w:r>
              <w:rPr>
                <w:sz w:val="22"/>
              </w:rPr>
              <w:t xml:space="preserve">Output is incorrect </w:t>
            </w:r>
            <w:r w:rsidRPr="009F7127">
              <w:rPr>
                <w:b/>
                <w:sz w:val="22"/>
              </w:rPr>
              <w:t>(10-11</w:t>
            </w:r>
            <w:r>
              <w:rPr>
                <w:b/>
                <w:sz w:val="22"/>
              </w:rPr>
              <w:t>pts</w:t>
            </w:r>
            <w:r w:rsidRPr="009F7127">
              <w:rPr>
                <w:b/>
                <w:sz w:val="22"/>
              </w:rPr>
              <w:t>)</w:t>
            </w:r>
          </w:p>
        </w:tc>
      </w:tr>
      <w:tr w:rsidR="008859BB" w:rsidRPr="000437E9" w14:paraId="3659EE40" w14:textId="77777777" w:rsidTr="00676D7D">
        <w:tc>
          <w:tcPr>
            <w:tcW w:w="198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4ADDF41" w14:textId="77777777" w:rsidR="008859BB" w:rsidRPr="0063312A" w:rsidRDefault="008859BB" w:rsidP="00676D7D">
            <w:pPr>
              <w:rPr>
                <w:b/>
                <w:sz w:val="22"/>
              </w:rPr>
            </w:pPr>
            <w:r w:rsidRPr="0063312A">
              <w:rPr>
                <w:b/>
                <w:sz w:val="22"/>
              </w:rPr>
              <w:t>Design of output</w:t>
            </w:r>
          </w:p>
          <w:p w14:paraId="7D5ABC0E" w14:textId="77777777" w:rsidR="008859BB" w:rsidRPr="000437E9" w:rsidRDefault="008859BB" w:rsidP="00676D7D">
            <w:pPr>
              <w:rPr>
                <w:sz w:val="22"/>
              </w:rPr>
            </w:pPr>
            <w:r w:rsidRPr="0063312A">
              <w:rPr>
                <w:b/>
                <w:sz w:val="22"/>
              </w:rPr>
              <w:t>(10pts)</w:t>
            </w:r>
          </w:p>
        </w:tc>
        <w:tc>
          <w:tcPr>
            <w:tcW w:w="1860" w:type="dxa"/>
            <w:tcBorders>
              <w:top w:val="nil"/>
              <w:left w:val="nil"/>
              <w:bottom w:val="single" w:sz="8" w:space="0" w:color="auto"/>
              <w:right w:val="single" w:sz="8" w:space="0" w:color="auto"/>
            </w:tcBorders>
            <w:tcMar>
              <w:top w:w="0" w:type="dxa"/>
              <w:left w:w="108" w:type="dxa"/>
              <w:bottom w:w="0" w:type="dxa"/>
              <w:right w:w="108" w:type="dxa"/>
            </w:tcMar>
            <w:hideMark/>
          </w:tcPr>
          <w:p w14:paraId="1CED5BC6" w14:textId="77777777" w:rsidR="008859BB" w:rsidRPr="000437E9" w:rsidRDefault="008859BB" w:rsidP="00676D7D">
            <w:pPr>
              <w:rPr>
                <w:sz w:val="22"/>
              </w:rPr>
            </w:pPr>
            <w:r w:rsidRPr="000437E9">
              <w:rPr>
                <w:sz w:val="22"/>
              </w:rPr>
              <w:t>Progra</w:t>
            </w:r>
            <w:r>
              <w:rPr>
                <w:sz w:val="22"/>
              </w:rPr>
              <w:t xml:space="preserve">m displays more than expected </w:t>
            </w:r>
            <w:r w:rsidRPr="0063312A">
              <w:rPr>
                <w:b/>
                <w:sz w:val="22"/>
              </w:rPr>
              <w:t>(10pts)</w:t>
            </w:r>
          </w:p>
        </w:tc>
        <w:tc>
          <w:tcPr>
            <w:tcW w:w="1894" w:type="dxa"/>
            <w:tcBorders>
              <w:top w:val="nil"/>
              <w:left w:val="nil"/>
              <w:bottom w:val="single" w:sz="8" w:space="0" w:color="auto"/>
              <w:right w:val="single" w:sz="8" w:space="0" w:color="auto"/>
            </w:tcBorders>
            <w:tcMar>
              <w:top w:w="0" w:type="dxa"/>
              <w:left w:w="108" w:type="dxa"/>
              <w:bottom w:w="0" w:type="dxa"/>
              <w:right w:w="108" w:type="dxa"/>
            </w:tcMar>
            <w:hideMark/>
          </w:tcPr>
          <w:p w14:paraId="58E689FA" w14:textId="77777777" w:rsidR="008859BB" w:rsidRPr="000437E9" w:rsidRDefault="008859BB" w:rsidP="00676D7D">
            <w:pPr>
              <w:rPr>
                <w:sz w:val="22"/>
              </w:rPr>
            </w:pPr>
            <w:r w:rsidRPr="000437E9">
              <w:rPr>
                <w:sz w:val="22"/>
              </w:rPr>
              <w:t xml:space="preserve">Program displays minimally expected output </w:t>
            </w:r>
            <w:r w:rsidRPr="0063312A">
              <w:rPr>
                <w:b/>
                <w:sz w:val="22"/>
              </w:rPr>
              <w:t>(8-9pts)</w:t>
            </w:r>
          </w:p>
        </w:tc>
        <w:tc>
          <w:tcPr>
            <w:tcW w:w="1894" w:type="dxa"/>
            <w:tcBorders>
              <w:top w:val="nil"/>
              <w:left w:val="nil"/>
              <w:bottom w:val="single" w:sz="8" w:space="0" w:color="auto"/>
              <w:right w:val="single" w:sz="8" w:space="0" w:color="auto"/>
            </w:tcBorders>
            <w:tcMar>
              <w:top w:w="0" w:type="dxa"/>
              <w:left w:w="108" w:type="dxa"/>
              <w:bottom w:w="0" w:type="dxa"/>
              <w:right w:w="108" w:type="dxa"/>
            </w:tcMar>
            <w:hideMark/>
          </w:tcPr>
          <w:p w14:paraId="1F482DDD" w14:textId="77777777" w:rsidR="008859BB" w:rsidRPr="000437E9" w:rsidRDefault="008859BB" w:rsidP="00676D7D">
            <w:pPr>
              <w:rPr>
                <w:sz w:val="22"/>
              </w:rPr>
            </w:pPr>
            <w:r w:rsidRPr="000437E9">
              <w:rPr>
                <w:sz w:val="22"/>
              </w:rPr>
              <w:t>Program does not display the required output (</w:t>
            </w:r>
            <w:r w:rsidRPr="009F7127">
              <w:rPr>
                <w:b/>
                <w:sz w:val="22"/>
              </w:rPr>
              <w:t>6-7</w:t>
            </w:r>
            <w:r>
              <w:rPr>
                <w:b/>
                <w:sz w:val="22"/>
              </w:rPr>
              <w:t>pts</w:t>
            </w:r>
            <w:r w:rsidRPr="009F7127">
              <w:rPr>
                <w:b/>
                <w:sz w:val="22"/>
              </w:rPr>
              <w:t>)</w:t>
            </w:r>
          </w:p>
        </w:tc>
        <w:tc>
          <w:tcPr>
            <w:tcW w:w="1941" w:type="dxa"/>
            <w:tcBorders>
              <w:top w:val="nil"/>
              <w:left w:val="nil"/>
              <w:bottom w:val="single" w:sz="8" w:space="0" w:color="auto"/>
              <w:right w:val="single" w:sz="8" w:space="0" w:color="auto"/>
            </w:tcBorders>
            <w:tcMar>
              <w:top w:w="0" w:type="dxa"/>
              <w:left w:w="108" w:type="dxa"/>
              <w:bottom w:w="0" w:type="dxa"/>
              <w:right w:w="108" w:type="dxa"/>
            </w:tcMar>
            <w:hideMark/>
          </w:tcPr>
          <w:p w14:paraId="2F143C4C" w14:textId="77777777" w:rsidR="008859BB" w:rsidRPr="000437E9" w:rsidRDefault="008859BB" w:rsidP="00676D7D">
            <w:pPr>
              <w:rPr>
                <w:sz w:val="22"/>
              </w:rPr>
            </w:pPr>
            <w:r>
              <w:rPr>
                <w:sz w:val="22"/>
              </w:rPr>
              <w:t xml:space="preserve">Output is poorly designed </w:t>
            </w:r>
            <w:r w:rsidRPr="009F7127">
              <w:rPr>
                <w:b/>
                <w:sz w:val="22"/>
              </w:rPr>
              <w:t>(5</w:t>
            </w:r>
            <w:r>
              <w:rPr>
                <w:b/>
                <w:sz w:val="22"/>
              </w:rPr>
              <w:t>pts</w:t>
            </w:r>
            <w:r w:rsidRPr="009F7127">
              <w:rPr>
                <w:b/>
                <w:sz w:val="22"/>
              </w:rPr>
              <w:t>)</w:t>
            </w:r>
          </w:p>
        </w:tc>
      </w:tr>
      <w:tr w:rsidR="008859BB" w:rsidRPr="000437E9" w14:paraId="4D833DC1" w14:textId="77777777" w:rsidTr="00676D7D">
        <w:tc>
          <w:tcPr>
            <w:tcW w:w="198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315E165" w14:textId="77777777" w:rsidR="008859BB" w:rsidRPr="0063312A" w:rsidRDefault="008859BB" w:rsidP="00676D7D">
            <w:pPr>
              <w:rPr>
                <w:b/>
                <w:sz w:val="22"/>
              </w:rPr>
            </w:pPr>
            <w:r w:rsidRPr="0063312A">
              <w:rPr>
                <w:b/>
                <w:sz w:val="22"/>
              </w:rPr>
              <w:t>Design of logic</w:t>
            </w:r>
          </w:p>
          <w:p w14:paraId="6974B8DB" w14:textId="77777777" w:rsidR="008859BB" w:rsidRPr="000437E9" w:rsidRDefault="008859BB" w:rsidP="00676D7D">
            <w:pPr>
              <w:rPr>
                <w:sz w:val="22"/>
              </w:rPr>
            </w:pPr>
            <w:r w:rsidRPr="0063312A">
              <w:rPr>
                <w:b/>
                <w:sz w:val="22"/>
              </w:rPr>
              <w:t>(20pts)</w:t>
            </w:r>
          </w:p>
        </w:tc>
        <w:tc>
          <w:tcPr>
            <w:tcW w:w="1860" w:type="dxa"/>
            <w:tcBorders>
              <w:top w:val="nil"/>
              <w:left w:val="nil"/>
              <w:bottom w:val="single" w:sz="8" w:space="0" w:color="auto"/>
              <w:right w:val="single" w:sz="8" w:space="0" w:color="auto"/>
            </w:tcBorders>
            <w:tcMar>
              <w:top w:w="0" w:type="dxa"/>
              <w:left w:w="108" w:type="dxa"/>
              <w:bottom w:w="0" w:type="dxa"/>
              <w:right w:w="108" w:type="dxa"/>
            </w:tcMar>
            <w:hideMark/>
          </w:tcPr>
          <w:p w14:paraId="3DE4893E" w14:textId="77777777" w:rsidR="008859BB" w:rsidRPr="000437E9" w:rsidRDefault="008859BB" w:rsidP="00676D7D">
            <w:pPr>
              <w:rPr>
                <w:sz w:val="22"/>
              </w:rPr>
            </w:pPr>
            <w:r w:rsidRPr="000437E9">
              <w:rPr>
                <w:sz w:val="22"/>
              </w:rPr>
              <w:t xml:space="preserve">Program is logically well designed </w:t>
            </w:r>
            <w:r w:rsidRPr="0063312A">
              <w:rPr>
                <w:b/>
                <w:sz w:val="22"/>
              </w:rPr>
              <w:t>(18-20</w:t>
            </w:r>
            <w:r>
              <w:rPr>
                <w:b/>
                <w:sz w:val="22"/>
              </w:rPr>
              <w:t>pts</w:t>
            </w:r>
            <w:r w:rsidRPr="0063312A">
              <w:rPr>
                <w:b/>
                <w:sz w:val="22"/>
              </w:rPr>
              <w:t>)</w:t>
            </w:r>
          </w:p>
        </w:tc>
        <w:tc>
          <w:tcPr>
            <w:tcW w:w="1894" w:type="dxa"/>
            <w:tcBorders>
              <w:top w:val="nil"/>
              <w:left w:val="nil"/>
              <w:bottom w:val="single" w:sz="8" w:space="0" w:color="auto"/>
              <w:right w:val="single" w:sz="8" w:space="0" w:color="auto"/>
            </w:tcBorders>
            <w:tcMar>
              <w:top w:w="0" w:type="dxa"/>
              <w:left w:w="108" w:type="dxa"/>
              <w:bottom w:w="0" w:type="dxa"/>
              <w:right w:w="108" w:type="dxa"/>
            </w:tcMar>
            <w:hideMark/>
          </w:tcPr>
          <w:p w14:paraId="0371E7A5" w14:textId="77777777" w:rsidR="008859BB" w:rsidRPr="000437E9" w:rsidRDefault="008859BB" w:rsidP="00676D7D">
            <w:pPr>
              <w:rPr>
                <w:sz w:val="22"/>
              </w:rPr>
            </w:pPr>
            <w:r w:rsidRPr="000437E9">
              <w:rPr>
                <w:sz w:val="22"/>
              </w:rPr>
              <w:t xml:space="preserve">Program has slight logic errors that do no significantly affect the results </w:t>
            </w:r>
            <w:r w:rsidRPr="0063312A">
              <w:rPr>
                <w:b/>
                <w:sz w:val="22"/>
              </w:rPr>
              <w:t>(15-17pts)</w:t>
            </w:r>
          </w:p>
        </w:tc>
        <w:tc>
          <w:tcPr>
            <w:tcW w:w="1894" w:type="dxa"/>
            <w:tcBorders>
              <w:top w:val="nil"/>
              <w:left w:val="nil"/>
              <w:bottom w:val="single" w:sz="8" w:space="0" w:color="auto"/>
              <w:right w:val="single" w:sz="8" w:space="0" w:color="auto"/>
            </w:tcBorders>
            <w:tcMar>
              <w:top w:w="0" w:type="dxa"/>
              <w:left w:w="108" w:type="dxa"/>
              <w:bottom w:w="0" w:type="dxa"/>
              <w:right w:w="108" w:type="dxa"/>
            </w:tcMar>
            <w:hideMark/>
          </w:tcPr>
          <w:p w14:paraId="43D0496E" w14:textId="77777777" w:rsidR="008859BB" w:rsidRPr="000437E9" w:rsidRDefault="008859BB" w:rsidP="00676D7D">
            <w:pPr>
              <w:rPr>
                <w:sz w:val="22"/>
              </w:rPr>
            </w:pPr>
            <w:r w:rsidRPr="000437E9">
              <w:rPr>
                <w:sz w:val="22"/>
              </w:rPr>
              <w:t xml:space="preserve">Program has significant logic errors </w:t>
            </w:r>
            <w:r w:rsidRPr="009F7127">
              <w:rPr>
                <w:b/>
                <w:sz w:val="22"/>
              </w:rPr>
              <w:t>(3-5pts)</w:t>
            </w:r>
          </w:p>
        </w:tc>
        <w:tc>
          <w:tcPr>
            <w:tcW w:w="1941" w:type="dxa"/>
            <w:tcBorders>
              <w:top w:val="nil"/>
              <w:left w:val="nil"/>
              <w:bottom w:val="single" w:sz="8" w:space="0" w:color="auto"/>
              <w:right w:val="single" w:sz="8" w:space="0" w:color="auto"/>
            </w:tcBorders>
            <w:tcMar>
              <w:top w:w="0" w:type="dxa"/>
              <w:left w:w="108" w:type="dxa"/>
              <w:bottom w:w="0" w:type="dxa"/>
              <w:right w:w="108" w:type="dxa"/>
            </w:tcMar>
            <w:hideMark/>
          </w:tcPr>
          <w:p w14:paraId="289DEC69" w14:textId="77777777" w:rsidR="008859BB" w:rsidRPr="000437E9" w:rsidRDefault="008859BB" w:rsidP="00676D7D">
            <w:pPr>
              <w:rPr>
                <w:sz w:val="22"/>
              </w:rPr>
            </w:pPr>
            <w:r w:rsidRPr="000437E9">
              <w:rPr>
                <w:sz w:val="22"/>
              </w:rPr>
              <w:t>Program is incorre</w:t>
            </w:r>
            <w:r>
              <w:rPr>
                <w:sz w:val="22"/>
              </w:rPr>
              <w:t xml:space="preserve">ct </w:t>
            </w:r>
            <w:r w:rsidRPr="009F7127">
              <w:rPr>
                <w:b/>
                <w:sz w:val="22"/>
              </w:rPr>
              <w:t>(10-11</w:t>
            </w:r>
            <w:r>
              <w:rPr>
                <w:b/>
                <w:sz w:val="22"/>
              </w:rPr>
              <w:t>pts</w:t>
            </w:r>
            <w:r w:rsidRPr="009F7127">
              <w:rPr>
                <w:b/>
                <w:sz w:val="22"/>
              </w:rPr>
              <w:t>)</w:t>
            </w:r>
          </w:p>
        </w:tc>
      </w:tr>
      <w:tr w:rsidR="008859BB" w:rsidRPr="000437E9" w14:paraId="7212EA3E" w14:textId="77777777" w:rsidTr="00676D7D">
        <w:tc>
          <w:tcPr>
            <w:tcW w:w="198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EE4E523" w14:textId="77777777" w:rsidR="008859BB" w:rsidRPr="0063312A" w:rsidRDefault="008859BB" w:rsidP="00676D7D">
            <w:pPr>
              <w:rPr>
                <w:b/>
                <w:sz w:val="22"/>
              </w:rPr>
            </w:pPr>
            <w:r w:rsidRPr="0063312A">
              <w:rPr>
                <w:b/>
                <w:sz w:val="22"/>
              </w:rPr>
              <w:t>Standards</w:t>
            </w:r>
          </w:p>
          <w:p w14:paraId="6E374940" w14:textId="77777777" w:rsidR="008859BB" w:rsidRPr="000437E9" w:rsidRDefault="008859BB" w:rsidP="00676D7D">
            <w:pPr>
              <w:rPr>
                <w:sz w:val="22"/>
              </w:rPr>
            </w:pPr>
            <w:r w:rsidRPr="0063312A">
              <w:rPr>
                <w:b/>
                <w:sz w:val="22"/>
              </w:rPr>
              <w:t>(20pts)</w:t>
            </w:r>
          </w:p>
        </w:tc>
        <w:tc>
          <w:tcPr>
            <w:tcW w:w="1860" w:type="dxa"/>
            <w:tcBorders>
              <w:top w:val="nil"/>
              <w:left w:val="nil"/>
              <w:bottom w:val="single" w:sz="8" w:space="0" w:color="auto"/>
              <w:right w:val="single" w:sz="8" w:space="0" w:color="auto"/>
            </w:tcBorders>
            <w:tcMar>
              <w:top w:w="0" w:type="dxa"/>
              <w:left w:w="108" w:type="dxa"/>
              <w:bottom w:w="0" w:type="dxa"/>
              <w:right w:w="108" w:type="dxa"/>
            </w:tcMar>
            <w:hideMark/>
          </w:tcPr>
          <w:p w14:paraId="5A021EC6" w14:textId="77777777" w:rsidR="008859BB" w:rsidRPr="000437E9" w:rsidRDefault="008859BB" w:rsidP="00676D7D">
            <w:pPr>
              <w:rPr>
                <w:sz w:val="22"/>
              </w:rPr>
            </w:pPr>
            <w:r w:rsidRPr="000437E9">
              <w:rPr>
                <w:sz w:val="22"/>
              </w:rPr>
              <w:t xml:space="preserve">Program </w:t>
            </w:r>
            <w:r>
              <w:rPr>
                <w:sz w:val="22"/>
              </w:rPr>
              <w:t xml:space="preserve">code </w:t>
            </w:r>
            <w:r w:rsidRPr="000437E9">
              <w:rPr>
                <w:sz w:val="22"/>
              </w:rPr>
              <w:t>i</w:t>
            </w:r>
            <w:r>
              <w:rPr>
                <w:sz w:val="22"/>
              </w:rPr>
              <w:t xml:space="preserve">s stylistically well designed </w:t>
            </w:r>
            <w:r w:rsidRPr="0063312A">
              <w:rPr>
                <w:b/>
                <w:sz w:val="22"/>
              </w:rPr>
              <w:t>(18-20pts)</w:t>
            </w:r>
          </w:p>
        </w:tc>
        <w:tc>
          <w:tcPr>
            <w:tcW w:w="1894" w:type="dxa"/>
            <w:tcBorders>
              <w:top w:val="nil"/>
              <w:left w:val="nil"/>
              <w:bottom w:val="single" w:sz="8" w:space="0" w:color="auto"/>
              <w:right w:val="single" w:sz="8" w:space="0" w:color="auto"/>
            </w:tcBorders>
            <w:tcMar>
              <w:top w:w="0" w:type="dxa"/>
              <w:left w:w="108" w:type="dxa"/>
              <w:bottom w:w="0" w:type="dxa"/>
              <w:right w:w="108" w:type="dxa"/>
            </w:tcMar>
            <w:hideMark/>
          </w:tcPr>
          <w:p w14:paraId="1E637BF5" w14:textId="77777777" w:rsidR="008859BB" w:rsidRPr="000437E9" w:rsidRDefault="008859BB" w:rsidP="00676D7D">
            <w:pPr>
              <w:rPr>
                <w:sz w:val="22"/>
              </w:rPr>
            </w:pPr>
            <w:r w:rsidRPr="000437E9">
              <w:rPr>
                <w:sz w:val="22"/>
              </w:rPr>
              <w:t xml:space="preserve">Few inappropriate design choices (i.e. poor variable names, improper indentation) </w:t>
            </w:r>
            <w:r w:rsidRPr="0063312A">
              <w:rPr>
                <w:b/>
                <w:sz w:val="22"/>
              </w:rPr>
              <w:t>(15-17pts)</w:t>
            </w:r>
          </w:p>
        </w:tc>
        <w:tc>
          <w:tcPr>
            <w:tcW w:w="1894" w:type="dxa"/>
            <w:tcBorders>
              <w:top w:val="nil"/>
              <w:left w:val="nil"/>
              <w:bottom w:val="single" w:sz="8" w:space="0" w:color="auto"/>
              <w:right w:val="single" w:sz="8" w:space="0" w:color="auto"/>
            </w:tcBorders>
            <w:tcMar>
              <w:top w:w="0" w:type="dxa"/>
              <w:left w:w="108" w:type="dxa"/>
              <w:bottom w:w="0" w:type="dxa"/>
              <w:right w:w="108" w:type="dxa"/>
            </w:tcMar>
            <w:hideMark/>
          </w:tcPr>
          <w:p w14:paraId="69971A4D" w14:textId="77777777" w:rsidR="008859BB" w:rsidRPr="000437E9" w:rsidRDefault="008859BB" w:rsidP="00676D7D">
            <w:pPr>
              <w:rPr>
                <w:sz w:val="22"/>
              </w:rPr>
            </w:pPr>
            <w:r w:rsidRPr="000437E9">
              <w:rPr>
                <w:sz w:val="22"/>
              </w:rPr>
              <w:t xml:space="preserve">Several inappropriate design choices (i.e. poor variable names, improper indentation) </w:t>
            </w:r>
            <w:r w:rsidRPr="009F7127">
              <w:rPr>
                <w:b/>
                <w:sz w:val="22"/>
              </w:rPr>
              <w:t>(12-14pts)</w:t>
            </w:r>
          </w:p>
        </w:tc>
        <w:tc>
          <w:tcPr>
            <w:tcW w:w="1941" w:type="dxa"/>
            <w:tcBorders>
              <w:top w:val="nil"/>
              <w:left w:val="nil"/>
              <w:bottom w:val="single" w:sz="8" w:space="0" w:color="auto"/>
              <w:right w:val="single" w:sz="8" w:space="0" w:color="auto"/>
            </w:tcBorders>
            <w:tcMar>
              <w:top w:w="0" w:type="dxa"/>
              <w:left w:w="108" w:type="dxa"/>
              <w:bottom w:w="0" w:type="dxa"/>
              <w:right w:w="108" w:type="dxa"/>
            </w:tcMar>
            <w:hideMark/>
          </w:tcPr>
          <w:p w14:paraId="64D8F3EE" w14:textId="77777777" w:rsidR="008859BB" w:rsidRPr="000437E9" w:rsidRDefault="008859BB" w:rsidP="00676D7D">
            <w:pPr>
              <w:rPr>
                <w:sz w:val="22"/>
              </w:rPr>
            </w:pPr>
            <w:r w:rsidRPr="000437E9">
              <w:rPr>
                <w:sz w:val="22"/>
              </w:rPr>
              <w:t>Prog</w:t>
            </w:r>
            <w:r>
              <w:rPr>
                <w:sz w:val="22"/>
              </w:rPr>
              <w:t xml:space="preserve">ram is poorly written </w:t>
            </w:r>
            <w:r w:rsidRPr="009F7127">
              <w:rPr>
                <w:b/>
                <w:sz w:val="22"/>
              </w:rPr>
              <w:t>(10-11pts)</w:t>
            </w:r>
          </w:p>
        </w:tc>
      </w:tr>
      <w:tr w:rsidR="008859BB" w:rsidRPr="000437E9" w14:paraId="5E67D9DE" w14:textId="77777777" w:rsidTr="00676D7D">
        <w:tc>
          <w:tcPr>
            <w:tcW w:w="198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AB1453B" w14:textId="77777777" w:rsidR="008859BB" w:rsidRPr="0063312A" w:rsidRDefault="008859BB" w:rsidP="00676D7D">
            <w:pPr>
              <w:rPr>
                <w:b/>
                <w:sz w:val="22"/>
              </w:rPr>
            </w:pPr>
            <w:r w:rsidRPr="0063312A">
              <w:rPr>
                <w:b/>
                <w:sz w:val="22"/>
              </w:rPr>
              <w:t>Delivery</w:t>
            </w:r>
          </w:p>
          <w:p w14:paraId="5DB9DA40" w14:textId="77777777" w:rsidR="008859BB" w:rsidRPr="000437E9" w:rsidRDefault="008859BB" w:rsidP="00676D7D">
            <w:pPr>
              <w:rPr>
                <w:sz w:val="22"/>
              </w:rPr>
            </w:pPr>
            <w:r w:rsidRPr="0063312A">
              <w:rPr>
                <w:b/>
                <w:sz w:val="22"/>
              </w:rPr>
              <w:t>(10pts)</w:t>
            </w:r>
          </w:p>
        </w:tc>
        <w:tc>
          <w:tcPr>
            <w:tcW w:w="1860" w:type="dxa"/>
            <w:tcBorders>
              <w:top w:val="nil"/>
              <w:left w:val="nil"/>
              <w:bottom w:val="single" w:sz="8" w:space="0" w:color="auto"/>
              <w:right w:val="single" w:sz="8" w:space="0" w:color="auto"/>
            </w:tcBorders>
            <w:tcMar>
              <w:top w:w="0" w:type="dxa"/>
              <w:left w:w="108" w:type="dxa"/>
              <w:bottom w:w="0" w:type="dxa"/>
              <w:right w:w="108" w:type="dxa"/>
            </w:tcMar>
            <w:hideMark/>
          </w:tcPr>
          <w:p w14:paraId="3DF69FB8" w14:textId="77777777" w:rsidR="008859BB" w:rsidRPr="000437E9" w:rsidRDefault="008859BB" w:rsidP="00676D7D">
            <w:pPr>
              <w:rPr>
                <w:sz w:val="22"/>
              </w:rPr>
            </w:pPr>
            <w:r w:rsidRPr="0067543E">
              <w:rPr>
                <w:sz w:val="22"/>
              </w:rPr>
              <w:t>The program was delivered on time.</w:t>
            </w:r>
            <w:r>
              <w:rPr>
                <w:sz w:val="22"/>
              </w:rPr>
              <w:t xml:space="preserve"> </w:t>
            </w:r>
            <w:r w:rsidRPr="0063312A">
              <w:rPr>
                <w:b/>
                <w:sz w:val="22"/>
              </w:rPr>
              <w:t>(10pts)</w:t>
            </w:r>
          </w:p>
        </w:tc>
        <w:tc>
          <w:tcPr>
            <w:tcW w:w="1894" w:type="dxa"/>
            <w:tcBorders>
              <w:top w:val="nil"/>
              <w:left w:val="nil"/>
              <w:bottom w:val="single" w:sz="8" w:space="0" w:color="auto"/>
              <w:right w:val="single" w:sz="8" w:space="0" w:color="auto"/>
            </w:tcBorders>
            <w:tcMar>
              <w:top w:w="0" w:type="dxa"/>
              <w:left w:w="108" w:type="dxa"/>
              <w:bottom w:w="0" w:type="dxa"/>
              <w:right w:w="108" w:type="dxa"/>
            </w:tcMar>
            <w:hideMark/>
          </w:tcPr>
          <w:p w14:paraId="395A20D9" w14:textId="77777777" w:rsidR="008859BB" w:rsidRPr="000437E9" w:rsidRDefault="008859BB" w:rsidP="00676D7D">
            <w:pPr>
              <w:rPr>
                <w:sz w:val="22"/>
              </w:rPr>
            </w:pPr>
            <w:r w:rsidRPr="0067543E">
              <w:rPr>
                <w:sz w:val="22"/>
              </w:rPr>
              <w:t xml:space="preserve">The program was delivered </w:t>
            </w:r>
            <w:r>
              <w:rPr>
                <w:sz w:val="22"/>
              </w:rPr>
              <w:t>a day after the deadline</w:t>
            </w:r>
            <w:r w:rsidRPr="0067543E">
              <w:rPr>
                <w:sz w:val="22"/>
              </w:rPr>
              <w:t xml:space="preserve">. </w:t>
            </w:r>
            <w:r w:rsidRPr="00BA017D">
              <w:rPr>
                <w:b/>
                <w:sz w:val="22"/>
              </w:rPr>
              <w:t>(8-9pts)</w:t>
            </w:r>
          </w:p>
        </w:tc>
        <w:tc>
          <w:tcPr>
            <w:tcW w:w="1894" w:type="dxa"/>
            <w:tcBorders>
              <w:top w:val="nil"/>
              <w:left w:val="nil"/>
              <w:bottom w:val="single" w:sz="8" w:space="0" w:color="auto"/>
              <w:right w:val="single" w:sz="8" w:space="0" w:color="auto"/>
            </w:tcBorders>
            <w:tcMar>
              <w:top w:w="0" w:type="dxa"/>
              <w:left w:w="108" w:type="dxa"/>
              <w:bottom w:w="0" w:type="dxa"/>
              <w:right w:w="108" w:type="dxa"/>
            </w:tcMar>
            <w:hideMark/>
          </w:tcPr>
          <w:p w14:paraId="51AAF7DA" w14:textId="77777777" w:rsidR="008859BB" w:rsidRPr="000437E9" w:rsidRDefault="008859BB" w:rsidP="00676D7D">
            <w:pPr>
              <w:rPr>
                <w:sz w:val="22"/>
              </w:rPr>
            </w:pPr>
            <w:r w:rsidRPr="0067543E">
              <w:rPr>
                <w:sz w:val="22"/>
              </w:rPr>
              <w:t xml:space="preserve">The program was delivered </w:t>
            </w:r>
            <w:r>
              <w:rPr>
                <w:sz w:val="22"/>
              </w:rPr>
              <w:t>two days after the deadline</w:t>
            </w:r>
            <w:r w:rsidRPr="0067543E">
              <w:rPr>
                <w:sz w:val="22"/>
              </w:rPr>
              <w:t>.</w:t>
            </w:r>
            <w:r w:rsidRPr="009F7127">
              <w:rPr>
                <w:b/>
                <w:sz w:val="22"/>
              </w:rPr>
              <w:t xml:space="preserve"> (6-7pts)</w:t>
            </w:r>
          </w:p>
        </w:tc>
        <w:tc>
          <w:tcPr>
            <w:tcW w:w="1941" w:type="dxa"/>
            <w:tcBorders>
              <w:top w:val="nil"/>
              <w:left w:val="nil"/>
              <w:bottom w:val="single" w:sz="8" w:space="0" w:color="auto"/>
              <w:right w:val="single" w:sz="8" w:space="0" w:color="auto"/>
            </w:tcBorders>
            <w:tcMar>
              <w:top w:w="0" w:type="dxa"/>
              <w:left w:w="108" w:type="dxa"/>
              <w:bottom w:w="0" w:type="dxa"/>
              <w:right w:w="108" w:type="dxa"/>
            </w:tcMar>
            <w:hideMark/>
          </w:tcPr>
          <w:p w14:paraId="26F349ED" w14:textId="77777777" w:rsidR="008859BB" w:rsidRPr="000437E9" w:rsidRDefault="008859BB" w:rsidP="00676D7D">
            <w:pPr>
              <w:rPr>
                <w:sz w:val="22"/>
              </w:rPr>
            </w:pPr>
            <w:r w:rsidRPr="0067543E">
              <w:rPr>
                <w:sz w:val="22"/>
              </w:rPr>
              <w:t>The program was delivered</w:t>
            </w:r>
            <w:r>
              <w:rPr>
                <w:sz w:val="22"/>
              </w:rPr>
              <w:t xml:space="preserve"> more than two days after the deadline</w:t>
            </w:r>
            <w:r w:rsidRPr="0067543E">
              <w:rPr>
                <w:sz w:val="22"/>
              </w:rPr>
              <w:t>.</w:t>
            </w:r>
            <w:r w:rsidRPr="009F7127">
              <w:rPr>
                <w:b/>
                <w:sz w:val="22"/>
              </w:rPr>
              <w:t xml:space="preserve"> </w:t>
            </w:r>
            <w:r w:rsidRPr="009C1D17">
              <w:rPr>
                <w:b/>
                <w:sz w:val="22"/>
              </w:rPr>
              <w:t>(5pts)</w:t>
            </w:r>
          </w:p>
        </w:tc>
      </w:tr>
    </w:tbl>
    <w:p w14:paraId="60D7C982" w14:textId="77777777" w:rsidR="008859BB" w:rsidRPr="008859BB" w:rsidRDefault="008859BB" w:rsidP="008859BB">
      <w:pPr>
        <w:jc w:val="both"/>
        <w:rPr>
          <w:rFonts w:ascii="Arial Narrow" w:hAnsi="Arial Narrow"/>
          <w:lang w:eastAsia="ar-SA"/>
        </w:rPr>
      </w:pPr>
    </w:p>
    <w:p w14:paraId="7C7F4CEB" w14:textId="77777777" w:rsidR="008859BB" w:rsidRPr="0097227B" w:rsidRDefault="008859BB" w:rsidP="0097227B">
      <w:pPr>
        <w:jc w:val="both"/>
        <w:rPr>
          <w:rFonts w:ascii="Arial Narrow" w:hAnsi="Arial Narrow"/>
          <w:lang w:eastAsia="ar-SA"/>
        </w:rPr>
      </w:pPr>
    </w:p>
    <w:sectPr w:rsidR="008859BB" w:rsidRPr="0097227B" w:rsidSect="00FB190D">
      <w:headerReference w:type="default" r:id="rId25"/>
      <w:footerReference w:type="default" r:id="rId26"/>
      <w:headerReference w:type="first" r:id="rId27"/>
      <w:pgSz w:w="12240" w:h="15840" w:code="1"/>
      <w:pgMar w:top="1440" w:right="1440" w:bottom="1440" w:left="1440" w:header="720" w:footer="97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52C097" w14:textId="77777777" w:rsidR="00EB2100" w:rsidRDefault="00EB2100">
      <w:r>
        <w:separator/>
      </w:r>
    </w:p>
  </w:endnote>
  <w:endnote w:type="continuationSeparator" w:id="0">
    <w:p w14:paraId="7FA3330C" w14:textId="77777777" w:rsidR="00EB2100" w:rsidRDefault="00EB21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Arial Narrow" w:hAnsi="Arial Narrow"/>
        <w:sz w:val="20"/>
      </w:rPr>
      <w:id w:val="1046104715"/>
      <w:docPartObj>
        <w:docPartGallery w:val="Page Numbers (Bottom of Page)"/>
        <w:docPartUnique/>
      </w:docPartObj>
    </w:sdtPr>
    <w:sdtContent>
      <w:sdt>
        <w:sdtPr>
          <w:rPr>
            <w:rFonts w:ascii="Arial Narrow" w:hAnsi="Arial Narrow"/>
            <w:sz w:val="20"/>
          </w:rPr>
          <w:id w:val="860082579"/>
          <w:docPartObj>
            <w:docPartGallery w:val="Page Numbers (Top of Page)"/>
            <w:docPartUnique/>
          </w:docPartObj>
        </w:sdtPr>
        <w:sdtContent>
          <w:p w14:paraId="78CADBD5" w14:textId="77777777" w:rsidR="00676D7D" w:rsidRDefault="00676D7D">
            <w:pPr>
              <w:pStyle w:val="Footer"/>
              <w:pBdr>
                <w:bottom w:val="single" w:sz="6" w:space="1" w:color="auto"/>
              </w:pBdr>
              <w:jc w:val="right"/>
              <w:rPr>
                <w:rFonts w:ascii="Arial Narrow" w:hAnsi="Arial Narrow"/>
                <w:sz w:val="20"/>
              </w:rPr>
            </w:pPr>
          </w:p>
          <w:p w14:paraId="19606BAC" w14:textId="3CF40393" w:rsidR="00676D7D" w:rsidRPr="00320E77" w:rsidRDefault="00676D7D" w:rsidP="00320E77">
            <w:pPr>
              <w:pStyle w:val="Footer"/>
              <w:tabs>
                <w:tab w:val="left" w:pos="8280"/>
              </w:tabs>
              <w:rPr>
                <w:rFonts w:ascii="Arial Narrow" w:hAnsi="Arial Narrow"/>
                <w:sz w:val="20"/>
              </w:rPr>
            </w:pPr>
            <w:r w:rsidRPr="0097227B">
              <w:rPr>
                <w:rFonts w:ascii="Arial Narrow" w:hAnsi="Arial Narrow"/>
                <w:b/>
                <w:sz w:val="20"/>
              </w:rPr>
              <w:t>Applications Development and Emerging Technologies</w:t>
            </w:r>
            <w:r>
              <w:rPr>
                <w:rFonts w:ascii="Arial Narrow" w:hAnsi="Arial Narrow"/>
                <w:b/>
                <w:sz w:val="20"/>
              </w:rPr>
              <w:tab/>
              <w:t xml:space="preserve">  </w:t>
            </w:r>
            <w:r>
              <w:rPr>
                <w:rFonts w:ascii="Arial Narrow" w:hAnsi="Arial Narrow"/>
                <w:b/>
                <w:sz w:val="20"/>
              </w:rPr>
              <w:tab/>
            </w:r>
            <w:r w:rsidRPr="00320E77">
              <w:rPr>
                <w:rFonts w:ascii="Arial Narrow" w:hAnsi="Arial Narrow"/>
                <w:b/>
                <w:sz w:val="20"/>
              </w:rPr>
              <w:t xml:space="preserve">Page </w:t>
            </w:r>
            <w:r w:rsidRPr="00320E77">
              <w:rPr>
                <w:rFonts w:ascii="Arial Narrow" w:hAnsi="Arial Narrow"/>
                <w:b/>
                <w:bCs/>
                <w:sz w:val="20"/>
              </w:rPr>
              <w:fldChar w:fldCharType="begin"/>
            </w:r>
            <w:r w:rsidRPr="00320E77">
              <w:rPr>
                <w:rFonts w:ascii="Arial Narrow" w:hAnsi="Arial Narrow"/>
                <w:b/>
                <w:bCs/>
                <w:sz w:val="20"/>
              </w:rPr>
              <w:instrText xml:space="preserve"> PAGE </w:instrText>
            </w:r>
            <w:r w:rsidRPr="00320E77">
              <w:rPr>
                <w:rFonts w:ascii="Arial Narrow" w:hAnsi="Arial Narrow"/>
                <w:b/>
                <w:bCs/>
                <w:sz w:val="20"/>
              </w:rPr>
              <w:fldChar w:fldCharType="separate"/>
            </w:r>
            <w:r>
              <w:rPr>
                <w:rFonts w:ascii="Arial Narrow" w:hAnsi="Arial Narrow"/>
                <w:b/>
                <w:bCs/>
                <w:noProof/>
                <w:sz w:val="20"/>
              </w:rPr>
              <w:t>1</w:t>
            </w:r>
            <w:r w:rsidRPr="00320E77">
              <w:rPr>
                <w:rFonts w:ascii="Arial Narrow" w:hAnsi="Arial Narrow"/>
                <w:b/>
                <w:bCs/>
                <w:sz w:val="20"/>
              </w:rPr>
              <w:fldChar w:fldCharType="end"/>
            </w:r>
            <w:r w:rsidRPr="00320E77">
              <w:rPr>
                <w:rFonts w:ascii="Arial Narrow" w:hAnsi="Arial Narrow"/>
                <w:b/>
                <w:sz w:val="20"/>
              </w:rPr>
              <w:t xml:space="preserve"> of </w:t>
            </w:r>
            <w:r w:rsidRPr="00320E77">
              <w:rPr>
                <w:rFonts w:ascii="Arial Narrow" w:hAnsi="Arial Narrow"/>
                <w:b/>
                <w:bCs/>
                <w:sz w:val="20"/>
              </w:rPr>
              <w:fldChar w:fldCharType="begin"/>
            </w:r>
            <w:r w:rsidRPr="00320E77">
              <w:rPr>
                <w:rFonts w:ascii="Arial Narrow" w:hAnsi="Arial Narrow"/>
                <w:b/>
                <w:bCs/>
                <w:sz w:val="20"/>
              </w:rPr>
              <w:instrText xml:space="preserve"> NUMPAGES  </w:instrText>
            </w:r>
            <w:r w:rsidRPr="00320E77">
              <w:rPr>
                <w:rFonts w:ascii="Arial Narrow" w:hAnsi="Arial Narrow"/>
                <w:b/>
                <w:bCs/>
                <w:sz w:val="20"/>
              </w:rPr>
              <w:fldChar w:fldCharType="separate"/>
            </w:r>
            <w:r>
              <w:rPr>
                <w:rFonts w:ascii="Arial Narrow" w:hAnsi="Arial Narrow"/>
                <w:b/>
                <w:bCs/>
                <w:noProof/>
                <w:sz w:val="20"/>
              </w:rPr>
              <w:t>8</w:t>
            </w:r>
            <w:r w:rsidRPr="00320E77">
              <w:rPr>
                <w:rFonts w:ascii="Arial Narrow" w:hAnsi="Arial Narrow"/>
                <w:b/>
                <w:bCs/>
                <w:sz w:val="20"/>
              </w:rPr>
              <w:fldChar w:fldCharType="end"/>
            </w:r>
          </w:p>
        </w:sdtContent>
      </w:sdt>
    </w:sdtContent>
  </w:sdt>
  <w:p w14:paraId="230F718A" w14:textId="77777777" w:rsidR="00676D7D" w:rsidRPr="00320E77" w:rsidRDefault="00676D7D">
    <w:pPr>
      <w:pStyle w:val="Footer"/>
      <w:rPr>
        <w:rFonts w:ascii="Arial Narrow" w:hAnsi="Arial Narrow"/>
        <w:b/>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CDDFC3" w14:textId="77777777" w:rsidR="00EB2100" w:rsidRDefault="00EB2100">
      <w:r>
        <w:separator/>
      </w:r>
    </w:p>
  </w:footnote>
  <w:footnote w:type="continuationSeparator" w:id="0">
    <w:p w14:paraId="7BDB4073" w14:textId="77777777" w:rsidR="00EB2100" w:rsidRDefault="00EB21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606335" w14:textId="0CE0B5E1" w:rsidR="00676D7D" w:rsidRDefault="00676D7D">
    <w:pPr>
      <w:pStyle w:val="Header"/>
    </w:pPr>
  </w:p>
  <w:p w14:paraId="4CBAFF7A" w14:textId="7E5CE2B9" w:rsidR="00676D7D" w:rsidRDefault="00676D7D">
    <w:pPr>
      <w:pStyle w:val="Header"/>
    </w:pPr>
  </w:p>
  <w:p w14:paraId="3CE7D652" w14:textId="65E2FD44" w:rsidR="00676D7D" w:rsidRDefault="00676D7D">
    <w:pPr>
      <w:pStyle w:val="Header"/>
    </w:pPr>
  </w:p>
  <w:p w14:paraId="2515C9F4" w14:textId="1EAF4216" w:rsidR="00676D7D" w:rsidRDefault="00676D7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C02704" w14:textId="1548781C" w:rsidR="00676D7D" w:rsidRDefault="00676D7D" w:rsidP="00513F34">
    <w:pPr>
      <w:pStyle w:val="Header"/>
      <w:jc w:val="center"/>
    </w:pPr>
    <w:r>
      <w:rPr>
        <w:noProof/>
      </w:rPr>
      <w:drawing>
        <wp:inline distT="0" distB="0" distL="0" distR="0" wp14:anchorId="38713F14" wp14:editId="127B0A57">
          <wp:extent cx="2137410" cy="6807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37410" cy="6807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singleLevel"/>
    <w:tmpl w:val="00000001"/>
    <w:name w:val="WW8Num1"/>
    <w:lvl w:ilvl="0">
      <w:start w:val="1"/>
      <w:numFmt w:val="lowerLetter"/>
      <w:lvlText w:val="%1.)"/>
      <w:lvlJc w:val="left"/>
      <w:pPr>
        <w:tabs>
          <w:tab w:val="num" w:pos="720"/>
        </w:tabs>
        <w:ind w:left="720" w:hanging="360"/>
      </w:pPr>
    </w:lvl>
  </w:abstractNum>
  <w:abstractNum w:abstractNumId="1" w15:restartNumberingAfterBreak="0">
    <w:nsid w:val="00000002"/>
    <w:multiLevelType w:val="singleLevel"/>
    <w:tmpl w:val="00000002"/>
    <w:name w:val="WW8Num2"/>
    <w:lvl w:ilvl="0">
      <w:start w:val="1"/>
      <w:numFmt w:val="lowerLetter"/>
      <w:lvlText w:val="%1.)"/>
      <w:lvlJc w:val="left"/>
      <w:pPr>
        <w:tabs>
          <w:tab w:val="num" w:pos="720"/>
        </w:tabs>
        <w:ind w:left="720" w:hanging="360"/>
      </w:pPr>
    </w:lvl>
  </w:abstractNum>
  <w:abstractNum w:abstractNumId="2" w15:restartNumberingAfterBreak="0">
    <w:nsid w:val="00000003"/>
    <w:multiLevelType w:val="singleLevel"/>
    <w:tmpl w:val="00000003"/>
    <w:name w:val="WW8Num4"/>
    <w:lvl w:ilvl="0">
      <w:start w:val="1"/>
      <w:numFmt w:val="lowerLetter"/>
      <w:lvlText w:val="%1.)"/>
      <w:lvlJc w:val="left"/>
      <w:pPr>
        <w:tabs>
          <w:tab w:val="num" w:pos="780"/>
        </w:tabs>
        <w:ind w:left="780" w:hanging="360"/>
      </w:pPr>
    </w:lvl>
  </w:abstractNum>
  <w:abstractNum w:abstractNumId="3" w15:restartNumberingAfterBreak="0">
    <w:nsid w:val="00000004"/>
    <w:multiLevelType w:val="multilevel"/>
    <w:tmpl w:val="EDA0A614"/>
    <w:name w:val="WW8Num5"/>
    <w:lvl w:ilvl="0">
      <w:start w:val="1"/>
      <w:numFmt w:val="upperRoman"/>
      <w:lvlText w:val="%1."/>
      <w:lvlJc w:val="left"/>
      <w:pPr>
        <w:tabs>
          <w:tab w:val="num" w:pos="360"/>
        </w:tabs>
        <w:ind w:left="360" w:hanging="360"/>
      </w:pPr>
      <w:rPr>
        <w:b/>
      </w:rPr>
    </w:lvl>
    <w:lvl w:ilvl="1">
      <w:start w:val="1"/>
      <w:numFmt w:val="bullet"/>
      <w:lvlText w:val=""/>
      <w:lvlJc w:val="left"/>
      <w:pPr>
        <w:ind w:left="1440" w:hanging="360"/>
      </w:pPr>
      <w:rPr>
        <w:rFonts w:ascii="Symbol" w:hAnsi="Symbol" w:hint="default"/>
      </w:rPr>
    </w:lvl>
    <w:lvl w:ilvl="2">
      <w:numFmt w:val="bullet"/>
      <w:lvlText w:val=""/>
      <w:lvlJc w:val="left"/>
      <w:pPr>
        <w:ind w:left="2160" w:hanging="360"/>
      </w:pPr>
      <w:rPr>
        <w:rFonts w:ascii="Wingdings" w:eastAsia="Times New Roman" w:hAnsi="Wingdings" w:cs="Times New Roman"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15:restartNumberingAfterBreak="0">
    <w:nsid w:val="04E03E11"/>
    <w:multiLevelType w:val="hybridMultilevel"/>
    <w:tmpl w:val="BE009D9A"/>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5" w15:restartNumberingAfterBreak="0">
    <w:nsid w:val="19E405D0"/>
    <w:multiLevelType w:val="hybridMultilevel"/>
    <w:tmpl w:val="0920521E"/>
    <w:lvl w:ilvl="0" w:tplc="B4E0707E">
      <w:start w:val="1"/>
      <w:numFmt w:val="decimal"/>
      <w:lvlText w:val="%1."/>
      <w:lvlJc w:val="left"/>
      <w:pPr>
        <w:ind w:left="2520" w:hanging="360"/>
      </w:pPr>
      <w:rPr>
        <w:rFonts w:hint="default"/>
        <w:b w:val="0"/>
      </w:rPr>
    </w:lvl>
    <w:lvl w:ilvl="1" w:tplc="34090019">
      <w:start w:val="1"/>
      <w:numFmt w:val="lowerLetter"/>
      <w:lvlText w:val="%2."/>
      <w:lvlJc w:val="left"/>
      <w:pPr>
        <w:ind w:left="3240" w:hanging="360"/>
      </w:pPr>
    </w:lvl>
    <w:lvl w:ilvl="2" w:tplc="3409001B" w:tentative="1">
      <w:start w:val="1"/>
      <w:numFmt w:val="lowerRoman"/>
      <w:lvlText w:val="%3."/>
      <w:lvlJc w:val="right"/>
      <w:pPr>
        <w:ind w:left="3960" w:hanging="180"/>
      </w:pPr>
    </w:lvl>
    <w:lvl w:ilvl="3" w:tplc="3409000F" w:tentative="1">
      <w:start w:val="1"/>
      <w:numFmt w:val="decimal"/>
      <w:lvlText w:val="%4."/>
      <w:lvlJc w:val="left"/>
      <w:pPr>
        <w:ind w:left="4680" w:hanging="360"/>
      </w:pPr>
    </w:lvl>
    <w:lvl w:ilvl="4" w:tplc="34090019" w:tentative="1">
      <w:start w:val="1"/>
      <w:numFmt w:val="lowerLetter"/>
      <w:lvlText w:val="%5."/>
      <w:lvlJc w:val="left"/>
      <w:pPr>
        <w:ind w:left="5400" w:hanging="360"/>
      </w:pPr>
    </w:lvl>
    <w:lvl w:ilvl="5" w:tplc="3409001B" w:tentative="1">
      <w:start w:val="1"/>
      <w:numFmt w:val="lowerRoman"/>
      <w:lvlText w:val="%6."/>
      <w:lvlJc w:val="right"/>
      <w:pPr>
        <w:ind w:left="6120" w:hanging="180"/>
      </w:pPr>
    </w:lvl>
    <w:lvl w:ilvl="6" w:tplc="3409000F" w:tentative="1">
      <w:start w:val="1"/>
      <w:numFmt w:val="decimal"/>
      <w:lvlText w:val="%7."/>
      <w:lvlJc w:val="left"/>
      <w:pPr>
        <w:ind w:left="6840" w:hanging="360"/>
      </w:pPr>
    </w:lvl>
    <w:lvl w:ilvl="7" w:tplc="34090019" w:tentative="1">
      <w:start w:val="1"/>
      <w:numFmt w:val="lowerLetter"/>
      <w:lvlText w:val="%8."/>
      <w:lvlJc w:val="left"/>
      <w:pPr>
        <w:ind w:left="7560" w:hanging="360"/>
      </w:pPr>
    </w:lvl>
    <w:lvl w:ilvl="8" w:tplc="3409001B" w:tentative="1">
      <w:start w:val="1"/>
      <w:numFmt w:val="lowerRoman"/>
      <w:lvlText w:val="%9."/>
      <w:lvlJc w:val="right"/>
      <w:pPr>
        <w:ind w:left="8280" w:hanging="180"/>
      </w:pPr>
    </w:lvl>
  </w:abstractNum>
  <w:abstractNum w:abstractNumId="6" w15:restartNumberingAfterBreak="0">
    <w:nsid w:val="1BE0053A"/>
    <w:multiLevelType w:val="hybridMultilevel"/>
    <w:tmpl w:val="6052C5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906814"/>
    <w:multiLevelType w:val="hybridMultilevel"/>
    <w:tmpl w:val="4FE67D40"/>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8" w15:restartNumberingAfterBreak="0">
    <w:nsid w:val="1DCE2EFC"/>
    <w:multiLevelType w:val="hybridMultilevel"/>
    <w:tmpl w:val="3DAC6FFE"/>
    <w:lvl w:ilvl="0" w:tplc="34090017">
      <w:start w:val="1"/>
      <w:numFmt w:val="lowerLetter"/>
      <w:lvlText w:val="%1)"/>
      <w:lvlJc w:val="left"/>
      <w:pPr>
        <w:ind w:left="720" w:hanging="360"/>
      </w:pPr>
      <w:rPr>
        <w:rFonts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1E903CB2"/>
    <w:multiLevelType w:val="hybridMultilevel"/>
    <w:tmpl w:val="5C323D56"/>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10" w15:restartNumberingAfterBreak="0">
    <w:nsid w:val="2108582C"/>
    <w:multiLevelType w:val="hybridMultilevel"/>
    <w:tmpl w:val="CC28A0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B1D6B68"/>
    <w:multiLevelType w:val="hybridMultilevel"/>
    <w:tmpl w:val="2AC4FC6C"/>
    <w:lvl w:ilvl="0" w:tplc="3409000F">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2" w15:restartNumberingAfterBreak="0">
    <w:nsid w:val="4DE50B5F"/>
    <w:multiLevelType w:val="hybridMultilevel"/>
    <w:tmpl w:val="D09CA360"/>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3" w15:restartNumberingAfterBreak="0">
    <w:nsid w:val="606E1DC7"/>
    <w:multiLevelType w:val="singleLevel"/>
    <w:tmpl w:val="4544D818"/>
    <w:lvl w:ilvl="0">
      <w:start w:val="1"/>
      <w:numFmt w:val="upperRoman"/>
      <w:pStyle w:val="Heading6"/>
      <w:lvlText w:val="%1."/>
      <w:lvlJc w:val="left"/>
      <w:pPr>
        <w:tabs>
          <w:tab w:val="num" w:pos="720"/>
        </w:tabs>
        <w:ind w:left="360" w:hanging="360"/>
      </w:pPr>
      <w:rPr>
        <w:rFonts w:ascii="Tahoma" w:hAnsi="Tahoma" w:hint="default"/>
        <w:b/>
        <w:i w:val="0"/>
      </w:rPr>
    </w:lvl>
  </w:abstractNum>
  <w:abstractNum w:abstractNumId="14" w15:restartNumberingAfterBreak="0">
    <w:nsid w:val="612808BD"/>
    <w:multiLevelType w:val="hybridMultilevel"/>
    <w:tmpl w:val="B8EA7B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6BE62EB8"/>
    <w:multiLevelType w:val="hybridMultilevel"/>
    <w:tmpl w:val="156666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C3801FF"/>
    <w:multiLevelType w:val="hybridMultilevel"/>
    <w:tmpl w:val="720CD69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7" w15:restartNumberingAfterBreak="0">
    <w:nsid w:val="70FD77AD"/>
    <w:multiLevelType w:val="multilevel"/>
    <w:tmpl w:val="BA6C60DC"/>
    <w:lvl w:ilvl="0">
      <w:start w:val="1"/>
      <w:numFmt w:val="upperRoman"/>
      <w:lvlText w:val="%1."/>
      <w:lvlJc w:val="left"/>
      <w:pPr>
        <w:tabs>
          <w:tab w:val="num" w:pos="360"/>
        </w:tabs>
        <w:ind w:left="360" w:hanging="360"/>
      </w:pPr>
      <w:rPr>
        <w:b/>
      </w:rPr>
    </w:lvl>
    <w:lvl w:ilvl="1">
      <w:start w:val="1"/>
      <w:numFmt w:val="decimal"/>
      <w:lvlText w:val="%2."/>
      <w:lvlJc w:val="left"/>
      <w:pPr>
        <w:ind w:left="1440" w:hanging="360"/>
      </w:pPr>
      <w:rPr>
        <w:rFonts w:hint="default"/>
      </w:rPr>
    </w:lvl>
    <w:lvl w:ilvl="2">
      <w:numFmt w:val="bullet"/>
      <w:lvlText w:val=""/>
      <w:lvlJc w:val="left"/>
      <w:pPr>
        <w:ind w:left="2160" w:hanging="360"/>
      </w:pPr>
      <w:rPr>
        <w:rFonts w:ascii="Wingdings" w:eastAsia="Times New Roman" w:hAnsi="Wingdings" w:cs="Times New Roman"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8" w15:restartNumberingAfterBreak="0">
    <w:nsid w:val="77AC4F6D"/>
    <w:multiLevelType w:val="hybridMultilevel"/>
    <w:tmpl w:val="C1988B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B071345"/>
    <w:multiLevelType w:val="hybridMultilevel"/>
    <w:tmpl w:val="E77038E2"/>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num w:numId="1">
    <w:abstractNumId w:val="13"/>
  </w:num>
  <w:num w:numId="2">
    <w:abstractNumId w:val="3"/>
  </w:num>
  <w:num w:numId="3">
    <w:abstractNumId w:val="8"/>
  </w:num>
  <w:num w:numId="4">
    <w:abstractNumId w:val="16"/>
  </w:num>
  <w:num w:numId="5">
    <w:abstractNumId w:val="19"/>
  </w:num>
  <w:num w:numId="6">
    <w:abstractNumId w:val="4"/>
  </w:num>
  <w:num w:numId="7">
    <w:abstractNumId w:val="9"/>
  </w:num>
  <w:num w:numId="8">
    <w:abstractNumId w:val="17"/>
  </w:num>
  <w:num w:numId="9">
    <w:abstractNumId w:val="12"/>
  </w:num>
  <w:num w:numId="10">
    <w:abstractNumId w:val="7"/>
  </w:num>
  <w:num w:numId="11">
    <w:abstractNumId w:val="11"/>
  </w:num>
  <w:num w:numId="12">
    <w:abstractNumId w:val="10"/>
  </w:num>
  <w:num w:numId="13">
    <w:abstractNumId w:val="5"/>
  </w:num>
  <w:num w:numId="14">
    <w:abstractNumId w:val="6"/>
  </w:num>
  <w:num w:numId="1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8"/>
  </w:num>
  <w:num w:numId="17">
    <w:abstractNumId w:val="1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E93"/>
    <w:rsid w:val="0000518C"/>
    <w:rsid w:val="0001385A"/>
    <w:rsid w:val="00022499"/>
    <w:rsid w:val="0004033A"/>
    <w:rsid w:val="000406D1"/>
    <w:rsid w:val="00045FF4"/>
    <w:rsid w:val="00046A5C"/>
    <w:rsid w:val="00047931"/>
    <w:rsid w:val="000514E0"/>
    <w:rsid w:val="00052017"/>
    <w:rsid w:val="00063448"/>
    <w:rsid w:val="00064463"/>
    <w:rsid w:val="000708AD"/>
    <w:rsid w:val="00080C74"/>
    <w:rsid w:val="00087AC4"/>
    <w:rsid w:val="00097798"/>
    <w:rsid w:val="000A22CD"/>
    <w:rsid w:val="000B1043"/>
    <w:rsid w:val="000B1C2C"/>
    <w:rsid w:val="000C35CC"/>
    <w:rsid w:val="000C5DC6"/>
    <w:rsid w:val="000D2CC1"/>
    <w:rsid w:val="000D4550"/>
    <w:rsid w:val="000E1FF2"/>
    <w:rsid w:val="000F2A57"/>
    <w:rsid w:val="000F3BE1"/>
    <w:rsid w:val="000F74AD"/>
    <w:rsid w:val="001003D5"/>
    <w:rsid w:val="00100992"/>
    <w:rsid w:val="00111F0A"/>
    <w:rsid w:val="00113D02"/>
    <w:rsid w:val="0013205C"/>
    <w:rsid w:val="00135774"/>
    <w:rsid w:val="00136806"/>
    <w:rsid w:val="00136CBF"/>
    <w:rsid w:val="00163341"/>
    <w:rsid w:val="00167DBE"/>
    <w:rsid w:val="00170A6A"/>
    <w:rsid w:val="00177BFF"/>
    <w:rsid w:val="00195111"/>
    <w:rsid w:val="001A1D19"/>
    <w:rsid w:val="001B46E3"/>
    <w:rsid w:val="001B7F2E"/>
    <w:rsid w:val="001C6E5A"/>
    <w:rsid w:val="001C7040"/>
    <w:rsid w:val="001D03CD"/>
    <w:rsid w:val="001D0E9F"/>
    <w:rsid w:val="001D6567"/>
    <w:rsid w:val="001E227A"/>
    <w:rsid w:val="001F1AFD"/>
    <w:rsid w:val="001F3AD0"/>
    <w:rsid w:val="001F3CE9"/>
    <w:rsid w:val="00200171"/>
    <w:rsid w:val="0020039A"/>
    <w:rsid w:val="00201ABD"/>
    <w:rsid w:val="002109B4"/>
    <w:rsid w:val="0021593E"/>
    <w:rsid w:val="002312EE"/>
    <w:rsid w:val="00243984"/>
    <w:rsid w:val="00247493"/>
    <w:rsid w:val="00263AC0"/>
    <w:rsid w:val="00273B5D"/>
    <w:rsid w:val="0027439B"/>
    <w:rsid w:val="0027465C"/>
    <w:rsid w:val="00275584"/>
    <w:rsid w:val="002847E3"/>
    <w:rsid w:val="002861BE"/>
    <w:rsid w:val="0029328B"/>
    <w:rsid w:val="00293BD7"/>
    <w:rsid w:val="00293DCD"/>
    <w:rsid w:val="00294687"/>
    <w:rsid w:val="002A17E4"/>
    <w:rsid w:val="002B55A0"/>
    <w:rsid w:val="002C2009"/>
    <w:rsid w:val="002C33B4"/>
    <w:rsid w:val="002C3A27"/>
    <w:rsid w:val="002C6618"/>
    <w:rsid w:val="002D0B57"/>
    <w:rsid w:val="002D640E"/>
    <w:rsid w:val="002E1BE4"/>
    <w:rsid w:val="002E70D1"/>
    <w:rsid w:val="002F4DC7"/>
    <w:rsid w:val="002F6481"/>
    <w:rsid w:val="00300FCE"/>
    <w:rsid w:val="00301A33"/>
    <w:rsid w:val="00306D38"/>
    <w:rsid w:val="003116C9"/>
    <w:rsid w:val="00311FE5"/>
    <w:rsid w:val="00314A79"/>
    <w:rsid w:val="00316D9F"/>
    <w:rsid w:val="00320E77"/>
    <w:rsid w:val="003361C4"/>
    <w:rsid w:val="00337CC4"/>
    <w:rsid w:val="00341399"/>
    <w:rsid w:val="0034145B"/>
    <w:rsid w:val="003441D9"/>
    <w:rsid w:val="0036452B"/>
    <w:rsid w:val="00365D01"/>
    <w:rsid w:val="003743AC"/>
    <w:rsid w:val="00376C40"/>
    <w:rsid w:val="00380D5D"/>
    <w:rsid w:val="00383508"/>
    <w:rsid w:val="003868C9"/>
    <w:rsid w:val="00387984"/>
    <w:rsid w:val="00395BDA"/>
    <w:rsid w:val="003A08A9"/>
    <w:rsid w:val="003A5A68"/>
    <w:rsid w:val="003B5437"/>
    <w:rsid w:val="003D0A13"/>
    <w:rsid w:val="003E0506"/>
    <w:rsid w:val="003E461A"/>
    <w:rsid w:val="00400070"/>
    <w:rsid w:val="00412AC8"/>
    <w:rsid w:val="00415F9E"/>
    <w:rsid w:val="00422755"/>
    <w:rsid w:val="00426E93"/>
    <w:rsid w:val="00433D7B"/>
    <w:rsid w:val="004347E8"/>
    <w:rsid w:val="0044305B"/>
    <w:rsid w:val="00444F14"/>
    <w:rsid w:val="00450FC4"/>
    <w:rsid w:val="004622C2"/>
    <w:rsid w:val="00463E2F"/>
    <w:rsid w:val="00464E53"/>
    <w:rsid w:val="00466E08"/>
    <w:rsid w:val="00473469"/>
    <w:rsid w:val="00474185"/>
    <w:rsid w:val="004907D2"/>
    <w:rsid w:val="004A1060"/>
    <w:rsid w:val="004A1B57"/>
    <w:rsid w:val="004A3A78"/>
    <w:rsid w:val="004A561D"/>
    <w:rsid w:val="004A6151"/>
    <w:rsid w:val="004C1945"/>
    <w:rsid w:val="004C3688"/>
    <w:rsid w:val="004C5A31"/>
    <w:rsid w:val="004D0178"/>
    <w:rsid w:val="004D0700"/>
    <w:rsid w:val="004D68F3"/>
    <w:rsid w:val="004E7FAF"/>
    <w:rsid w:val="004F41F2"/>
    <w:rsid w:val="00501935"/>
    <w:rsid w:val="00504510"/>
    <w:rsid w:val="00513F34"/>
    <w:rsid w:val="0053007D"/>
    <w:rsid w:val="00530D16"/>
    <w:rsid w:val="00531F88"/>
    <w:rsid w:val="005333CF"/>
    <w:rsid w:val="005340C7"/>
    <w:rsid w:val="005365AF"/>
    <w:rsid w:val="00540A7F"/>
    <w:rsid w:val="00542EDC"/>
    <w:rsid w:val="00550C6B"/>
    <w:rsid w:val="00564FCE"/>
    <w:rsid w:val="00573900"/>
    <w:rsid w:val="0058001C"/>
    <w:rsid w:val="00582ED0"/>
    <w:rsid w:val="00583563"/>
    <w:rsid w:val="00592527"/>
    <w:rsid w:val="00597530"/>
    <w:rsid w:val="005A1412"/>
    <w:rsid w:val="005A1DD3"/>
    <w:rsid w:val="005A2879"/>
    <w:rsid w:val="005A31B8"/>
    <w:rsid w:val="005D3509"/>
    <w:rsid w:val="005E03E5"/>
    <w:rsid w:val="005E3586"/>
    <w:rsid w:val="005E6ED4"/>
    <w:rsid w:val="00602E0A"/>
    <w:rsid w:val="00604D48"/>
    <w:rsid w:val="00604DDE"/>
    <w:rsid w:val="006071E3"/>
    <w:rsid w:val="00610002"/>
    <w:rsid w:val="0061103A"/>
    <w:rsid w:val="0061366D"/>
    <w:rsid w:val="00613F75"/>
    <w:rsid w:val="00615B53"/>
    <w:rsid w:val="006326A9"/>
    <w:rsid w:val="00632A48"/>
    <w:rsid w:val="00634382"/>
    <w:rsid w:val="00641D99"/>
    <w:rsid w:val="00645111"/>
    <w:rsid w:val="006548BC"/>
    <w:rsid w:val="00664C24"/>
    <w:rsid w:val="00666C75"/>
    <w:rsid w:val="0066743F"/>
    <w:rsid w:val="0067093A"/>
    <w:rsid w:val="006757E1"/>
    <w:rsid w:val="00676402"/>
    <w:rsid w:val="00676D7D"/>
    <w:rsid w:val="00687D96"/>
    <w:rsid w:val="00694FB5"/>
    <w:rsid w:val="006A1DEE"/>
    <w:rsid w:val="006B715F"/>
    <w:rsid w:val="006C1C03"/>
    <w:rsid w:val="006C1E7A"/>
    <w:rsid w:val="006E1DB2"/>
    <w:rsid w:val="006F686B"/>
    <w:rsid w:val="006F70DF"/>
    <w:rsid w:val="006F7269"/>
    <w:rsid w:val="00714694"/>
    <w:rsid w:val="00733BE4"/>
    <w:rsid w:val="00746058"/>
    <w:rsid w:val="0075356B"/>
    <w:rsid w:val="007566ED"/>
    <w:rsid w:val="00760D38"/>
    <w:rsid w:val="007711E9"/>
    <w:rsid w:val="00781365"/>
    <w:rsid w:val="007957AA"/>
    <w:rsid w:val="007A1CEE"/>
    <w:rsid w:val="007A368B"/>
    <w:rsid w:val="007A7FB0"/>
    <w:rsid w:val="007B7523"/>
    <w:rsid w:val="007C4286"/>
    <w:rsid w:val="007C4FFF"/>
    <w:rsid w:val="007C5A7E"/>
    <w:rsid w:val="007E32DC"/>
    <w:rsid w:val="007F0CDF"/>
    <w:rsid w:val="0081048A"/>
    <w:rsid w:val="008129FD"/>
    <w:rsid w:val="008305F3"/>
    <w:rsid w:val="00862809"/>
    <w:rsid w:val="00863FEC"/>
    <w:rsid w:val="00870DC0"/>
    <w:rsid w:val="008859BB"/>
    <w:rsid w:val="008971AD"/>
    <w:rsid w:val="008A108D"/>
    <w:rsid w:val="008B122C"/>
    <w:rsid w:val="008B2D1A"/>
    <w:rsid w:val="008B48ED"/>
    <w:rsid w:val="008D1A65"/>
    <w:rsid w:val="008D38BA"/>
    <w:rsid w:val="008D4EFE"/>
    <w:rsid w:val="008E2B0E"/>
    <w:rsid w:val="00931D96"/>
    <w:rsid w:val="00932DF0"/>
    <w:rsid w:val="00934A08"/>
    <w:rsid w:val="009405DA"/>
    <w:rsid w:val="009409CA"/>
    <w:rsid w:val="009470B8"/>
    <w:rsid w:val="0097227B"/>
    <w:rsid w:val="009807EA"/>
    <w:rsid w:val="00983BE8"/>
    <w:rsid w:val="00983DB9"/>
    <w:rsid w:val="00992131"/>
    <w:rsid w:val="0099457F"/>
    <w:rsid w:val="009A171D"/>
    <w:rsid w:val="009A3A29"/>
    <w:rsid w:val="009B06A8"/>
    <w:rsid w:val="009B3824"/>
    <w:rsid w:val="009C3B30"/>
    <w:rsid w:val="009C49D5"/>
    <w:rsid w:val="009C736C"/>
    <w:rsid w:val="009D7DC5"/>
    <w:rsid w:val="009E42AA"/>
    <w:rsid w:val="00A053A0"/>
    <w:rsid w:val="00A14955"/>
    <w:rsid w:val="00A14D3C"/>
    <w:rsid w:val="00A23152"/>
    <w:rsid w:val="00A25989"/>
    <w:rsid w:val="00A33B3C"/>
    <w:rsid w:val="00A33FF2"/>
    <w:rsid w:val="00A35FE9"/>
    <w:rsid w:val="00A36AFD"/>
    <w:rsid w:val="00A42699"/>
    <w:rsid w:val="00A432A5"/>
    <w:rsid w:val="00A43825"/>
    <w:rsid w:val="00A64F3A"/>
    <w:rsid w:val="00A72EAF"/>
    <w:rsid w:val="00A75DD9"/>
    <w:rsid w:val="00A84E9D"/>
    <w:rsid w:val="00A85625"/>
    <w:rsid w:val="00A92A49"/>
    <w:rsid w:val="00AA771E"/>
    <w:rsid w:val="00AB3B6D"/>
    <w:rsid w:val="00AC13F4"/>
    <w:rsid w:val="00AC2986"/>
    <w:rsid w:val="00AC5216"/>
    <w:rsid w:val="00AE59B0"/>
    <w:rsid w:val="00AF10BE"/>
    <w:rsid w:val="00AF4F96"/>
    <w:rsid w:val="00B0581D"/>
    <w:rsid w:val="00B15BA3"/>
    <w:rsid w:val="00B25783"/>
    <w:rsid w:val="00B26D2C"/>
    <w:rsid w:val="00B31AE4"/>
    <w:rsid w:val="00B33396"/>
    <w:rsid w:val="00B34181"/>
    <w:rsid w:val="00B36C26"/>
    <w:rsid w:val="00B47756"/>
    <w:rsid w:val="00B57048"/>
    <w:rsid w:val="00B77859"/>
    <w:rsid w:val="00B91FD6"/>
    <w:rsid w:val="00BA2EEE"/>
    <w:rsid w:val="00BA39D3"/>
    <w:rsid w:val="00BA4FA5"/>
    <w:rsid w:val="00BB682D"/>
    <w:rsid w:val="00BC4D1A"/>
    <w:rsid w:val="00BC5948"/>
    <w:rsid w:val="00BD41B7"/>
    <w:rsid w:val="00BE2502"/>
    <w:rsid w:val="00C04228"/>
    <w:rsid w:val="00C36BDD"/>
    <w:rsid w:val="00C405AC"/>
    <w:rsid w:val="00C426A1"/>
    <w:rsid w:val="00C5153D"/>
    <w:rsid w:val="00C5312F"/>
    <w:rsid w:val="00C57B0D"/>
    <w:rsid w:val="00C60BC3"/>
    <w:rsid w:val="00C71AFF"/>
    <w:rsid w:val="00C76869"/>
    <w:rsid w:val="00C92C48"/>
    <w:rsid w:val="00C94F28"/>
    <w:rsid w:val="00C96C46"/>
    <w:rsid w:val="00CA0370"/>
    <w:rsid w:val="00CA044F"/>
    <w:rsid w:val="00CA245F"/>
    <w:rsid w:val="00CC618E"/>
    <w:rsid w:val="00CC78B1"/>
    <w:rsid w:val="00CD02B1"/>
    <w:rsid w:val="00CD09A0"/>
    <w:rsid w:val="00CE181C"/>
    <w:rsid w:val="00CF1285"/>
    <w:rsid w:val="00CF2A94"/>
    <w:rsid w:val="00D04365"/>
    <w:rsid w:val="00D10876"/>
    <w:rsid w:val="00D246E9"/>
    <w:rsid w:val="00D33378"/>
    <w:rsid w:val="00D46E09"/>
    <w:rsid w:val="00D62D8F"/>
    <w:rsid w:val="00D62E6B"/>
    <w:rsid w:val="00D715AD"/>
    <w:rsid w:val="00D74706"/>
    <w:rsid w:val="00D77608"/>
    <w:rsid w:val="00D833C1"/>
    <w:rsid w:val="00D848BF"/>
    <w:rsid w:val="00D86B1B"/>
    <w:rsid w:val="00DA4C80"/>
    <w:rsid w:val="00DB36EC"/>
    <w:rsid w:val="00DC25FF"/>
    <w:rsid w:val="00DD05A3"/>
    <w:rsid w:val="00DD1B76"/>
    <w:rsid w:val="00DD1C2A"/>
    <w:rsid w:val="00DD1DE3"/>
    <w:rsid w:val="00DD2D6A"/>
    <w:rsid w:val="00DD378C"/>
    <w:rsid w:val="00DD6DEE"/>
    <w:rsid w:val="00DE6544"/>
    <w:rsid w:val="00DE6F26"/>
    <w:rsid w:val="00E16D3E"/>
    <w:rsid w:val="00E2014C"/>
    <w:rsid w:val="00E2191B"/>
    <w:rsid w:val="00E23ED0"/>
    <w:rsid w:val="00E25A70"/>
    <w:rsid w:val="00E26699"/>
    <w:rsid w:val="00E278BE"/>
    <w:rsid w:val="00E36BFC"/>
    <w:rsid w:val="00E47563"/>
    <w:rsid w:val="00E52217"/>
    <w:rsid w:val="00E56729"/>
    <w:rsid w:val="00E72B80"/>
    <w:rsid w:val="00E8572A"/>
    <w:rsid w:val="00EA3A6A"/>
    <w:rsid w:val="00EA3D49"/>
    <w:rsid w:val="00EA4BDA"/>
    <w:rsid w:val="00EA5F33"/>
    <w:rsid w:val="00EB2100"/>
    <w:rsid w:val="00EB5390"/>
    <w:rsid w:val="00ED1BA6"/>
    <w:rsid w:val="00ED22C7"/>
    <w:rsid w:val="00EE320D"/>
    <w:rsid w:val="00EF2C83"/>
    <w:rsid w:val="00F00545"/>
    <w:rsid w:val="00F074CE"/>
    <w:rsid w:val="00F079FF"/>
    <w:rsid w:val="00F07C3A"/>
    <w:rsid w:val="00F10D20"/>
    <w:rsid w:val="00F27F80"/>
    <w:rsid w:val="00F40133"/>
    <w:rsid w:val="00F40E36"/>
    <w:rsid w:val="00F41CD6"/>
    <w:rsid w:val="00F46F4B"/>
    <w:rsid w:val="00F60C6A"/>
    <w:rsid w:val="00F666E2"/>
    <w:rsid w:val="00F709C7"/>
    <w:rsid w:val="00F80646"/>
    <w:rsid w:val="00F9577E"/>
    <w:rsid w:val="00F95861"/>
    <w:rsid w:val="00FA5D69"/>
    <w:rsid w:val="00FB190D"/>
    <w:rsid w:val="00FB355B"/>
    <w:rsid w:val="00FB5610"/>
    <w:rsid w:val="00FB663B"/>
    <w:rsid w:val="00FC4F74"/>
    <w:rsid w:val="00FD0EB1"/>
    <w:rsid w:val="00FE1689"/>
    <w:rsid w:val="00FE7A65"/>
    <w:rsid w:val="00FF2DFB"/>
    <w:rsid w:val="00FF330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F28BA88"/>
  <w15:docId w15:val="{8D51DAB8-E5EF-478E-93DB-E7B82BF74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PH" w:eastAsia="en-P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666E2"/>
    <w:rPr>
      <w:sz w:val="24"/>
      <w:szCs w:val="24"/>
      <w:lang w:val="en-US" w:eastAsia="en-US"/>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qFormat/>
    <w:pPr>
      <w:keepNext/>
      <w:jc w:val="center"/>
      <w:outlineLvl w:val="1"/>
    </w:pPr>
    <w:rPr>
      <w:b/>
      <w:sz w:val="22"/>
    </w:rPr>
  </w:style>
  <w:style w:type="paragraph" w:styleId="Heading3">
    <w:name w:val="heading 3"/>
    <w:basedOn w:val="Normal"/>
    <w:next w:val="Normal"/>
    <w:qFormat/>
    <w:pPr>
      <w:keepNext/>
      <w:ind w:firstLine="720"/>
      <w:outlineLvl w:val="2"/>
    </w:pPr>
    <w:rPr>
      <w:i/>
      <w:sz w:val="22"/>
    </w:rPr>
  </w:style>
  <w:style w:type="paragraph" w:styleId="Heading4">
    <w:name w:val="heading 4"/>
    <w:basedOn w:val="Normal"/>
    <w:next w:val="Normal"/>
    <w:qFormat/>
    <w:pPr>
      <w:keepNext/>
      <w:jc w:val="center"/>
      <w:outlineLvl w:val="3"/>
    </w:pPr>
    <w:rPr>
      <w:rFonts w:ascii="Tahoma" w:eastAsia="Arial Unicode MS" w:hAnsi="Tahoma"/>
      <w:b/>
      <w:sz w:val="20"/>
    </w:rPr>
  </w:style>
  <w:style w:type="paragraph" w:styleId="Heading5">
    <w:name w:val="heading 5"/>
    <w:basedOn w:val="Normal"/>
    <w:next w:val="Normal"/>
    <w:qFormat/>
    <w:pPr>
      <w:keepNext/>
      <w:spacing w:after="120"/>
      <w:ind w:left="1584" w:firstLine="576"/>
      <w:outlineLvl w:val="4"/>
    </w:pPr>
    <w:rPr>
      <w:rFonts w:ascii="Tahoma" w:hAnsi="Tahoma"/>
      <w:b/>
      <w:sz w:val="20"/>
    </w:rPr>
  </w:style>
  <w:style w:type="paragraph" w:styleId="Heading6">
    <w:name w:val="heading 6"/>
    <w:basedOn w:val="Normal"/>
    <w:next w:val="Normal"/>
    <w:qFormat/>
    <w:pPr>
      <w:keepNext/>
      <w:numPr>
        <w:numId w:val="1"/>
      </w:numPr>
      <w:ind w:left="720" w:hanging="720"/>
      <w:jc w:val="both"/>
      <w:outlineLvl w:val="5"/>
    </w:pPr>
    <w:rPr>
      <w:rFonts w:ascii="Tahoma" w:hAnsi="Tahoma"/>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TOAHeading">
    <w:name w:val="toa heading"/>
    <w:basedOn w:val="Normal"/>
    <w:next w:val="Normal"/>
    <w:semiHidden/>
    <w:pPr>
      <w:tabs>
        <w:tab w:val="left" w:pos="9000"/>
        <w:tab w:val="right" w:pos="9360"/>
      </w:tabs>
      <w:suppressAutoHyphens/>
    </w:pPr>
    <w:rPr>
      <w:rFonts w:ascii="Courier New" w:hAnsi="Courier New"/>
    </w:rPr>
  </w:style>
  <w:style w:type="paragraph" w:styleId="BodyTextIndent">
    <w:name w:val="Body Text Indent"/>
    <w:basedOn w:val="Normal"/>
    <w:pPr>
      <w:ind w:left="2160" w:hanging="1440"/>
      <w:jc w:val="both"/>
    </w:pPr>
    <w:rPr>
      <w:rFonts w:ascii="Tahoma" w:hAnsi="Tahoma"/>
      <w:sz w:val="20"/>
    </w:rPr>
  </w:style>
  <w:style w:type="paragraph" w:styleId="BodyTextIndent2">
    <w:name w:val="Body Text Indent 2"/>
    <w:basedOn w:val="Normal"/>
    <w:pPr>
      <w:ind w:left="720"/>
      <w:jc w:val="both"/>
    </w:pPr>
    <w:rPr>
      <w:rFonts w:ascii="Tahoma" w:hAnsi="Tahoma"/>
      <w:sz w:val="20"/>
    </w:rPr>
  </w:style>
  <w:style w:type="paragraph" w:styleId="BodyTextIndent3">
    <w:name w:val="Body Text Indent 3"/>
    <w:basedOn w:val="Normal"/>
    <w:pPr>
      <w:ind w:left="1080"/>
      <w:jc w:val="both"/>
    </w:pPr>
    <w:rPr>
      <w:rFonts w:ascii="Tahoma" w:hAnsi="Tahoma"/>
      <w:sz w:val="20"/>
    </w:rPr>
  </w:style>
  <w:style w:type="character" w:customStyle="1" w:styleId="Heading1Char">
    <w:name w:val="Heading 1 Char"/>
    <w:rPr>
      <w:b/>
      <w:sz w:val="24"/>
      <w:szCs w:val="24"/>
    </w:rPr>
  </w:style>
  <w:style w:type="character" w:customStyle="1" w:styleId="Heading2Char">
    <w:name w:val="Heading 2 Char"/>
    <w:rPr>
      <w:b/>
      <w:sz w:val="22"/>
      <w:szCs w:val="24"/>
    </w:rPr>
  </w:style>
  <w:style w:type="paragraph" w:styleId="ListParagraph">
    <w:name w:val="List Paragraph"/>
    <w:basedOn w:val="Normal"/>
    <w:uiPriority w:val="34"/>
    <w:qFormat/>
    <w:rsid w:val="00687D96"/>
    <w:pPr>
      <w:spacing w:after="200" w:line="276" w:lineRule="auto"/>
      <w:ind w:left="720"/>
      <w:contextualSpacing/>
    </w:pPr>
    <w:rPr>
      <w:rFonts w:ascii="Calibri" w:eastAsia="Calibri" w:hAnsi="Calibri"/>
      <w:sz w:val="22"/>
      <w:szCs w:val="22"/>
      <w:lang w:val="en-PH"/>
    </w:rPr>
  </w:style>
  <w:style w:type="paragraph" w:customStyle="1" w:styleId="bp">
    <w:name w:val="bp"/>
    <w:basedOn w:val="Normal"/>
    <w:rsid w:val="00BB682D"/>
    <w:pPr>
      <w:spacing w:before="100" w:beforeAutospacing="1" w:after="100" w:afterAutospacing="1"/>
    </w:pPr>
    <w:rPr>
      <w:lang w:val="fil-PH" w:eastAsia="fil-PH"/>
    </w:rPr>
  </w:style>
  <w:style w:type="paragraph" w:styleId="NormalWeb">
    <w:name w:val="Normal (Web)"/>
    <w:basedOn w:val="Normal"/>
    <w:uiPriority w:val="99"/>
    <w:unhideWhenUsed/>
    <w:rsid w:val="00314A79"/>
    <w:pPr>
      <w:spacing w:before="100" w:beforeAutospacing="1" w:after="100" w:afterAutospacing="1"/>
    </w:pPr>
  </w:style>
  <w:style w:type="character" w:styleId="Hyperlink">
    <w:name w:val="Hyperlink"/>
    <w:uiPriority w:val="99"/>
    <w:unhideWhenUsed/>
    <w:rsid w:val="004A1060"/>
    <w:rPr>
      <w:color w:val="0000FF"/>
      <w:u w:val="single"/>
    </w:rPr>
  </w:style>
  <w:style w:type="character" w:styleId="Strong">
    <w:name w:val="Strong"/>
    <w:uiPriority w:val="22"/>
    <w:qFormat/>
    <w:rsid w:val="00466E08"/>
    <w:rPr>
      <w:b/>
      <w:bCs/>
    </w:rPr>
  </w:style>
  <w:style w:type="table" w:styleId="TableGrid">
    <w:name w:val="Table Grid"/>
    <w:basedOn w:val="TableNormal"/>
    <w:rsid w:val="000B10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AE59B0"/>
    <w:rPr>
      <w:rFonts w:ascii="Tahoma" w:hAnsi="Tahoma" w:cs="Tahoma"/>
      <w:sz w:val="16"/>
      <w:szCs w:val="16"/>
    </w:rPr>
  </w:style>
  <w:style w:type="character" w:customStyle="1" w:styleId="BalloonTextChar">
    <w:name w:val="Balloon Text Char"/>
    <w:basedOn w:val="DefaultParagraphFont"/>
    <w:link w:val="BalloonText"/>
    <w:rsid w:val="00AE59B0"/>
    <w:rPr>
      <w:rFonts w:ascii="Tahoma" w:hAnsi="Tahoma" w:cs="Tahoma"/>
      <w:sz w:val="16"/>
      <w:szCs w:val="16"/>
      <w:lang w:val="en-US" w:eastAsia="en-US"/>
    </w:rPr>
  </w:style>
  <w:style w:type="paragraph" w:styleId="NoSpacing">
    <w:name w:val="No Spacing"/>
    <w:link w:val="NoSpacingChar"/>
    <w:uiPriority w:val="1"/>
    <w:qFormat/>
    <w:rsid w:val="00A432A5"/>
    <w:rPr>
      <w:rFonts w:asciiTheme="minorHAnsi" w:eastAsiaTheme="minorEastAsia" w:hAnsiTheme="minorHAnsi" w:cstheme="minorBidi"/>
      <w:sz w:val="22"/>
      <w:szCs w:val="22"/>
      <w:lang w:val="en-US" w:eastAsia="ja-JP"/>
    </w:rPr>
  </w:style>
  <w:style w:type="character" w:customStyle="1" w:styleId="NoSpacingChar">
    <w:name w:val="No Spacing Char"/>
    <w:basedOn w:val="DefaultParagraphFont"/>
    <w:link w:val="NoSpacing"/>
    <w:uiPriority w:val="1"/>
    <w:rsid w:val="00A432A5"/>
    <w:rPr>
      <w:rFonts w:asciiTheme="minorHAnsi" w:eastAsiaTheme="minorEastAsia" w:hAnsiTheme="minorHAnsi" w:cstheme="minorBidi"/>
      <w:sz w:val="22"/>
      <w:szCs w:val="22"/>
      <w:lang w:val="en-US" w:eastAsia="ja-JP"/>
    </w:rPr>
  </w:style>
  <w:style w:type="character" w:customStyle="1" w:styleId="HeaderChar">
    <w:name w:val="Header Char"/>
    <w:basedOn w:val="DefaultParagraphFont"/>
    <w:link w:val="Header"/>
    <w:uiPriority w:val="99"/>
    <w:rsid w:val="00A432A5"/>
    <w:rPr>
      <w:sz w:val="24"/>
      <w:szCs w:val="24"/>
      <w:lang w:val="en-US" w:eastAsia="en-US"/>
    </w:rPr>
  </w:style>
  <w:style w:type="character" w:customStyle="1" w:styleId="FooterChar">
    <w:name w:val="Footer Char"/>
    <w:basedOn w:val="DefaultParagraphFont"/>
    <w:link w:val="Footer"/>
    <w:uiPriority w:val="99"/>
    <w:rsid w:val="00320E77"/>
    <w:rPr>
      <w:sz w:val="24"/>
      <w:szCs w:val="24"/>
      <w:lang w:val="en-US" w:eastAsia="en-US"/>
    </w:rPr>
  </w:style>
  <w:style w:type="character" w:styleId="UnresolvedMention">
    <w:name w:val="Unresolved Mention"/>
    <w:basedOn w:val="DefaultParagraphFont"/>
    <w:uiPriority w:val="99"/>
    <w:semiHidden/>
    <w:unhideWhenUsed/>
    <w:rsid w:val="00C5312F"/>
    <w:rPr>
      <w:color w:val="605E5C"/>
      <w:shd w:val="clear" w:color="auto" w:fill="E1DFDD"/>
    </w:rPr>
  </w:style>
  <w:style w:type="paragraph" w:customStyle="1" w:styleId="intro">
    <w:name w:val="intro"/>
    <w:basedOn w:val="Normal"/>
    <w:rsid w:val="0099457F"/>
    <w:pPr>
      <w:spacing w:before="100" w:beforeAutospacing="1" w:after="100" w:afterAutospacing="1"/>
    </w:pPr>
  </w:style>
  <w:style w:type="character" w:styleId="Emphasis">
    <w:name w:val="Emphasis"/>
    <w:basedOn w:val="DefaultParagraphFont"/>
    <w:uiPriority w:val="20"/>
    <w:qFormat/>
    <w:rsid w:val="0099457F"/>
    <w:rPr>
      <w:i/>
      <w:iCs/>
    </w:rPr>
  </w:style>
  <w:style w:type="character" w:customStyle="1" w:styleId="phpcolor">
    <w:name w:val="phpcolor"/>
    <w:basedOn w:val="DefaultParagraphFont"/>
    <w:rsid w:val="0099457F"/>
  </w:style>
  <w:style w:type="character" w:customStyle="1" w:styleId="phptagcolor">
    <w:name w:val="phptagcolor"/>
    <w:basedOn w:val="DefaultParagraphFont"/>
    <w:rsid w:val="0099457F"/>
  </w:style>
  <w:style w:type="character" w:customStyle="1" w:styleId="phpnumbercolor">
    <w:name w:val="phpnumbercolor"/>
    <w:basedOn w:val="DefaultParagraphFont"/>
    <w:rsid w:val="0099457F"/>
  </w:style>
  <w:style w:type="character" w:customStyle="1" w:styleId="phpkeywordcolor">
    <w:name w:val="phpkeywordcolor"/>
    <w:basedOn w:val="DefaultParagraphFont"/>
    <w:rsid w:val="0099457F"/>
  </w:style>
  <w:style w:type="character" w:customStyle="1" w:styleId="phpglobalcolor">
    <w:name w:val="phpglobalcolor"/>
    <w:basedOn w:val="DefaultParagraphFont"/>
    <w:rsid w:val="0099457F"/>
  </w:style>
  <w:style w:type="character" w:customStyle="1" w:styleId="phpstringcolor">
    <w:name w:val="phpstringcolor"/>
    <w:basedOn w:val="DefaultParagraphFont"/>
    <w:rsid w:val="0099457F"/>
  </w:style>
  <w:style w:type="character" w:customStyle="1" w:styleId="tagnamecolor">
    <w:name w:val="tagnamecolor"/>
    <w:basedOn w:val="DefaultParagraphFont"/>
    <w:rsid w:val="00CA0370"/>
  </w:style>
  <w:style w:type="character" w:customStyle="1" w:styleId="tagcolor">
    <w:name w:val="tagcolor"/>
    <w:basedOn w:val="DefaultParagraphFont"/>
    <w:rsid w:val="00CA0370"/>
  </w:style>
  <w:style w:type="character" w:customStyle="1" w:styleId="attributecolor">
    <w:name w:val="attributecolor"/>
    <w:basedOn w:val="DefaultParagraphFont"/>
    <w:rsid w:val="00CA0370"/>
  </w:style>
  <w:style w:type="character" w:customStyle="1" w:styleId="attributevaluecolor">
    <w:name w:val="attributevaluecolor"/>
    <w:basedOn w:val="DefaultParagraphFont"/>
    <w:rsid w:val="00CA0370"/>
  </w:style>
  <w:style w:type="character" w:customStyle="1" w:styleId="commentcolor">
    <w:name w:val="commentcolor"/>
    <w:basedOn w:val="DefaultParagraphFont"/>
    <w:rsid w:val="00CA0370"/>
  </w:style>
  <w:style w:type="character" w:customStyle="1" w:styleId="colorh1">
    <w:name w:val="color_h1"/>
    <w:basedOn w:val="DefaultParagraphFont"/>
    <w:rsid w:val="00676D7D"/>
  </w:style>
  <w:style w:type="character" w:styleId="HTMLCode">
    <w:name w:val="HTML Code"/>
    <w:basedOn w:val="DefaultParagraphFont"/>
    <w:uiPriority w:val="99"/>
    <w:semiHidden/>
    <w:unhideWhenUsed/>
    <w:rsid w:val="00676D7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630669">
      <w:bodyDiv w:val="1"/>
      <w:marLeft w:val="0"/>
      <w:marRight w:val="0"/>
      <w:marTop w:val="0"/>
      <w:marBottom w:val="0"/>
      <w:divBdr>
        <w:top w:val="none" w:sz="0" w:space="0" w:color="auto"/>
        <w:left w:val="none" w:sz="0" w:space="0" w:color="auto"/>
        <w:bottom w:val="none" w:sz="0" w:space="0" w:color="auto"/>
        <w:right w:val="none" w:sz="0" w:space="0" w:color="auto"/>
      </w:divBdr>
    </w:div>
    <w:div w:id="175076237">
      <w:bodyDiv w:val="1"/>
      <w:marLeft w:val="0"/>
      <w:marRight w:val="0"/>
      <w:marTop w:val="0"/>
      <w:marBottom w:val="0"/>
      <w:divBdr>
        <w:top w:val="none" w:sz="0" w:space="0" w:color="auto"/>
        <w:left w:val="none" w:sz="0" w:space="0" w:color="auto"/>
        <w:bottom w:val="none" w:sz="0" w:space="0" w:color="auto"/>
        <w:right w:val="none" w:sz="0" w:space="0" w:color="auto"/>
      </w:divBdr>
      <w:divsChild>
        <w:div w:id="1053232122">
          <w:marLeft w:val="0"/>
          <w:marRight w:val="0"/>
          <w:marTop w:val="0"/>
          <w:marBottom w:val="0"/>
          <w:divBdr>
            <w:top w:val="none" w:sz="0" w:space="0" w:color="auto"/>
            <w:left w:val="none" w:sz="0" w:space="0" w:color="auto"/>
            <w:bottom w:val="none" w:sz="0" w:space="0" w:color="auto"/>
            <w:right w:val="none" w:sz="0" w:space="0" w:color="auto"/>
          </w:divBdr>
          <w:divsChild>
            <w:div w:id="1650741345">
              <w:marLeft w:val="0"/>
              <w:marRight w:val="0"/>
              <w:marTop w:val="167"/>
              <w:marBottom w:val="167"/>
              <w:divBdr>
                <w:top w:val="none" w:sz="0" w:space="0" w:color="auto"/>
                <w:left w:val="none" w:sz="0" w:space="0" w:color="auto"/>
                <w:bottom w:val="none" w:sz="0" w:space="0" w:color="auto"/>
                <w:right w:val="none" w:sz="0" w:space="0" w:color="auto"/>
              </w:divBdr>
              <w:divsChild>
                <w:div w:id="1298758307">
                  <w:marLeft w:val="0"/>
                  <w:marRight w:val="0"/>
                  <w:marTop w:val="0"/>
                  <w:marBottom w:val="335"/>
                  <w:divBdr>
                    <w:top w:val="none" w:sz="0" w:space="0" w:color="auto"/>
                    <w:left w:val="none" w:sz="0" w:space="0" w:color="auto"/>
                    <w:bottom w:val="none" w:sz="0" w:space="0" w:color="auto"/>
                    <w:right w:val="none" w:sz="0" w:space="0" w:color="auto"/>
                  </w:divBdr>
                  <w:divsChild>
                    <w:div w:id="993680532">
                      <w:marLeft w:val="0"/>
                      <w:marRight w:val="0"/>
                      <w:marTop w:val="0"/>
                      <w:marBottom w:val="0"/>
                      <w:divBdr>
                        <w:top w:val="none" w:sz="0" w:space="0" w:color="auto"/>
                        <w:left w:val="none" w:sz="0" w:space="0" w:color="auto"/>
                        <w:bottom w:val="none" w:sz="0" w:space="0" w:color="auto"/>
                        <w:right w:val="none" w:sz="0" w:space="0" w:color="auto"/>
                      </w:divBdr>
                      <w:divsChild>
                        <w:div w:id="493105841">
                          <w:marLeft w:val="0"/>
                          <w:marRight w:val="0"/>
                          <w:marTop w:val="0"/>
                          <w:marBottom w:val="0"/>
                          <w:divBdr>
                            <w:top w:val="none" w:sz="0" w:space="0" w:color="auto"/>
                            <w:left w:val="none" w:sz="0" w:space="0" w:color="auto"/>
                            <w:bottom w:val="none" w:sz="0" w:space="0" w:color="auto"/>
                            <w:right w:val="none" w:sz="0" w:space="0" w:color="auto"/>
                          </w:divBdr>
                          <w:divsChild>
                            <w:div w:id="778649075">
                              <w:marLeft w:val="-469"/>
                              <w:marRight w:val="-469"/>
                              <w:marTop w:val="0"/>
                              <w:marBottom w:val="0"/>
                              <w:divBdr>
                                <w:top w:val="none" w:sz="0" w:space="0" w:color="auto"/>
                                <w:left w:val="none" w:sz="0" w:space="0" w:color="auto"/>
                                <w:bottom w:val="none" w:sz="0" w:space="0" w:color="auto"/>
                                <w:right w:val="none" w:sz="0" w:space="0" w:color="auto"/>
                              </w:divBdr>
                              <w:divsChild>
                                <w:div w:id="1738745533">
                                  <w:marLeft w:val="0"/>
                                  <w:marRight w:val="0"/>
                                  <w:marTop w:val="0"/>
                                  <w:marBottom w:val="0"/>
                                  <w:divBdr>
                                    <w:top w:val="none" w:sz="0" w:space="0" w:color="auto"/>
                                    <w:left w:val="none" w:sz="0" w:space="0" w:color="auto"/>
                                    <w:bottom w:val="none" w:sz="0" w:space="0" w:color="auto"/>
                                    <w:right w:val="none" w:sz="0" w:space="0" w:color="auto"/>
                                  </w:divBdr>
                                  <w:divsChild>
                                    <w:div w:id="9348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9136760">
      <w:bodyDiv w:val="1"/>
      <w:marLeft w:val="0"/>
      <w:marRight w:val="0"/>
      <w:marTop w:val="0"/>
      <w:marBottom w:val="0"/>
      <w:divBdr>
        <w:top w:val="none" w:sz="0" w:space="0" w:color="auto"/>
        <w:left w:val="none" w:sz="0" w:space="0" w:color="auto"/>
        <w:bottom w:val="none" w:sz="0" w:space="0" w:color="auto"/>
        <w:right w:val="none" w:sz="0" w:space="0" w:color="auto"/>
      </w:divBdr>
      <w:divsChild>
        <w:div w:id="1051342092">
          <w:marLeft w:val="0"/>
          <w:marRight w:val="0"/>
          <w:marTop w:val="0"/>
          <w:marBottom w:val="0"/>
          <w:divBdr>
            <w:top w:val="none" w:sz="0" w:space="0" w:color="auto"/>
            <w:left w:val="none" w:sz="0" w:space="0" w:color="auto"/>
            <w:bottom w:val="none" w:sz="0" w:space="0" w:color="auto"/>
            <w:right w:val="none" w:sz="0" w:space="0" w:color="auto"/>
          </w:divBdr>
        </w:div>
        <w:div w:id="1617567069">
          <w:marLeft w:val="0"/>
          <w:marRight w:val="0"/>
          <w:marTop w:val="0"/>
          <w:marBottom w:val="0"/>
          <w:divBdr>
            <w:top w:val="none" w:sz="0" w:space="0" w:color="auto"/>
            <w:left w:val="none" w:sz="0" w:space="0" w:color="auto"/>
            <w:bottom w:val="none" w:sz="0" w:space="0" w:color="auto"/>
            <w:right w:val="none" w:sz="0" w:space="0" w:color="auto"/>
          </w:divBdr>
          <w:divsChild>
            <w:div w:id="404227855">
              <w:marLeft w:val="0"/>
              <w:marRight w:val="0"/>
              <w:marTop w:val="0"/>
              <w:marBottom w:val="0"/>
              <w:divBdr>
                <w:top w:val="none" w:sz="0" w:space="0" w:color="auto"/>
                <w:left w:val="none" w:sz="0" w:space="0" w:color="auto"/>
                <w:bottom w:val="none" w:sz="0" w:space="0" w:color="auto"/>
                <w:right w:val="none" w:sz="0" w:space="0" w:color="auto"/>
              </w:divBdr>
            </w:div>
          </w:divsChild>
        </w:div>
        <w:div w:id="1570921699">
          <w:marLeft w:val="-300"/>
          <w:marRight w:val="-300"/>
          <w:marTop w:val="360"/>
          <w:marBottom w:val="360"/>
          <w:divBdr>
            <w:top w:val="none" w:sz="0" w:space="0" w:color="auto"/>
            <w:left w:val="none" w:sz="0" w:space="0" w:color="auto"/>
            <w:bottom w:val="none" w:sz="0" w:space="0" w:color="auto"/>
            <w:right w:val="none" w:sz="0" w:space="0" w:color="auto"/>
          </w:divBdr>
          <w:divsChild>
            <w:div w:id="16425293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576131780">
      <w:bodyDiv w:val="1"/>
      <w:marLeft w:val="0"/>
      <w:marRight w:val="0"/>
      <w:marTop w:val="0"/>
      <w:marBottom w:val="0"/>
      <w:divBdr>
        <w:top w:val="single" w:sz="24" w:space="0" w:color="FF3300"/>
        <w:left w:val="none" w:sz="0" w:space="0" w:color="auto"/>
        <w:bottom w:val="none" w:sz="0" w:space="0" w:color="auto"/>
        <w:right w:val="none" w:sz="0" w:space="0" w:color="auto"/>
      </w:divBdr>
      <w:divsChild>
        <w:div w:id="132069704">
          <w:marLeft w:val="0"/>
          <w:marRight w:val="0"/>
          <w:marTop w:val="0"/>
          <w:marBottom w:val="180"/>
          <w:divBdr>
            <w:top w:val="none" w:sz="0" w:space="0" w:color="auto"/>
            <w:left w:val="none" w:sz="0" w:space="0" w:color="auto"/>
            <w:bottom w:val="none" w:sz="0" w:space="0" w:color="auto"/>
            <w:right w:val="none" w:sz="0" w:space="0" w:color="auto"/>
          </w:divBdr>
          <w:divsChild>
            <w:div w:id="1376658575">
              <w:marLeft w:val="0"/>
              <w:marRight w:val="0"/>
              <w:marTop w:val="0"/>
              <w:marBottom w:val="0"/>
              <w:divBdr>
                <w:top w:val="none" w:sz="0" w:space="0" w:color="auto"/>
                <w:left w:val="none" w:sz="0" w:space="0" w:color="auto"/>
                <w:bottom w:val="none" w:sz="0" w:space="0" w:color="auto"/>
                <w:right w:val="none" w:sz="0" w:space="0" w:color="auto"/>
              </w:divBdr>
              <w:divsChild>
                <w:div w:id="726685791">
                  <w:marLeft w:val="0"/>
                  <w:marRight w:val="0"/>
                  <w:marTop w:val="0"/>
                  <w:marBottom w:val="0"/>
                  <w:divBdr>
                    <w:top w:val="none" w:sz="0" w:space="0" w:color="auto"/>
                    <w:left w:val="none" w:sz="0" w:space="0" w:color="auto"/>
                    <w:bottom w:val="none" w:sz="0" w:space="0" w:color="auto"/>
                    <w:right w:val="none" w:sz="0" w:space="0" w:color="auto"/>
                  </w:divBdr>
                  <w:divsChild>
                    <w:div w:id="164055803">
                      <w:marLeft w:val="0"/>
                      <w:marRight w:val="-5727"/>
                      <w:marTop w:val="0"/>
                      <w:marBottom w:val="0"/>
                      <w:divBdr>
                        <w:top w:val="none" w:sz="0" w:space="0" w:color="auto"/>
                        <w:left w:val="none" w:sz="0" w:space="0" w:color="auto"/>
                        <w:bottom w:val="none" w:sz="0" w:space="0" w:color="auto"/>
                        <w:right w:val="none" w:sz="0" w:space="0" w:color="auto"/>
                      </w:divBdr>
                      <w:divsChild>
                        <w:div w:id="1551766339">
                          <w:marLeft w:val="0"/>
                          <w:marRight w:val="0"/>
                          <w:marTop w:val="360"/>
                          <w:marBottom w:val="360"/>
                          <w:divBdr>
                            <w:top w:val="none" w:sz="0" w:space="0" w:color="auto"/>
                            <w:left w:val="none" w:sz="0" w:space="0" w:color="auto"/>
                            <w:bottom w:val="none" w:sz="0" w:space="0" w:color="auto"/>
                            <w:right w:val="none" w:sz="0" w:space="0" w:color="auto"/>
                          </w:divBdr>
                          <w:divsChild>
                            <w:div w:id="202042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4270057">
      <w:bodyDiv w:val="1"/>
      <w:marLeft w:val="0"/>
      <w:marRight w:val="0"/>
      <w:marTop w:val="0"/>
      <w:marBottom w:val="0"/>
      <w:divBdr>
        <w:top w:val="none" w:sz="0" w:space="0" w:color="auto"/>
        <w:left w:val="none" w:sz="0" w:space="0" w:color="auto"/>
        <w:bottom w:val="none" w:sz="0" w:space="0" w:color="auto"/>
        <w:right w:val="none" w:sz="0" w:space="0" w:color="auto"/>
      </w:divBdr>
      <w:divsChild>
        <w:div w:id="156268270">
          <w:marLeft w:val="0"/>
          <w:marRight w:val="0"/>
          <w:marTop w:val="0"/>
          <w:marBottom w:val="0"/>
          <w:divBdr>
            <w:top w:val="none" w:sz="0" w:space="0" w:color="auto"/>
            <w:left w:val="none" w:sz="0" w:space="0" w:color="auto"/>
            <w:bottom w:val="none" w:sz="0" w:space="0" w:color="auto"/>
            <w:right w:val="none" w:sz="0" w:space="0" w:color="auto"/>
          </w:divBdr>
        </w:div>
        <w:div w:id="763692507">
          <w:marLeft w:val="0"/>
          <w:marRight w:val="0"/>
          <w:marTop w:val="0"/>
          <w:marBottom w:val="0"/>
          <w:divBdr>
            <w:top w:val="none" w:sz="0" w:space="0" w:color="auto"/>
            <w:left w:val="none" w:sz="0" w:space="0" w:color="auto"/>
            <w:bottom w:val="none" w:sz="0" w:space="0" w:color="auto"/>
            <w:right w:val="none" w:sz="0" w:space="0" w:color="auto"/>
          </w:divBdr>
          <w:divsChild>
            <w:div w:id="1190292298">
              <w:marLeft w:val="0"/>
              <w:marRight w:val="0"/>
              <w:marTop w:val="0"/>
              <w:marBottom w:val="0"/>
              <w:divBdr>
                <w:top w:val="none" w:sz="0" w:space="0" w:color="auto"/>
                <w:left w:val="none" w:sz="0" w:space="0" w:color="auto"/>
                <w:bottom w:val="none" w:sz="0" w:space="0" w:color="auto"/>
                <w:right w:val="none" w:sz="0" w:space="0" w:color="auto"/>
              </w:divBdr>
            </w:div>
          </w:divsChild>
        </w:div>
        <w:div w:id="1727030295">
          <w:marLeft w:val="-300"/>
          <w:marRight w:val="-300"/>
          <w:marTop w:val="360"/>
          <w:marBottom w:val="360"/>
          <w:divBdr>
            <w:top w:val="none" w:sz="0" w:space="0" w:color="auto"/>
            <w:left w:val="none" w:sz="0" w:space="0" w:color="auto"/>
            <w:bottom w:val="none" w:sz="0" w:space="0" w:color="auto"/>
            <w:right w:val="none" w:sz="0" w:space="0" w:color="auto"/>
          </w:divBdr>
          <w:divsChild>
            <w:div w:id="588319217">
              <w:marLeft w:val="0"/>
              <w:marRight w:val="0"/>
              <w:marTop w:val="0"/>
              <w:marBottom w:val="0"/>
              <w:divBdr>
                <w:top w:val="none" w:sz="0" w:space="0" w:color="auto"/>
                <w:left w:val="single" w:sz="24" w:space="9" w:color="4CAF50"/>
                <w:bottom w:val="none" w:sz="0" w:space="0" w:color="auto"/>
                <w:right w:val="none" w:sz="0" w:space="0" w:color="auto"/>
              </w:divBdr>
            </w:div>
          </w:divsChild>
        </w:div>
        <w:div w:id="1737123323">
          <w:marLeft w:val="-480"/>
          <w:marRight w:val="-480"/>
          <w:marTop w:val="360"/>
          <w:marBottom w:val="360"/>
          <w:divBdr>
            <w:top w:val="none" w:sz="0" w:space="0" w:color="auto"/>
            <w:left w:val="none" w:sz="0" w:space="0" w:color="auto"/>
            <w:bottom w:val="none" w:sz="0" w:space="0" w:color="auto"/>
            <w:right w:val="none" w:sz="0" w:space="0" w:color="auto"/>
          </w:divBdr>
        </w:div>
        <w:div w:id="813982878">
          <w:marLeft w:val="-300"/>
          <w:marRight w:val="-300"/>
          <w:marTop w:val="360"/>
          <w:marBottom w:val="360"/>
          <w:divBdr>
            <w:top w:val="none" w:sz="0" w:space="0" w:color="auto"/>
            <w:left w:val="none" w:sz="0" w:space="0" w:color="auto"/>
            <w:bottom w:val="none" w:sz="0" w:space="0" w:color="auto"/>
            <w:right w:val="none" w:sz="0" w:space="0" w:color="auto"/>
          </w:divBdr>
          <w:divsChild>
            <w:div w:id="58751776">
              <w:marLeft w:val="0"/>
              <w:marRight w:val="0"/>
              <w:marTop w:val="0"/>
              <w:marBottom w:val="0"/>
              <w:divBdr>
                <w:top w:val="none" w:sz="0" w:space="0" w:color="auto"/>
                <w:left w:val="single" w:sz="24" w:space="9" w:color="4CAF50"/>
                <w:bottom w:val="none" w:sz="0" w:space="0" w:color="auto"/>
                <w:right w:val="none" w:sz="0" w:space="0" w:color="auto"/>
              </w:divBdr>
            </w:div>
          </w:divsChild>
        </w:div>
        <w:div w:id="477652781">
          <w:marLeft w:val="-300"/>
          <w:marRight w:val="-300"/>
          <w:marTop w:val="360"/>
          <w:marBottom w:val="360"/>
          <w:divBdr>
            <w:top w:val="none" w:sz="0" w:space="0" w:color="auto"/>
            <w:left w:val="none" w:sz="0" w:space="0" w:color="auto"/>
            <w:bottom w:val="none" w:sz="0" w:space="0" w:color="auto"/>
            <w:right w:val="none" w:sz="0" w:space="0" w:color="auto"/>
          </w:divBdr>
          <w:divsChild>
            <w:div w:id="562369698">
              <w:marLeft w:val="0"/>
              <w:marRight w:val="0"/>
              <w:marTop w:val="0"/>
              <w:marBottom w:val="0"/>
              <w:divBdr>
                <w:top w:val="none" w:sz="0" w:space="0" w:color="auto"/>
                <w:left w:val="single" w:sz="24" w:space="9" w:color="4CAF50"/>
                <w:bottom w:val="none" w:sz="0" w:space="0" w:color="auto"/>
                <w:right w:val="none" w:sz="0" w:space="0" w:color="auto"/>
              </w:divBdr>
            </w:div>
          </w:divsChild>
        </w:div>
        <w:div w:id="360672011">
          <w:marLeft w:val="-300"/>
          <w:marRight w:val="-300"/>
          <w:marTop w:val="360"/>
          <w:marBottom w:val="360"/>
          <w:divBdr>
            <w:top w:val="none" w:sz="0" w:space="0" w:color="auto"/>
            <w:left w:val="none" w:sz="0" w:space="0" w:color="auto"/>
            <w:bottom w:val="none" w:sz="0" w:space="0" w:color="auto"/>
            <w:right w:val="none" w:sz="0" w:space="0" w:color="auto"/>
          </w:divBdr>
          <w:divsChild>
            <w:div w:id="1226644179">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907617761">
      <w:bodyDiv w:val="1"/>
      <w:marLeft w:val="0"/>
      <w:marRight w:val="0"/>
      <w:marTop w:val="0"/>
      <w:marBottom w:val="0"/>
      <w:divBdr>
        <w:top w:val="none" w:sz="0" w:space="0" w:color="auto"/>
        <w:left w:val="none" w:sz="0" w:space="0" w:color="auto"/>
        <w:bottom w:val="none" w:sz="0" w:space="0" w:color="auto"/>
        <w:right w:val="none" w:sz="0" w:space="0" w:color="auto"/>
      </w:divBdr>
      <w:divsChild>
        <w:div w:id="633608976">
          <w:marLeft w:val="1613"/>
          <w:marRight w:val="0"/>
          <w:marTop w:val="96"/>
          <w:marBottom w:val="0"/>
          <w:divBdr>
            <w:top w:val="none" w:sz="0" w:space="0" w:color="auto"/>
            <w:left w:val="none" w:sz="0" w:space="0" w:color="auto"/>
            <w:bottom w:val="none" w:sz="0" w:space="0" w:color="auto"/>
            <w:right w:val="none" w:sz="0" w:space="0" w:color="auto"/>
          </w:divBdr>
        </w:div>
        <w:div w:id="983971829">
          <w:marLeft w:val="1613"/>
          <w:marRight w:val="0"/>
          <w:marTop w:val="96"/>
          <w:marBottom w:val="0"/>
          <w:divBdr>
            <w:top w:val="none" w:sz="0" w:space="0" w:color="auto"/>
            <w:left w:val="none" w:sz="0" w:space="0" w:color="auto"/>
            <w:bottom w:val="none" w:sz="0" w:space="0" w:color="auto"/>
            <w:right w:val="none" w:sz="0" w:space="0" w:color="auto"/>
          </w:divBdr>
        </w:div>
        <w:div w:id="1052733609">
          <w:marLeft w:val="1613"/>
          <w:marRight w:val="0"/>
          <w:marTop w:val="96"/>
          <w:marBottom w:val="0"/>
          <w:divBdr>
            <w:top w:val="none" w:sz="0" w:space="0" w:color="auto"/>
            <w:left w:val="none" w:sz="0" w:space="0" w:color="auto"/>
            <w:bottom w:val="none" w:sz="0" w:space="0" w:color="auto"/>
            <w:right w:val="none" w:sz="0" w:space="0" w:color="auto"/>
          </w:divBdr>
        </w:div>
        <w:div w:id="1102383093">
          <w:marLeft w:val="907"/>
          <w:marRight w:val="0"/>
          <w:marTop w:val="106"/>
          <w:marBottom w:val="0"/>
          <w:divBdr>
            <w:top w:val="none" w:sz="0" w:space="0" w:color="auto"/>
            <w:left w:val="none" w:sz="0" w:space="0" w:color="auto"/>
            <w:bottom w:val="none" w:sz="0" w:space="0" w:color="auto"/>
            <w:right w:val="none" w:sz="0" w:space="0" w:color="auto"/>
          </w:divBdr>
        </w:div>
        <w:div w:id="1422530223">
          <w:marLeft w:val="907"/>
          <w:marRight w:val="0"/>
          <w:marTop w:val="106"/>
          <w:marBottom w:val="0"/>
          <w:divBdr>
            <w:top w:val="none" w:sz="0" w:space="0" w:color="auto"/>
            <w:left w:val="none" w:sz="0" w:space="0" w:color="auto"/>
            <w:bottom w:val="none" w:sz="0" w:space="0" w:color="auto"/>
            <w:right w:val="none" w:sz="0" w:space="0" w:color="auto"/>
          </w:divBdr>
        </w:div>
      </w:divsChild>
    </w:div>
    <w:div w:id="1103960505">
      <w:bodyDiv w:val="1"/>
      <w:marLeft w:val="0"/>
      <w:marRight w:val="0"/>
      <w:marTop w:val="0"/>
      <w:marBottom w:val="0"/>
      <w:divBdr>
        <w:top w:val="none" w:sz="0" w:space="0" w:color="auto"/>
        <w:left w:val="none" w:sz="0" w:space="0" w:color="auto"/>
        <w:bottom w:val="none" w:sz="0" w:space="0" w:color="auto"/>
        <w:right w:val="none" w:sz="0" w:space="0" w:color="auto"/>
      </w:divBdr>
      <w:divsChild>
        <w:div w:id="1275214237">
          <w:marLeft w:val="0"/>
          <w:marRight w:val="0"/>
          <w:marTop w:val="0"/>
          <w:marBottom w:val="0"/>
          <w:divBdr>
            <w:top w:val="none" w:sz="0" w:space="0" w:color="auto"/>
            <w:left w:val="none" w:sz="0" w:space="0" w:color="auto"/>
            <w:bottom w:val="none" w:sz="0" w:space="0" w:color="auto"/>
            <w:right w:val="none" w:sz="0" w:space="0" w:color="auto"/>
          </w:divBdr>
        </w:div>
        <w:div w:id="1706754902">
          <w:marLeft w:val="-480"/>
          <w:marRight w:val="-480"/>
          <w:marTop w:val="360"/>
          <w:marBottom w:val="360"/>
          <w:divBdr>
            <w:top w:val="none" w:sz="0" w:space="0" w:color="auto"/>
            <w:left w:val="none" w:sz="0" w:space="0" w:color="auto"/>
            <w:bottom w:val="none" w:sz="0" w:space="0" w:color="auto"/>
            <w:right w:val="none" w:sz="0" w:space="0" w:color="auto"/>
          </w:divBdr>
        </w:div>
        <w:div w:id="1551378168">
          <w:marLeft w:val="-300"/>
          <w:marRight w:val="-300"/>
          <w:marTop w:val="360"/>
          <w:marBottom w:val="360"/>
          <w:divBdr>
            <w:top w:val="none" w:sz="0" w:space="0" w:color="auto"/>
            <w:left w:val="none" w:sz="0" w:space="0" w:color="auto"/>
            <w:bottom w:val="none" w:sz="0" w:space="0" w:color="auto"/>
            <w:right w:val="none" w:sz="0" w:space="0" w:color="auto"/>
          </w:divBdr>
          <w:divsChild>
            <w:div w:id="2029137198">
              <w:marLeft w:val="0"/>
              <w:marRight w:val="0"/>
              <w:marTop w:val="0"/>
              <w:marBottom w:val="0"/>
              <w:divBdr>
                <w:top w:val="none" w:sz="0" w:space="0" w:color="auto"/>
                <w:left w:val="single" w:sz="24" w:space="9" w:color="4CAF50"/>
                <w:bottom w:val="none" w:sz="0" w:space="0" w:color="auto"/>
                <w:right w:val="none" w:sz="0" w:space="0" w:color="auto"/>
              </w:divBdr>
            </w:div>
          </w:divsChild>
        </w:div>
        <w:div w:id="166136906">
          <w:marLeft w:val="-480"/>
          <w:marRight w:val="-480"/>
          <w:marTop w:val="360"/>
          <w:marBottom w:val="360"/>
          <w:divBdr>
            <w:top w:val="none" w:sz="0" w:space="0" w:color="auto"/>
            <w:left w:val="none" w:sz="0" w:space="0" w:color="auto"/>
            <w:bottom w:val="none" w:sz="0" w:space="0" w:color="auto"/>
            <w:right w:val="none" w:sz="0" w:space="0" w:color="auto"/>
          </w:divBdr>
        </w:div>
        <w:div w:id="497504728">
          <w:marLeft w:val="-300"/>
          <w:marRight w:val="-300"/>
          <w:marTop w:val="360"/>
          <w:marBottom w:val="360"/>
          <w:divBdr>
            <w:top w:val="none" w:sz="0" w:space="0" w:color="auto"/>
            <w:left w:val="none" w:sz="0" w:space="0" w:color="auto"/>
            <w:bottom w:val="none" w:sz="0" w:space="0" w:color="auto"/>
            <w:right w:val="none" w:sz="0" w:space="0" w:color="auto"/>
          </w:divBdr>
          <w:divsChild>
            <w:div w:id="1849295362">
              <w:marLeft w:val="0"/>
              <w:marRight w:val="0"/>
              <w:marTop w:val="0"/>
              <w:marBottom w:val="0"/>
              <w:divBdr>
                <w:top w:val="none" w:sz="0" w:space="0" w:color="auto"/>
                <w:left w:val="single" w:sz="24" w:space="9" w:color="4CAF50"/>
                <w:bottom w:val="none" w:sz="0" w:space="0" w:color="auto"/>
                <w:right w:val="none" w:sz="0" w:space="0" w:color="auto"/>
              </w:divBdr>
            </w:div>
          </w:divsChild>
        </w:div>
        <w:div w:id="312491914">
          <w:marLeft w:val="-300"/>
          <w:marRight w:val="-300"/>
          <w:marTop w:val="360"/>
          <w:marBottom w:val="360"/>
          <w:divBdr>
            <w:top w:val="none" w:sz="0" w:space="0" w:color="auto"/>
            <w:left w:val="none" w:sz="0" w:space="0" w:color="auto"/>
            <w:bottom w:val="none" w:sz="0" w:space="0" w:color="auto"/>
            <w:right w:val="none" w:sz="0" w:space="0" w:color="auto"/>
          </w:divBdr>
          <w:divsChild>
            <w:div w:id="2044019690">
              <w:marLeft w:val="0"/>
              <w:marRight w:val="0"/>
              <w:marTop w:val="0"/>
              <w:marBottom w:val="0"/>
              <w:divBdr>
                <w:top w:val="none" w:sz="0" w:space="0" w:color="auto"/>
                <w:left w:val="single" w:sz="24" w:space="9" w:color="4CAF50"/>
                <w:bottom w:val="none" w:sz="0" w:space="0" w:color="auto"/>
                <w:right w:val="none" w:sz="0" w:space="0" w:color="auto"/>
              </w:divBdr>
            </w:div>
          </w:divsChild>
        </w:div>
        <w:div w:id="783353715">
          <w:marLeft w:val="-480"/>
          <w:marRight w:val="-480"/>
          <w:marTop w:val="360"/>
          <w:marBottom w:val="360"/>
          <w:divBdr>
            <w:top w:val="none" w:sz="0" w:space="0" w:color="auto"/>
            <w:left w:val="none" w:sz="0" w:space="0" w:color="auto"/>
            <w:bottom w:val="none" w:sz="0" w:space="0" w:color="auto"/>
            <w:right w:val="none" w:sz="0" w:space="0" w:color="auto"/>
          </w:divBdr>
        </w:div>
        <w:div w:id="1625506123">
          <w:marLeft w:val="-300"/>
          <w:marRight w:val="-300"/>
          <w:marTop w:val="360"/>
          <w:marBottom w:val="360"/>
          <w:divBdr>
            <w:top w:val="none" w:sz="0" w:space="0" w:color="auto"/>
            <w:left w:val="none" w:sz="0" w:space="0" w:color="auto"/>
            <w:bottom w:val="none" w:sz="0" w:space="0" w:color="auto"/>
            <w:right w:val="none" w:sz="0" w:space="0" w:color="auto"/>
          </w:divBdr>
          <w:divsChild>
            <w:div w:id="1068460842">
              <w:marLeft w:val="0"/>
              <w:marRight w:val="0"/>
              <w:marTop w:val="0"/>
              <w:marBottom w:val="0"/>
              <w:divBdr>
                <w:top w:val="none" w:sz="0" w:space="0" w:color="auto"/>
                <w:left w:val="single" w:sz="24" w:space="9" w:color="4CAF50"/>
                <w:bottom w:val="none" w:sz="0" w:space="0" w:color="auto"/>
                <w:right w:val="none" w:sz="0" w:space="0" w:color="auto"/>
              </w:divBdr>
            </w:div>
          </w:divsChild>
        </w:div>
        <w:div w:id="2138526791">
          <w:marLeft w:val="-300"/>
          <w:marRight w:val="-300"/>
          <w:marTop w:val="360"/>
          <w:marBottom w:val="360"/>
          <w:divBdr>
            <w:top w:val="none" w:sz="0" w:space="0" w:color="auto"/>
            <w:left w:val="none" w:sz="0" w:space="0" w:color="auto"/>
            <w:bottom w:val="none" w:sz="0" w:space="0" w:color="auto"/>
            <w:right w:val="none" w:sz="0" w:space="0" w:color="auto"/>
          </w:divBdr>
          <w:divsChild>
            <w:div w:id="6291911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413234674">
      <w:bodyDiv w:val="1"/>
      <w:marLeft w:val="0"/>
      <w:marRight w:val="0"/>
      <w:marTop w:val="0"/>
      <w:marBottom w:val="0"/>
      <w:divBdr>
        <w:top w:val="none" w:sz="0" w:space="0" w:color="auto"/>
        <w:left w:val="none" w:sz="0" w:space="0" w:color="auto"/>
        <w:bottom w:val="none" w:sz="0" w:space="0" w:color="auto"/>
        <w:right w:val="none" w:sz="0" w:space="0" w:color="auto"/>
      </w:divBdr>
      <w:divsChild>
        <w:div w:id="1711341596">
          <w:marLeft w:val="0"/>
          <w:marRight w:val="0"/>
          <w:marTop w:val="0"/>
          <w:marBottom w:val="0"/>
          <w:divBdr>
            <w:top w:val="none" w:sz="0" w:space="0" w:color="auto"/>
            <w:left w:val="none" w:sz="0" w:space="0" w:color="auto"/>
            <w:bottom w:val="none" w:sz="0" w:space="0" w:color="auto"/>
            <w:right w:val="none" w:sz="0" w:space="0" w:color="auto"/>
          </w:divBdr>
        </w:div>
        <w:div w:id="988094895">
          <w:marLeft w:val="-300"/>
          <w:marRight w:val="-300"/>
          <w:marTop w:val="360"/>
          <w:marBottom w:val="360"/>
          <w:divBdr>
            <w:top w:val="none" w:sz="0" w:space="0" w:color="auto"/>
            <w:left w:val="none" w:sz="0" w:space="0" w:color="auto"/>
            <w:bottom w:val="none" w:sz="0" w:space="0" w:color="auto"/>
            <w:right w:val="none" w:sz="0" w:space="0" w:color="auto"/>
          </w:divBdr>
          <w:divsChild>
            <w:div w:id="128492386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440029439">
      <w:bodyDiv w:val="1"/>
      <w:marLeft w:val="0"/>
      <w:marRight w:val="0"/>
      <w:marTop w:val="0"/>
      <w:marBottom w:val="0"/>
      <w:divBdr>
        <w:top w:val="none" w:sz="0" w:space="0" w:color="auto"/>
        <w:left w:val="none" w:sz="0" w:space="0" w:color="auto"/>
        <w:bottom w:val="none" w:sz="0" w:space="0" w:color="auto"/>
        <w:right w:val="none" w:sz="0" w:space="0" w:color="auto"/>
      </w:divBdr>
      <w:divsChild>
        <w:div w:id="849492227">
          <w:marLeft w:val="1166"/>
          <w:marRight w:val="0"/>
          <w:marTop w:val="134"/>
          <w:marBottom w:val="0"/>
          <w:divBdr>
            <w:top w:val="none" w:sz="0" w:space="0" w:color="auto"/>
            <w:left w:val="none" w:sz="0" w:space="0" w:color="auto"/>
            <w:bottom w:val="none" w:sz="0" w:space="0" w:color="auto"/>
            <w:right w:val="none" w:sz="0" w:space="0" w:color="auto"/>
          </w:divBdr>
        </w:div>
        <w:div w:id="1065645727">
          <w:marLeft w:val="1166"/>
          <w:marRight w:val="0"/>
          <w:marTop w:val="134"/>
          <w:marBottom w:val="0"/>
          <w:divBdr>
            <w:top w:val="none" w:sz="0" w:space="0" w:color="auto"/>
            <w:left w:val="none" w:sz="0" w:space="0" w:color="auto"/>
            <w:bottom w:val="none" w:sz="0" w:space="0" w:color="auto"/>
            <w:right w:val="none" w:sz="0" w:space="0" w:color="auto"/>
          </w:divBdr>
        </w:div>
      </w:divsChild>
    </w:div>
    <w:div w:id="1470594129">
      <w:bodyDiv w:val="1"/>
      <w:marLeft w:val="0"/>
      <w:marRight w:val="0"/>
      <w:marTop w:val="0"/>
      <w:marBottom w:val="0"/>
      <w:divBdr>
        <w:top w:val="none" w:sz="0" w:space="0" w:color="auto"/>
        <w:left w:val="none" w:sz="0" w:space="0" w:color="auto"/>
        <w:bottom w:val="none" w:sz="0" w:space="0" w:color="auto"/>
        <w:right w:val="none" w:sz="0" w:space="0" w:color="auto"/>
      </w:divBdr>
      <w:divsChild>
        <w:div w:id="451941989">
          <w:marLeft w:val="0"/>
          <w:marRight w:val="0"/>
          <w:marTop w:val="0"/>
          <w:marBottom w:val="0"/>
          <w:divBdr>
            <w:top w:val="none" w:sz="0" w:space="0" w:color="auto"/>
            <w:left w:val="none" w:sz="0" w:space="0" w:color="auto"/>
            <w:bottom w:val="none" w:sz="0" w:space="0" w:color="auto"/>
            <w:right w:val="none" w:sz="0" w:space="0" w:color="auto"/>
          </w:divBdr>
        </w:div>
        <w:div w:id="1210412886">
          <w:marLeft w:val="-300"/>
          <w:marRight w:val="-300"/>
          <w:marTop w:val="360"/>
          <w:marBottom w:val="360"/>
          <w:divBdr>
            <w:top w:val="none" w:sz="0" w:space="0" w:color="auto"/>
            <w:left w:val="none" w:sz="0" w:space="0" w:color="auto"/>
            <w:bottom w:val="none" w:sz="0" w:space="0" w:color="auto"/>
            <w:right w:val="none" w:sz="0" w:space="0" w:color="auto"/>
          </w:divBdr>
          <w:divsChild>
            <w:div w:id="108745977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499491871">
      <w:bodyDiv w:val="1"/>
      <w:marLeft w:val="0"/>
      <w:marRight w:val="0"/>
      <w:marTop w:val="0"/>
      <w:marBottom w:val="0"/>
      <w:divBdr>
        <w:top w:val="single" w:sz="24" w:space="0" w:color="FF3300"/>
        <w:left w:val="none" w:sz="0" w:space="0" w:color="auto"/>
        <w:bottom w:val="none" w:sz="0" w:space="0" w:color="auto"/>
        <w:right w:val="none" w:sz="0" w:space="0" w:color="auto"/>
      </w:divBdr>
      <w:divsChild>
        <w:div w:id="369379989">
          <w:marLeft w:val="0"/>
          <w:marRight w:val="0"/>
          <w:marTop w:val="0"/>
          <w:marBottom w:val="180"/>
          <w:divBdr>
            <w:top w:val="none" w:sz="0" w:space="0" w:color="auto"/>
            <w:left w:val="none" w:sz="0" w:space="0" w:color="auto"/>
            <w:bottom w:val="none" w:sz="0" w:space="0" w:color="auto"/>
            <w:right w:val="none" w:sz="0" w:space="0" w:color="auto"/>
          </w:divBdr>
          <w:divsChild>
            <w:div w:id="174417330">
              <w:marLeft w:val="0"/>
              <w:marRight w:val="0"/>
              <w:marTop w:val="0"/>
              <w:marBottom w:val="0"/>
              <w:divBdr>
                <w:top w:val="none" w:sz="0" w:space="0" w:color="auto"/>
                <w:left w:val="none" w:sz="0" w:space="0" w:color="auto"/>
                <w:bottom w:val="none" w:sz="0" w:space="0" w:color="auto"/>
                <w:right w:val="none" w:sz="0" w:space="0" w:color="auto"/>
              </w:divBdr>
              <w:divsChild>
                <w:div w:id="1368874755">
                  <w:marLeft w:val="0"/>
                  <w:marRight w:val="0"/>
                  <w:marTop w:val="0"/>
                  <w:marBottom w:val="0"/>
                  <w:divBdr>
                    <w:top w:val="none" w:sz="0" w:space="0" w:color="auto"/>
                    <w:left w:val="none" w:sz="0" w:space="0" w:color="auto"/>
                    <w:bottom w:val="none" w:sz="0" w:space="0" w:color="auto"/>
                    <w:right w:val="none" w:sz="0" w:space="0" w:color="auto"/>
                  </w:divBdr>
                  <w:divsChild>
                    <w:div w:id="1270578347">
                      <w:marLeft w:val="0"/>
                      <w:marRight w:val="-5727"/>
                      <w:marTop w:val="0"/>
                      <w:marBottom w:val="0"/>
                      <w:divBdr>
                        <w:top w:val="none" w:sz="0" w:space="0" w:color="auto"/>
                        <w:left w:val="none" w:sz="0" w:space="0" w:color="auto"/>
                        <w:bottom w:val="none" w:sz="0" w:space="0" w:color="auto"/>
                        <w:right w:val="none" w:sz="0" w:space="0" w:color="auto"/>
                      </w:divBdr>
                      <w:divsChild>
                        <w:div w:id="528222511">
                          <w:marLeft w:val="0"/>
                          <w:marRight w:val="0"/>
                          <w:marTop w:val="360"/>
                          <w:marBottom w:val="360"/>
                          <w:divBdr>
                            <w:top w:val="none" w:sz="0" w:space="0" w:color="auto"/>
                            <w:left w:val="none" w:sz="0" w:space="0" w:color="auto"/>
                            <w:bottom w:val="none" w:sz="0" w:space="0" w:color="auto"/>
                            <w:right w:val="none" w:sz="0" w:space="0" w:color="auto"/>
                          </w:divBdr>
                          <w:divsChild>
                            <w:div w:id="59528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0813345">
      <w:bodyDiv w:val="1"/>
      <w:marLeft w:val="0"/>
      <w:marRight w:val="0"/>
      <w:marTop w:val="0"/>
      <w:marBottom w:val="0"/>
      <w:divBdr>
        <w:top w:val="none" w:sz="0" w:space="0" w:color="auto"/>
        <w:left w:val="none" w:sz="0" w:space="0" w:color="auto"/>
        <w:bottom w:val="none" w:sz="0" w:space="0" w:color="auto"/>
        <w:right w:val="none" w:sz="0" w:space="0" w:color="auto"/>
      </w:divBdr>
    </w:div>
    <w:div w:id="1650090179">
      <w:bodyDiv w:val="1"/>
      <w:marLeft w:val="0"/>
      <w:marRight w:val="0"/>
      <w:marTop w:val="0"/>
      <w:marBottom w:val="0"/>
      <w:divBdr>
        <w:top w:val="none" w:sz="0" w:space="0" w:color="auto"/>
        <w:left w:val="none" w:sz="0" w:space="0" w:color="auto"/>
        <w:bottom w:val="none" w:sz="0" w:space="0" w:color="auto"/>
        <w:right w:val="none" w:sz="0" w:space="0" w:color="auto"/>
      </w:divBdr>
    </w:div>
    <w:div w:id="1684241129">
      <w:bodyDiv w:val="1"/>
      <w:marLeft w:val="0"/>
      <w:marRight w:val="0"/>
      <w:marTop w:val="0"/>
      <w:marBottom w:val="0"/>
      <w:divBdr>
        <w:top w:val="none" w:sz="0" w:space="0" w:color="auto"/>
        <w:left w:val="none" w:sz="0" w:space="0" w:color="auto"/>
        <w:bottom w:val="none" w:sz="0" w:space="0" w:color="auto"/>
        <w:right w:val="none" w:sz="0" w:space="0" w:color="auto"/>
      </w:divBdr>
      <w:divsChild>
        <w:div w:id="117141024">
          <w:marLeft w:val="0"/>
          <w:marRight w:val="0"/>
          <w:marTop w:val="0"/>
          <w:marBottom w:val="0"/>
          <w:divBdr>
            <w:top w:val="none" w:sz="0" w:space="0" w:color="auto"/>
            <w:left w:val="none" w:sz="0" w:space="0" w:color="auto"/>
            <w:bottom w:val="none" w:sz="0" w:space="0" w:color="auto"/>
            <w:right w:val="none" w:sz="0" w:space="0" w:color="auto"/>
          </w:divBdr>
        </w:div>
        <w:div w:id="1063599041">
          <w:marLeft w:val="-300"/>
          <w:marRight w:val="-300"/>
          <w:marTop w:val="360"/>
          <w:marBottom w:val="360"/>
          <w:divBdr>
            <w:top w:val="none" w:sz="0" w:space="0" w:color="auto"/>
            <w:left w:val="none" w:sz="0" w:space="0" w:color="auto"/>
            <w:bottom w:val="none" w:sz="0" w:space="0" w:color="auto"/>
            <w:right w:val="none" w:sz="0" w:space="0" w:color="auto"/>
          </w:divBdr>
          <w:divsChild>
            <w:div w:id="163009235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691376491">
      <w:bodyDiv w:val="1"/>
      <w:marLeft w:val="0"/>
      <w:marRight w:val="0"/>
      <w:marTop w:val="0"/>
      <w:marBottom w:val="0"/>
      <w:divBdr>
        <w:top w:val="none" w:sz="0" w:space="0" w:color="auto"/>
        <w:left w:val="none" w:sz="0" w:space="0" w:color="auto"/>
        <w:bottom w:val="none" w:sz="0" w:space="0" w:color="auto"/>
        <w:right w:val="none" w:sz="0" w:space="0" w:color="auto"/>
      </w:divBdr>
    </w:div>
    <w:div w:id="1762137929">
      <w:bodyDiv w:val="1"/>
      <w:marLeft w:val="0"/>
      <w:marRight w:val="0"/>
      <w:marTop w:val="0"/>
      <w:marBottom w:val="0"/>
      <w:divBdr>
        <w:top w:val="none" w:sz="0" w:space="0" w:color="auto"/>
        <w:left w:val="none" w:sz="0" w:space="0" w:color="auto"/>
        <w:bottom w:val="none" w:sz="0" w:space="0" w:color="auto"/>
        <w:right w:val="none" w:sz="0" w:space="0" w:color="auto"/>
      </w:divBdr>
    </w:div>
    <w:div w:id="1819375003">
      <w:bodyDiv w:val="1"/>
      <w:marLeft w:val="0"/>
      <w:marRight w:val="0"/>
      <w:marTop w:val="0"/>
      <w:marBottom w:val="0"/>
      <w:divBdr>
        <w:top w:val="none" w:sz="0" w:space="0" w:color="auto"/>
        <w:left w:val="none" w:sz="0" w:space="0" w:color="auto"/>
        <w:bottom w:val="none" w:sz="0" w:space="0" w:color="auto"/>
        <w:right w:val="none" w:sz="0" w:space="0" w:color="auto"/>
      </w:divBdr>
      <w:divsChild>
        <w:div w:id="133447019">
          <w:marLeft w:val="547"/>
          <w:marRight w:val="0"/>
          <w:marTop w:val="154"/>
          <w:marBottom w:val="0"/>
          <w:divBdr>
            <w:top w:val="none" w:sz="0" w:space="0" w:color="auto"/>
            <w:left w:val="none" w:sz="0" w:space="0" w:color="auto"/>
            <w:bottom w:val="none" w:sz="0" w:space="0" w:color="auto"/>
            <w:right w:val="none" w:sz="0" w:space="0" w:color="auto"/>
          </w:divBdr>
        </w:div>
        <w:div w:id="1122529321">
          <w:marLeft w:val="547"/>
          <w:marRight w:val="0"/>
          <w:marTop w:val="154"/>
          <w:marBottom w:val="0"/>
          <w:divBdr>
            <w:top w:val="none" w:sz="0" w:space="0" w:color="auto"/>
            <w:left w:val="none" w:sz="0" w:space="0" w:color="auto"/>
            <w:bottom w:val="none" w:sz="0" w:space="0" w:color="auto"/>
            <w:right w:val="none" w:sz="0" w:space="0" w:color="auto"/>
          </w:divBdr>
        </w:div>
        <w:div w:id="589969600">
          <w:marLeft w:val="547"/>
          <w:marRight w:val="0"/>
          <w:marTop w:val="154"/>
          <w:marBottom w:val="0"/>
          <w:divBdr>
            <w:top w:val="none" w:sz="0" w:space="0" w:color="auto"/>
            <w:left w:val="none" w:sz="0" w:space="0" w:color="auto"/>
            <w:bottom w:val="none" w:sz="0" w:space="0" w:color="auto"/>
            <w:right w:val="none" w:sz="0" w:space="0" w:color="auto"/>
          </w:divBdr>
        </w:div>
        <w:div w:id="880283051">
          <w:marLeft w:val="547"/>
          <w:marRight w:val="0"/>
          <w:marTop w:val="154"/>
          <w:marBottom w:val="0"/>
          <w:divBdr>
            <w:top w:val="none" w:sz="0" w:space="0" w:color="auto"/>
            <w:left w:val="none" w:sz="0" w:space="0" w:color="auto"/>
            <w:bottom w:val="none" w:sz="0" w:space="0" w:color="auto"/>
            <w:right w:val="none" w:sz="0" w:space="0" w:color="auto"/>
          </w:divBdr>
        </w:div>
      </w:divsChild>
    </w:div>
    <w:div w:id="2135633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tmp"/><Relationship Id="rId18" Type="http://schemas.openxmlformats.org/officeDocument/2006/relationships/hyperlink" Target="https://www.w3schools.com/php/php_variables.asp"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www.w3schools.com/php/php_superglobals_get.asp" TargetMode="External"/><Relationship Id="rId7" Type="http://schemas.openxmlformats.org/officeDocument/2006/relationships/endnotes" Target="endnotes.xml"/><Relationship Id="rId12" Type="http://schemas.openxmlformats.org/officeDocument/2006/relationships/image" Target="media/image4.tmp"/><Relationship Id="rId17" Type="http://schemas.openxmlformats.org/officeDocument/2006/relationships/hyperlink" Target="https://www.w3schools.com/html/"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w3schools.com/css/" TargetMode="External"/><Relationship Id="rId20" Type="http://schemas.openxmlformats.org/officeDocument/2006/relationships/hyperlink" Target="https://www.w3schools.com/php/php_superglobals_post.asp"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w3schools.com/php/php_sessions.asp" TargetMode="External"/><Relationship Id="rId5" Type="http://schemas.openxmlformats.org/officeDocument/2006/relationships/webSettings" Target="webSettings.xml"/><Relationship Id="rId15" Type="http://schemas.openxmlformats.org/officeDocument/2006/relationships/image" Target="media/image7.tmp"/><Relationship Id="rId23" Type="http://schemas.openxmlformats.org/officeDocument/2006/relationships/hyperlink" Target="https://www.w3schools.com/php/php_cookies.asp" TargetMode="External"/><Relationship Id="rId28" Type="http://schemas.openxmlformats.org/officeDocument/2006/relationships/fontTable" Target="fontTable.xml"/><Relationship Id="rId10" Type="http://schemas.openxmlformats.org/officeDocument/2006/relationships/hyperlink" Target="https://www.w3schools.com/php/php_mysql_intro.asp" TargetMode="External"/><Relationship Id="rId19" Type="http://schemas.openxmlformats.org/officeDocument/2006/relationships/hyperlink" Target="https://www.w3schools.com/php/php_superglobals_globals.asp"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tmp"/><Relationship Id="rId22" Type="http://schemas.openxmlformats.org/officeDocument/2006/relationships/hyperlink" Target="https://www.w3schools.com/php/php_superglobals_request.asp" TargetMode="External"/><Relationship Id="rId27"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letterhead%20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E0526A-7F58-49D8-8B1E-E123ECF4B4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letterhead 2</Template>
  <TotalTime>376</TotalTime>
  <Pages>16</Pages>
  <Words>2162</Words>
  <Characters>12324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&lt;INSTRUCTIONS&gt;</vt:lpstr>
    </vt:vector>
  </TitlesOfParts>
  <Company>FEU - East Asia College</Company>
  <LinksUpToDate>false</LinksUpToDate>
  <CharactersWithSpaces>14458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&lt;INSTRUCTIONS&gt;</dc:title>
  <dc:creator>FEU - East Asia College</dc:creator>
  <cp:lastModifiedBy>christio</cp:lastModifiedBy>
  <cp:revision>48</cp:revision>
  <cp:lastPrinted>2018-12-26T06:12:00Z</cp:lastPrinted>
  <dcterms:created xsi:type="dcterms:W3CDTF">2020-03-25T08:05:00Z</dcterms:created>
  <dcterms:modified xsi:type="dcterms:W3CDTF">2020-07-19T06:50:00Z</dcterms:modified>
</cp:coreProperties>
</file>